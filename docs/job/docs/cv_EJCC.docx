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45E" w:rsidRDefault="0030046B">
      <w:pPr>
        <w:pStyle w:val="divname"/>
        <w:spacing w:before="80" w:after="90"/>
        <w:rPr>
          <w:rFonts w:ascii="Century Gothic" w:eastAsia="Century Gothic" w:hAnsi="Century Gothic" w:cs="Century Gothic"/>
        </w:rPr>
      </w:pPr>
      <w:bookmarkStart w:id="0" w:name="_GoBack"/>
      <w:bookmarkEnd w:id="0"/>
      <w:r>
        <w:rPr>
          <w:rStyle w:val="span"/>
          <w:rFonts w:ascii="Century Gothic" w:eastAsia="Century Gothic" w:hAnsi="Century Gothic" w:cs="Century Gothic"/>
          <w:sz w:val="58"/>
          <w:szCs w:val="58"/>
        </w:rPr>
        <w:t>Edain Jesus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Style w:val="divnamespanlName"/>
          <w:rFonts w:ascii="Century Gothic" w:eastAsia="Century Gothic" w:hAnsi="Century Gothic" w:cs="Century Gothic"/>
        </w:rPr>
        <w:t>Cortez Ceron</w:t>
      </w:r>
    </w:p>
    <w:tbl>
      <w:tblPr>
        <w:tblStyle w:val="divdocumenttablecontactaspose"/>
        <w:tblW w:w="10960" w:type="dxa"/>
        <w:tblCellSpacing w:w="1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960"/>
      </w:tblGrid>
      <w:tr w:rsidR="009B645E">
        <w:trPr>
          <w:tblCellSpacing w:w="15" w:type="dxa"/>
        </w:trPr>
        <w:tc>
          <w:tcPr>
            <w:tcW w:w="0" w:type="auto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645E" w:rsidRDefault="0030046B">
            <w:pPr>
              <w:pStyle w:val="div"/>
              <w:pBdr>
                <w:top w:val="none" w:sz="0" w:space="4" w:color="auto"/>
                <w:left w:val="none" w:sz="0" w:space="5" w:color="auto"/>
                <w:bottom w:val="none" w:sz="0" w:space="4" w:color="auto"/>
                <w:right w:val="none" w:sz="0" w:space="5" w:color="auto"/>
              </w:pBdr>
              <w:spacing w:after="42" w:line="284" w:lineRule="exact"/>
              <w:ind w:left="100" w:right="100"/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https://t.me/lAstralz</w:t>
            </w:r>
            <w:r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 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 xml:space="preserve">| </w:t>
            </w:r>
            <w:r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edain.cortez@outlook.com</w:t>
            </w:r>
          </w:p>
        </w:tc>
      </w:tr>
    </w:tbl>
    <w:p w:rsidR="009B645E" w:rsidRDefault="0030046B">
      <w:pPr>
        <w:pBdr>
          <w:top w:val="none" w:sz="0" w:space="5" w:color="auto"/>
        </w:pBdr>
        <w:spacing w:line="280" w:lineRule="atLeast"/>
        <w:ind w:left="200"/>
        <w:jc w:val="center"/>
        <w:textAlignment w:val="auto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https://astralzz.github.io      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https://github.com/Astralzz      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https://linkedin.com/in/edain-jesus-cortez-ceron-23b26b155</w:t>
      </w:r>
    </w:p>
    <w:p w:rsidR="009B645E" w:rsidRDefault="0030046B">
      <w:pPr>
        <w:pStyle w:val="divdocumentdivsectiontitle"/>
        <w:pBdr>
          <w:bottom w:val="single" w:sz="8" w:space="1" w:color="890112"/>
        </w:pBdr>
        <w:spacing w:before="80" w:after="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 w:eastAsia="Century Gothic" w:hAnsi="Century Gothic" w:cs="Century Gothic"/>
        </w:rPr>
        <w:t>Resumen</w:t>
      </w:r>
      <w:proofErr w:type="spellEnd"/>
      <w:r>
        <w:rPr>
          <w:rFonts w:ascii="Century Gothic" w:eastAsia="Century Gothic" w:hAnsi="Century Gothic" w:cs="Century Gothic"/>
        </w:rPr>
        <w:t xml:space="preserve"> </w:t>
      </w:r>
      <w:proofErr w:type="spellStart"/>
      <w:r>
        <w:rPr>
          <w:rFonts w:ascii="Century Gothic" w:eastAsia="Century Gothic" w:hAnsi="Century Gothic" w:cs="Century Gothic"/>
        </w:rPr>
        <w:t>profesional</w:t>
      </w:r>
      <w:proofErr w:type="spellEnd"/>
    </w:p>
    <w:p w:rsidR="009B645E" w:rsidRDefault="0030046B">
      <w:pPr>
        <w:pStyle w:val="p"/>
        <w:spacing w:line="280" w:lineRule="atLeast"/>
        <w:rPr>
          <w:rFonts w:ascii="Century Gothic" w:eastAsia="Century Gothic" w:hAnsi="Century Gothic" w:cs="Century Gothic"/>
          <w:sz w:val="22"/>
          <w:szCs w:val="22"/>
        </w:rPr>
      </w:pP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Ingeniero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en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Computación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con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amplia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experiencia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en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desarrollo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full-stack y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gestión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de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proyectos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tecnológicos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.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Apasionado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por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crear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soluciones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escalables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,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eficientes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y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seguras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.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Especializado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en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integración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de bases de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datos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,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optimización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de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procesos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y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arquitectura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de software.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Destacad</w:t>
      </w:r>
      <w:r>
        <w:rPr>
          <w:rFonts w:ascii="Century Gothic" w:eastAsia="Century Gothic" w:hAnsi="Century Gothic" w:cs="Century Gothic"/>
          <w:sz w:val="22"/>
          <w:szCs w:val="22"/>
        </w:rPr>
        <w:t>o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por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la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resolución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de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problemas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complejos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y el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trabajo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en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equipos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multidisciplinarios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con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enfoque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ágil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>.</w:t>
      </w:r>
    </w:p>
    <w:p w:rsidR="009B645E" w:rsidRDefault="0030046B">
      <w:pPr>
        <w:pStyle w:val="divdocumentdivsectiontitle"/>
        <w:pBdr>
          <w:bottom w:val="single" w:sz="8" w:space="1" w:color="890112"/>
        </w:pBdr>
        <w:spacing w:before="80" w:after="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 w:eastAsia="Century Gothic" w:hAnsi="Century Gothic" w:cs="Century Gothic"/>
        </w:rPr>
        <w:t>Formación</w:t>
      </w:r>
      <w:proofErr w:type="spellEnd"/>
    </w:p>
    <w:p w:rsidR="009B645E" w:rsidRDefault="0030046B">
      <w:pPr>
        <w:pStyle w:val="divdocumentsinglecolumn"/>
        <w:tabs>
          <w:tab w:val="right" w:pos="10886"/>
        </w:tabs>
        <w:spacing w:line="280" w:lineRule="atLeast"/>
        <w:rPr>
          <w:rFonts w:ascii="Century Gothic" w:eastAsia="Century Gothic" w:hAnsi="Century Gothic" w:cs="Century Gothic"/>
          <w:sz w:val="22"/>
          <w:szCs w:val="22"/>
        </w:rPr>
      </w:pPr>
      <w:proofErr w:type="spellStart"/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>Licenciatura</w:t>
      </w:r>
      <w:proofErr w:type="spellEnd"/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>en</w:t>
      </w:r>
      <w:proofErr w:type="spellEnd"/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>Ingeniería</w:t>
      </w:r>
      <w:proofErr w:type="spellEnd"/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>en</w:t>
      </w:r>
      <w:proofErr w:type="spellEnd"/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>Computación</w:t>
      </w:r>
      <w:proofErr w:type="spellEnd"/>
      <w:r>
        <w:rPr>
          <w:rStyle w:val="documentbeforecolonspace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: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Desarrollo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de software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02/2018 – 07/2022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:rsidR="009B645E" w:rsidRDefault="0030046B">
      <w:pPr>
        <w:pStyle w:val="spanpaddedline"/>
        <w:spacing w:line="28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Universidad </w:t>
      </w:r>
      <w:proofErr w:type="spellStart"/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Autonoma</w:t>
      </w:r>
      <w:proofErr w:type="spellEnd"/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 de Guerrero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-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Chilpancingo, GRO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:rsidR="009B645E" w:rsidRDefault="0030046B">
      <w:pPr>
        <w:pStyle w:val="divdocumentdivsectiontitle"/>
        <w:pBdr>
          <w:bottom w:val="single" w:sz="8" w:space="1" w:color="890112"/>
        </w:pBdr>
        <w:spacing w:before="80" w:after="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 w:eastAsia="Century Gothic" w:hAnsi="Century Gothic" w:cs="Century Gothic"/>
        </w:rPr>
        <w:t>Historial</w:t>
      </w:r>
      <w:proofErr w:type="spellEnd"/>
      <w:r>
        <w:rPr>
          <w:rFonts w:ascii="Century Gothic" w:eastAsia="Century Gothic" w:hAnsi="Century Gothic" w:cs="Century Gothic"/>
        </w:rPr>
        <w:t xml:space="preserve"> </w:t>
      </w:r>
      <w:proofErr w:type="spellStart"/>
      <w:r>
        <w:rPr>
          <w:rFonts w:ascii="Century Gothic" w:eastAsia="Century Gothic" w:hAnsi="Century Gothic" w:cs="Century Gothic"/>
        </w:rPr>
        <w:t>laboral</w:t>
      </w:r>
      <w:proofErr w:type="spellEnd"/>
    </w:p>
    <w:p w:rsidR="009B645E" w:rsidRDefault="0030046B">
      <w:pPr>
        <w:pStyle w:val="divdocumentsinglecolumn"/>
        <w:tabs>
          <w:tab w:val="right" w:pos="10886"/>
        </w:tabs>
        <w:spacing w:line="280" w:lineRule="atLeast"/>
        <w:rPr>
          <w:rFonts w:ascii="Century Gothic" w:eastAsia="Century Gothic" w:hAnsi="Century Gothic" w:cs="Century Gothic"/>
          <w:sz w:val="22"/>
          <w:szCs w:val="22"/>
        </w:rPr>
      </w:pPr>
      <w:proofErr w:type="spellStart"/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Ingeniero</w:t>
      </w:r>
      <w:proofErr w:type="spellEnd"/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 xml:space="preserve"> de Software &amp; Full Stack Developer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12/2022 - 01/2025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:rsidR="009B645E" w:rsidRDefault="0030046B">
      <w:pPr>
        <w:pStyle w:val="spanpaddedline"/>
        <w:spacing w:line="280" w:lineRule="atLeast"/>
        <w:rPr>
          <w:rFonts w:ascii="Century Gothic" w:eastAsia="Century Gothic" w:hAnsi="Century Gothic" w:cs="Century Gothic"/>
          <w:sz w:val="22"/>
          <w:szCs w:val="22"/>
        </w:rPr>
      </w:pPr>
      <w:proofErr w:type="spellStart"/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Dirección</w:t>
      </w:r>
      <w:proofErr w:type="spellEnd"/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 General de </w:t>
      </w:r>
      <w:proofErr w:type="spellStart"/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tecnologías</w:t>
      </w:r>
      <w:proofErr w:type="spellEnd"/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 de la </w:t>
      </w:r>
      <w:proofErr w:type="spellStart"/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innovación</w:t>
      </w:r>
      <w:proofErr w:type="spellEnd"/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 y </w:t>
      </w:r>
      <w:proofErr w:type="spellStart"/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digitalización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UAGro, DGTID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ocumenttotl-expr"/>
          <w:rFonts w:ascii="Century Gothic" w:eastAsia="Century Gothic" w:hAnsi="Century Gothic" w:cs="Century Gothic"/>
        </w:rPr>
        <w:t>_0</w:t>
      </w:r>
    </w:p>
    <w:p w:rsidR="009B645E" w:rsidRDefault="0030046B">
      <w:pPr>
        <w:pStyle w:val="documentulliParagraph"/>
        <w:numPr>
          <w:ilvl w:val="0"/>
          <w:numId w:val="1"/>
        </w:numPr>
        <w:spacing w:line="2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Diseño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y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desarrollo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de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aplicaciones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móviles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y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soluciones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software a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medida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para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diferentes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plataformas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>.</w:t>
      </w:r>
    </w:p>
    <w:p w:rsidR="009B645E" w:rsidRDefault="0030046B">
      <w:pPr>
        <w:pStyle w:val="documentulliParagraph"/>
        <w:numPr>
          <w:ilvl w:val="0"/>
          <w:numId w:val="1"/>
        </w:numPr>
        <w:spacing w:line="2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Integración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de bases de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datos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y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desarrollo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de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arquitectura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de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sistemas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robustos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y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escalables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>.</w:t>
      </w:r>
    </w:p>
    <w:p w:rsidR="009B645E" w:rsidRDefault="0030046B">
      <w:pPr>
        <w:pStyle w:val="documentulliParagraph"/>
        <w:numPr>
          <w:ilvl w:val="0"/>
          <w:numId w:val="1"/>
        </w:numPr>
        <w:spacing w:line="2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Mantenimiento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y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actualización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de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sistemas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,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garantizando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su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rendimiento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y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seguridad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>.</w:t>
      </w:r>
    </w:p>
    <w:p w:rsidR="009B645E" w:rsidRDefault="0030046B">
      <w:pPr>
        <w:pStyle w:val="divdocumentsinglecolumn"/>
        <w:tabs>
          <w:tab w:val="right" w:pos="10886"/>
        </w:tabs>
        <w:spacing w:before="40" w:line="280" w:lineRule="atLeast"/>
        <w:rPr>
          <w:rFonts w:ascii="Century Gothic" w:eastAsia="Century Gothic" w:hAnsi="Century Gothic" w:cs="Century Gothic"/>
          <w:sz w:val="22"/>
          <w:szCs w:val="22"/>
        </w:rPr>
      </w:pPr>
      <w:proofErr w:type="spellStart"/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Desarrollador</w:t>
      </w:r>
      <w:proofErr w:type="spellEnd"/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 xml:space="preserve"> Front end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01/2023 - 01/2025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:rsidR="009B645E" w:rsidRDefault="0030046B">
      <w:pPr>
        <w:pStyle w:val="spanpaddedline"/>
        <w:spacing w:line="28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Sistema d</w:t>
      </w: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e </w:t>
      </w:r>
      <w:proofErr w:type="spellStart"/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Diseño</w:t>
      </w:r>
      <w:proofErr w:type="spellEnd"/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 y </w:t>
      </w:r>
      <w:proofErr w:type="spellStart"/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Accesibilidad</w:t>
      </w:r>
      <w:proofErr w:type="spellEnd"/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 para la </w:t>
      </w:r>
      <w:proofErr w:type="spellStart"/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Investigación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Consejo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Nacional de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Ciencias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y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Tecnologías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>, CONAHCYT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ocumenttotl-expr"/>
          <w:rFonts w:ascii="Century Gothic" w:eastAsia="Century Gothic" w:hAnsi="Century Gothic" w:cs="Century Gothic"/>
        </w:rPr>
        <w:t>_0</w:t>
      </w:r>
    </w:p>
    <w:p w:rsidR="009B645E" w:rsidRDefault="0030046B">
      <w:pPr>
        <w:pStyle w:val="documentulliParagraph"/>
        <w:numPr>
          <w:ilvl w:val="0"/>
          <w:numId w:val="2"/>
        </w:numPr>
        <w:spacing w:line="2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Desarrollo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de interfaces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accesibles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y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eficientes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,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cumpliendo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con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los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estándares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de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usabilidad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>.</w:t>
      </w:r>
    </w:p>
    <w:p w:rsidR="009B645E" w:rsidRDefault="0030046B">
      <w:pPr>
        <w:pStyle w:val="documentulliParagraph"/>
        <w:numPr>
          <w:ilvl w:val="0"/>
          <w:numId w:val="2"/>
        </w:numPr>
        <w:spacing w:line="2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Gestión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de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bibliotecas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y API para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garantizar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la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integrac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ión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fluida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de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nuevas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funcionalidades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>.</w:t>
      </w:r>
    </w:p>
    <w:p w:rsidR="009B645E" w:rsidRDefault="0030046B">
      <w:pPr>
        <w:pStyle w:val="documentulliParagraph"/>
        <w:numPr>
          <w:ilvl w:val="0"/>
          <w:numId w:val="2"/>
        </w:numPr>
        <w:spacing w:line="2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Colaboración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con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equipos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multidisciplinarios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para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entregar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soluciones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funcionales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y de alto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impacto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>.</w:t>
      </w:r>
    </w:p>
    <w:p w:rsidR="009B645E" w:rsidRDefault="0030046B">
      <w:pPr>
        <w:pStyle w:val="divdocumentsinglecolumn"/>
        <w:tabs>
          <w:tab w:val="right" w:pos="10886"/>
        </w:tabs>
        <w:spacing w:before="40" w:line="28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 xml:space="preserve">Instructor de </w:t>
      </w:r>
      <w:proofErr w:type="spellStart"/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Programación</w:t>
      </w:r>
      <w:proofErr w:type="spellEnd"/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01/2021 - 12/2021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:rsidR="009B645E" w:rsidRDefault="0030046B">
      <w:pPr>
        <w:pStyle w:val="spanpaddedline"/>
        <w:spacing w:line="28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JAVA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Universidad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Autonoma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de Guerrero, UAGro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ocumenttotl-expr"/>
          <w:rFonts w:ascii="Century Gothic" w:eastAsia="Century Gothic" w:hAnsi="Century Gothic" w:cs="Century Gothic"/>
        </w:rPr>
        <w:t>_0</w:t>
      </w:r>
    </w:p>
    <w:p w:rsidR="009B645E" w:rsidRDefault="0030046B">
      <w:pPr>
        <w:pStyle w:val="documentulliParagraph"/>
        <w:numPr>
          <w:ilvl w:val="0"/>
          <w:numId w:val="3"/>
        </w:numPr>
        <w:spacing w:line="2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Enseñanza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de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principios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de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programación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modular y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buenas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prácticas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de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desarrollo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>.</w:t>
      </w:r>
    </w:p>
    <w:p w:rsidR="009B645E" w:rsidRDefault="0030046B">
      <w:pPr>
        <w:pStyle w:val="documentulliParagraph"/>
        <w:numPr>
          <w:ilvl w:val="0"/>
          <w:numId w:val="3"/>
        </w:numPr>
        <w:spacing w:line="2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Fomento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de la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resolución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autónoma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de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problemas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y el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aprendizaje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práctico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en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los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estudiantes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>.</w:t>
      </w:r>
    </w:p>
    <w:p w:rsidR="009B645E" w:rsidRDefault="0030046B">
      <w:pPr>
        <w:pStyle w:val="documentulliParagraph"/>
        <w:numPr>
          <w:ilvl w:val="0"/>
          <w:numId w:val="3"/>
        </w:numPr>
        <w:spacing w:line="2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Aplicación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de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estándares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de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arquitectura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y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seguridad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para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garantizar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la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calidad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del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código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>.</w:t>
      </w:r>
    </w:p>
    <w:p w:rsidR="009B645E" w:rsidRDefault="0030046B">
      <w:pPr>
        <w:pStyle w:val="divdocumentdivsectiontitle"/>
        <w:pBdr>
          <w:bottom w:val="single" w:sz="8" w:space="1" w:color="890112"/>
        </w:pBdr>
        <w:spacing w:before="80" w:after="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Ap</w:t>
      </w:r>
      <w:r>
        <w:rPr>
          <w:rFonts w:ascii="Century Gothic" w:eastAsia="Century Gothic" w:hAnsi="Century Gothic" w:cs="Century Gothic"/>
        </w:rPr>
        <w:t>titudes</w:t>
      </w:r>
    </w:p>
    <w:tbl>
      <w:tblPr>
        <w:tblStyle w:val="divdocumenttable"/>
        <w:tblW w:w="0" w:type="auto"/>
        <w:tblCellSpacing w:w="1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498"/>
        <w:gridCol w:w="5498"/>
      </w:tblGrid>
      <w:tr w:rsidR="009B645E">
        <w:trPr>
          <w:tblCellSpacing w:w="15" w:type="dxa"/>
        </w:trPr>
        <w:tc>
          <w:tcPr>
            <w:tcW w:w="545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B645E" w:rsidRDefault="0030046B">
            <w:pPr>
              <w:pStyle w:val="documentulliParagraph"/>
              <w:numPr>
                <w:ilvl w:val="0"/>
                <w:numId w:val="4"/>
              </w:numPr>
              <w:spacing w:line="28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proofErr w:type="spellStart"/>
            <w:r>
              <w:rPr>
                <w:rStyle w:val="Textoennegrita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Lenguajes</w:t>
            </w:r>
            <w:proofErr w:type="spellEnd"/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: Java, JavaScript, </w:t>
            </w:r>
            <w:proofErr w:type="spellStart"/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TypeScript</w:t>
            </w:r>
            <w:proofErr w:type="spellEnd"/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 PHP, Python, Dart</w:t>
            </w:r>
          </w:p>
          <w:p w:rsidR="009B645E" w:rsidRDefault="0030046B">
            <w:pPr>
              <w:pStyle w:val="documentulliParagraph"/>
              <w:numPr>
                <w:ilvl w:val="0"/>
                <w:numId w:val="4"/>
              </w:numPr>
              <w:spacing w:line="28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Textoennegrita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Frontend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: React, Vue.js, Next.js, Ionic</w:t>
            </w:r>
          </w:p>
          <w:p w:rsidR="009B645E" w:rsidRDefault="0030046B">
            <w:pPr>
              <w:pStyle w:val="documentulliParagraph"/>
              <w:numPr>
                <w:ilvl w:val="0"/>
                <w:numId w:val="4"/>
              </w:numPr>
              <w:spacing w:line="28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Textoennegrita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Backend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Laravel</w:t>
            </w:r>
            <w:proofErr w:type="spellEnd"/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 Django, Spring Boot, Node.js</w:t>
            </w:r>
          </w:p>
          <w:p w:rsidR="009B645E" w:rsidRDefault="0030046B">
            <w:pPr>
              <w:pStyle w:val="documentulliParagraph"/>
              <w:numPr>
                <w:ilvl w:val="0"/>
                <w:numId w:val="4"/>
              </w:numPr>
              <w:spacing w:line="28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Textoennegrita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Mobile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: Flutter, React Native</w:t>
            </w:r>
          </w:p>
        </w:tc>
        <w:tc>
          <w:tcPr>
            <w:tcW w:w="545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B645E" w:rsidRDefault="0030046B">
            <w:pPr>
              <w:pStyle w:val="documentulliParagraph"/>
              <w:numPr>
                <w:ilvl w:val="0"/>
                <w:numId w:val="5"/>
              </w:numPr>
              <w:spacing w:line="28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Textoennegrita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Bases de </w:t>
            </w:r>
            <w:proofErr w:type="spellStart"/>
            <w:r>
              <w:rPr>
                <w:rStyle w:val="Textoennegrita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datos</w:t>
            </w:r>
            <w:proofErr w:type="spellEnd"/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: MySQL, PostgreSQL, Oracle</w:t>
            </w:r>
          </w:p>
          <w:p w:rsidR="009B645E" w:rsidRDefault="0030046B">
            <w:pPr>
              <w:pStyle w:val="documentulliParagraph"/>
              <w:numPr>
                <w:ilvl w:val="0"/>
                <w:numId w:val="5"/>
              </w:numPr>
              <w:spacing w:line="28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proofErr w:type="spellStart"/>
            <w:r>
              <w:rPr>
                <w:rStyle w:val="Textoennegrita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Estilos</w:t>
            </w:r>
            <w:proofErr w:type="spellEnd"/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: CSS, SASS, Tailwind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CSS, Bootstrap</w:t>
            </w:r>
          </w:p>
          <w:p w:rsidR="009B645E" w:rsidRDefault="0030046B">
            <w:pPr>
              <w:pStyle w:val="documentulliParagraph"/>
              <w:numPr>
                <w:ilvl w:val="0"/>
                <w:numId w:val="5"/>
              </w:numPr>
              <w:spacing w:line="28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Textoennegrita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DevOps y </w:t>
            </w:r>
            <w:proofErr w:type="spellStart"/>
            <w:r>
              <w:rPr>
                <w:rStyle w:val="Textoennegrita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Herramientas</w:t>
            </w:r>
            <w:proofErr w:type="spellEnd"/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Git</w:t>
            </w:r>
            <w:proofErr w:type="spellEnd"/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 Docker, CI/CD, Nginx, Apache</w:t>
            </w:r>
          </w:p>
          <w:p w:rsidR="009B645E" w:rsidRDefault="0030046B">
            <w:pPr>
              <w:pStyle w:val="documentulliParagraph"/>
              <w:numPr>
                <w:ilvl w:val="0"/>
                <w:numId w:val="5"/>
              </w:numPr>
              <w:spacing w:line="28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proofErr w:type="spellStart"/>
            <w:r>
              <w:rPr>
                <w:rStyle w:val="Textoennegrita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Otros</w:t>
            </w:r>
            <w:proofErr w:type="spellEnd"/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: Excel, Markdown, API REST, </w:t>
            </w:r>
            <w:proofErr w:type="spellStart"/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WebSockets</w:t>
            </w:r>
            <w:proofErr w:type="spellEnd"/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Seguridad</w:t>
            </w:r>
            <w:proofErr w:type="spellEnd"/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Informática</w:t>
            </w:r>
            <w:proofErr w:type="spellEnd"/>
          </w:p>
        </w:tc>
      </w:tr>
    </w:tbl>
    <w:p w:rsidR="009B645E" w:rsidRDefault="0030046B">
      <w:pPr>
        <w:pStyle w:val="documentulliParagraph"/>
        <w:numPr>
          <w:ilvl w:val="0"/>
          <w:numId w:val="6"/>
        </w:numPr>
        <w:spacing w:line="28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Style w:val="Textoennegrita1"/>
          <w:rFonts w:ascii="Century Gothic" w:eastAsia="Century Gothic" w:hAnsi="Century Gothic" w:cs="Century Gothic"/>
          <w:b/>
          <w:bCs/>
          <w:vanish/>
          <w:sz w:val="22"/>
          <w:szCs w:val="22"/>
        </w:rPr>
        <w:t>Lenguajes</w:t>
      </w:r>
      <w:r>
        <w:rPr>
          <w:rFonts w:ascii="Century Gothic" w:eastAsia="Century Gothic" w:hAnsi="Century Gothic" w:cs="Century Gothic"/>
          <w:vanish/>
          <w:sz w:val="22"/>
          <w:szCs w:val="22"/>
        </w:rPr>
        <w:t>: Java, JavaScript, TypeScript, PHP, Python, Dart</w:t>
      </w:r>
    </w:p>
    <w:p w:rsidR="009B645E" w:rsidRDefault="0030046B">
      <w:pPr>
        <w:pStyle w:val="documentulliParagraph"/>
        <w:numPr>
          <w:ilvl w:val="0"/>
          <w:numId w:val="6"/>
        </w:numPr>
        <w:spacing w:line="28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Style w:val="Textoennegrita1"/>
          <w:rFonts w:ascii="Century Gothic" w:eastAsia="Century Gothic" w:hAnsi="Century Gothic" w:cs="Century Gothic"/>
          <w:b/>
          <w:bCs/>
          <w:vanish/>
          <w:sz w:val="22"/>
          <w:szCs w:val="22"/>
        </w:rPr>
        <w:t>Frontend</w:t>
      </w:r>
      <w:r>
        <w:rPr>
          <w:rFonts w:ascii="Century Gothic" w:eastAsia="Century Gothic" w:hAnsi="Century Gothic" w:cs="Century Gothic"/>
          <w:vanish/>
          <w:sz w:val="22"/>
          <w:szCs w:val="22"/>
        </w:rPr>
        <w:t>: React, Vue.js, Next.js, Ionic</w:t>
      </w:r>
    </w:p>
    <w:p w:rsidR="009B645E" w:rsidRDefault="0030046B">
      <w:pPr>
        <w:pStyle w:val="documentulliParagraph"/>
        <w:numPr>
          <w:ilvl w:val="0"/>
          <w:numId w:val="6"/>
        </w:numPr>
        <w:spacing w:line="28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Style w:val="Textoennegrita1"/>
          <w:rFonts w:ascii="Century Gothic" w:eastAsia="Century Gothic" w:hAnsi="Century Gothic" w:cs="Century Gothic"/>
          <w:b/>
          <w:bCs/>
          <w:vanish/>
          <w:sz w:val="22"/>
          <w:szCs w:val="22"/>
        </w:rPr>
        <w:t>Backend</w:t>
      </w:r>
      <w:r>
        <w:rPr>
          <w:rFonts w:ascii="Century Gothic" w:eastAsia="Century Gothic" w:hAnsi="Century Gothic" w:cs="Century Gothic"/>
          <w:vanish/>
          <w:sz w:val="22"/>
          <w:szCs w:val="22"/>
        </w:rPr>
        <w:t>: Laravel</w:t>
      </w:r>
      <w:r>
        <w:rPr>
          <w:rFonts w:ascii="Century Gothic" w:eastAsia="Century Gothic" w:hAnsi="Century Gothic" w:cs="Century Gothic"/>
          <w:vanish/>
          <w:sz w:val="22"/>
          <w:szCs w:val="22"/>
        </w:rPr>
        <w:t>, Django, Spring Boot, Node.js</w:t>
      </w:r>
    </w:p>
    <w:p w:rsidR="009B645E" w:rsidRDefault="0030046B">
      <w:pPr>
        <w:pStyle w:val="documentulliParagraph"/>
        <w:numPr>
          <w:ilvl w:val="0"/>
          <w:numId w:val="6"/>
        </w:numPr>
        <w:spacing w:line="28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Style w:val="Textoennegrita1"/>
          <w:rFonts w:ascii="Century Gothic" w:eastAsia="Century Gothic" w:hAnsi="Century Gothic" w:cs="Century Gothic"/>
          <w:b/>
          <w:bCs/>
          <w:vanish/>
          <w:sz w:val="22"/>
          <w:szCs w:val="22"/>
        </w:rPr>
        <w:t>Mobile</w:t>
      </w:r>
      <w:r>
        <w:rPr>
          <w:rFonts w:ascii="Century Gothic" w:eastAsia="Century Gothic" w:hAnsi="Century Gothic" w:cs="Century Gothic"/>
          <w:vanish/>
          <w:sz w:val="22"/>
          <w:szCs w:val="22"/>
        </w:rPr>
        <w:t>: Flutter, React Native</w:t>
      </w:r>
    </w:p>
    <w:p w:rsidR="009B645E" w:rsidRDefault="0030046B">
      <w:pPr>
        <w:pStyle w:val="documentulliParagraph"/>
        <w:numPr>
          <w:ilvl w:val="0"/>
          <w:numId w:val="7"/>
        </w:numPr>
        <w:spacing w:line="28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Style w:val="Textoennegrita1"/>
          <w:rFonts w:ascii="Century Gothic" w:eastAsia="Century Gothic" w:hAnsi="Century Gothic" w:cs="Century Gothic"/>
          <w:b/>
          <w:bCs/>
          <w:vanish/>
          <w:sz w:val="22"/>
          <w:szCs w:val="22"/>
        </w:rPr>
        <w:t>Bases de datos</w:t>
      </w:r>
      <w:r>
        <w:rPr>
          <w:rFonts w:ascii="Century Gothic" w:eastAsia="Century Gothic" w:hAnsi="Century Gothic" w:cs="Century Gothic"/>
          <w:vanish/>
          <w:sz w:val="22"/>
          <w:szCs w:val="22"/>
        </w:rPr>
        <w:t>: MySQL, PostgreSQL, Oracle</w:t>
      </w:r>
    </w:p>
    <w:p w:rsidR="009B645E" w:rsidRDefault="0030046B">
      <w:pPr>
        <w:pStyle w:val="documentulliParagraph"/>
        <w:numPr>
          <w:ilvl w:val="0"/>
          <w:numId w:val="7"/>
        </w:numPr>
        <w:spacing w:line="28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Style w:val="Textoennegrita1"/>
          <w:rFonts w:ascii="Century Gothic" w:eastAsia="Century Gothic" w:hAnsi="Century Gothic" w:cs="Century Gothic"/>
          <w:b/>
          <w:bCs/>
          <w:vanish/>
          <w:sz w:val="22"/>
          <w:szCs w:val="22"/>
        </w:rPr>
        <w:t>Estilos</w:t>
      </w:r>
      <w:r>
        <w:rPr>
          <w:rFonts w:ascii="Century Gothic" w:eastAsia="Century Gothic" w:hAnsi="Century Gothic" w:cs="Century Gothic"/>
          <w:vanish/>
          <w:sz w:val="22"/>
          <w:szCs w:val="22"/>
        </w:rPr>
        <w:t>: CSS, SASS, Tailwind CSS, Bootstrap</w:t>
      </w:r>
    </w:p>
    <w:p w:rsidR="009B645E" w:rsidRDefault="0030046B">
      <w:pPr>
        <w:pStyle w:val="documentulliParagraph"/>
        <w:numPr>
          <w:ilvl w:val="0"/>
          <w:numId w:val="7"/>
        </w:numPr>
        <w:spacing w:line="28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Style w:val="Textoennegrita1"/>
          <w:rFonts w:ascii="Century Gothic" w:eastAsia="Century Gothic" w:hAnsi="Century Gothic" w:cs="Century Gothic"/>
          <w:b/>
          <w:bCs/>
          <w:vanish/>
          <w:sz w:val="22"/>
          <w:szCs w:val="22"/>
        </w:rPr>
        <w:t>DevOps y Herramientas</w:t>
      </w:r>
      <w:r>
        <w:rPr>
          <w:rFonts w:ascii="Century Gothic" w:eastAsia="Century Gothic" w:hAnsi="Century Gothic" w:cs="Century Gothic"/>
          <w:vanish/>
          <w:sz w:val="22"/>
          <w:szCs w:val="22"/>
        </w:rPr>
        <w:t>: Git, Docker, CI/CD, Nginx, Apache</w:t>
      </w:r>
    </w:p>
    <w:p w:rsidR="009B645E" w:rsidRDefault="0030046B">
      <w:pPr>
        <w:pStyle w:val="documentulliParagraph"/>
        <w:numPr>
          <w:ilvl w:val="0"/>
          <w:numId w:val="7"/>
        </w:numPr>
        <w:spacing w:line="28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Style w:val="Textoennegrita1"/>
          <w:rFonts w:ascii="Century Gothic" w:eastAsia="Century Gothic" w:hAnsi="Century Gothic" w:cs="Century Gothic"/>
          <w:b/>
          <w:bCs/>
          <w:vanish/>
          <w:sz w:val="22"/>
          <w:szCs w:val="22"/>
        </w:rPr>
        <w:t>Otros</w:t>
      </w:r>
      <w:r>
        <w:rPr>
          <w:rFonts w:ascii="Century Gothic" w:eastAsia="Century Gothic" w:hAnsi="Century Gothic" w:cs="Century Gothic"/>
          <w:vanish/>
          <w:sz w:val="22"/>
          <w:szCs w:val="22"/>
        </w:rPr>
        <w:t xml:space="preserve">: Excel, Markdown, API REST, WebSockets, </w:t>
      </w:r>
      <w:r>
        <w:rPr>
          <w:rFonts w:ascii="Century Gothic" w:eastAsia="Century Gothic" w:hAnsi="Century Gothic" w:cs="Century Gothic"/>
          <w:vanish/>
          <w:sz w:val="22"/>
          <w:szCs w:val="22"/>
        </w:rPr>
        <w:t>Seguridad Informática</w:t>
      </w:r>
    </w:p>
    <w:p w:rsidR="009B645E" w:rsidRDefault="0030046B">
      <w:pPr>
        <w:pStyle w:val="divdocumentdivsectiontitle"/>
        <w:pBdr>
          <w:bottom w:val="single" w:sz="8" w:space="1" w:color="890112"/>
        </w:pBdr>
        <w:spacing w:before="80" w:after="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 w:eastAsia="Century Gothic" w:hAnsi="Century Gothic" w:cs="Century Gothic"/>
        </w:rPr>
        <w:t>Logros</w:t>
      </w:r>
      <w:proofErr w:type="spellEnd"/>
    </w:p>
    <w:p w:rsidR="009B645E" w:rsidRDefault="0030046B">
      <w:pPr>
        <w:pStyle w:val="documentulliParagraph"/>
        <w:numPr>
          <w:ilvl w:val="0"/>
          <w:numId w:val="8"/>
        </w:numPr>
        <w:spacing w:line="28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Textoennegrita1"/>
          <w:rFonts w:ascii="Century Gothic" w:eastAsia="Century Gothic" w:hAnsi="Century Gothic" w:cs="Century Gothic"/>
          <w:b/>
          <w:bCs/>
          <w:sz w:val="22"/>
          <w:szCs w:val="22"/>
        </w:rPr>
        <w:t>UAGro App</w:t>
      </w:r>
      <w:r>
        <w:rPr>
          <w:rStyle w:val="Textoennegrita1"/>
          <w:rFonts w:ascii="Century Gothic" w:eastAsia="Century Gothic" w:hAnsi="Century Gothic" w:cs="Century Gothic"/>
          <w:b/>
          <w:bCs/>
          <w:sz w:val="22"/>
          <w:szCs w:val="22"/>
        </w:rPr>
        <w:br/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Aplicación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oficial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de la Universidad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Autónoma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de Guerrero (UAGro)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disponible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en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iOS y Android, con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más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de 20,000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descargas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.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Permite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consultar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calificaciones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,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oferta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educativa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,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noticias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y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gestionar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actividades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académicas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.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Desarrollada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con </w:t>
      </w:r>
      <w:proofErr w:type="spellStart"/>
      <w:r>
        <w:rPr>
          <w:rStyle w:val="Textoennegrita1"/>
          <w:rFonts w:ascii="Century Gothic" w:eastAsia="Century Gothic" w:hAnsi="Century Gothic" w:cs="Century Gothic"/>
          <w:b/>
          <w:bCs/>
          <w:sz w:val="22"/>
          <w:szCs w:val="22"/>
        </w:rPr>
        <w:t>TypeScript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, </w:t>
      </w:r>
      <w:r>
        <w:rPr>
          <w:rStyle w:val="Textoennegrita1"/>
          <w:rFonts w:ascii="Century Gothic" w:eastAsia="Century Gothic" w:hAnsi="Century Gothic" w:cs="Century Gothic"/>
          <w:b/>
          <w:bCs/>
          <w:sz w:val="22"/>
          <w:szCs w:val="22"/>
        </w:rPr>
        <w:t xml:space="preserve">React </w:t>
      </w:r>
      <w:r>
        <w:rPr>
          <w:rStyle w:val="Textoennegrita1"/>
          <w:rFonts w:ascii="Century Gothic" w:eastAsia="Century Gothic" w:hAnsi="Century Gothic" w:cs="Century Gothic"/>
          <w:b/>
          <w:bCs/>
          <w:sz w:val="22"/>
          <w:szCs w:val="22"/>
        </w:rPr>
        <w:t>Native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y </w:t>
      </w:r>
      <w:proofErr w:type="spellStart"/>
      <w:r>
        <w:rPr>
          <w:rStyle w:val="Textoennegrita1"/>
          <w:rFonts w:ascii="Century Gothic" w:eastAsia="Century Gothic" w:hAnsi="Century Gothic" w:cs="Century Gothic"/>
          <w:b/>
          <w:bCs/>
          <w:sz w:val="22"/>
          <w:szCs w:val="22"/>
        </w:rPr>
        <w:t>Laravel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>.</w:t>
      </w:r>
    </w:p>
    <w:p w:rsidR="009B645E" w:rsidRDefault="0030046B">
      <w:pPr>
        <w:pStyle w:val="documentulliParagraph"/>
        <w:numPr>
          <w:ilvl w:val="0"/>
          <w:numId w:val="8"/>
        </w:numPr>
        <w:spacing w:line="28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Textoennegrita1"/>
          <w:rFonts w:ascii="Century Gothic" w:eastAsia="Century Gothic" w:hAnsi="Century Gothic" w:cs="Century Gothic"/>
          <w:b/>
          <w:bCs/>
          <w:sz w:val="22"/>
          <w:szCs w:val="22"/>
        </w:rPr>
        <w:t xml:space="preserve">Sistema de </w:t>
      </w:r>
      <w:proofErr w:type="spellStart"/>
      <w:r>
        <w:rPr>
          <w:rStyle w:val="Textoennegrita1"/>
          <w:rFonts w:ascii="Century Gothic" w:eastAsia="Century Gothic" w:hAnsi="Century Gothic" w:cs="Century Gothic"/>
          <w:b/>
          <w:bCs/>
          <w:sz w:val="22"/>
          <w:szCs w:val="22"/>
        </w:rPr>
        <w:t>Prospección</w:t>
      </w:r>
      <w:proofErr w:type="spellEnd"/>
      <w:r>
        <w:rPr>
          <w:rStyle w:val="Textoennegrita1"/>
          <w:rFonts w:ascii="Century Gothic" w:eastAsia="Century Gothic" w:hAnsi="Century Gothic" w:cs="Century Gothic"/>
          <w:b/>
          <w:bCs/>
          <w:sz w:val="22"/>
          <w:szCs w:val="22"/>
        </w:rPr>
        <w:t xml:space="preserve"> </w:t>
      </w:r>
      <w:proofErr w:type="spellStart"/>
      <w:r>
        <w:rPr>
          <w:rStyle w:val="Textoennegrita1"/>
          <w:rFonts w:ascii="Century Gothic" w:eastAsia="Century Gothic" w:hAnsi="Century Gothic" w:cs="Century Gothic"/>
          <w:b/>
          <w:bCs/>
          <w:sz w:val="22"/>
          <w:szCs w:val="22"/>
        </w:rPr>
        <w:t>Educativa</w:t>
      </w:r>
      <w:proofErr w:type="spellEnd"/>
      <w:r>
        <w:rPr>
          <w:rStyle w:val="Textoennegrita1"/>
          <w:rFonts w:ascii="Century Gothic" w:eastAsia="Century Gothic" w:hAnsi="Century Gothic" w:cs="Century Gothic"/>
          <w:b/>
          <w:bCs/>
          <w:sz w:val="22"/>
          <w:szCs w:val="22"/>
        </w:rPr>
        <w:br/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Plataforma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web para la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Asociación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Nacional de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Universidades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br/>
        <w:t xml:space="preserve">e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Instituciones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de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Educación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Superior (ANUIES) que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apoya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a las COEPES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en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el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análisis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y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planificación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de la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oferta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educativa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en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niveles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medio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supe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rior y superior.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Utiliza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un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algoritmo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para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optimizar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la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matrícula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y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facilitar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el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intercambio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de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buenas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prácticas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entre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entidades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federativas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>.</w:t>
      </w:r>
    </w:p>
    <w:sectPr w:rsidR="009B645E">
      <w:pgSz w:w="11906" w:h="16838"/>
      <w:pgMar w:top="500" w:right="500" w:bottom="50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3F792668-02E1-4EB9-B056-55DC75C86D17}"/>
    <w:embedBold r:id="rId2" w:fontKey="{059922ED-6133-4890-AF4C-9610D5C427DC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51A21E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5825E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963A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870A9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B825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BE6C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F984E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7E44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4CE8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BC6EF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8B460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3E3F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1667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F0C7C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C614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02C4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90473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5D64C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B5600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D1022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CD0D8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18BE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2EE2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DAE1D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A4A08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24845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32E89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2C686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BACF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DA3B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FECC4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186A8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982D6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5DA85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A3674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5761C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B802B6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E80E7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37832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7F2A4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80C2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F24C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E62BF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E5CF4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7E8EB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C6ABA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3B6F3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E4E99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EC3A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4ED0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9DCBE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4AC0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00B5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27C5C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BBC85A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76CC7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0BA3C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D400E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CE86F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D445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42844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06436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74499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7C962A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B2A7C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3CCCD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CE2F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DD2D9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9BCA6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86658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D84C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7D07E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5E"/>
    <w:rsid w:val="0030046B"/>
    <w:rsid w:val="009B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AEE1C1-4FCF-4F82-B062-B791D6DB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Ttulo3">
    <w:name w:val="heading 3"/>
    <w:basedOn w:val="Normal"/>
    <w:next w:val="Normal"/>
    <w:link w:val="Ttulo3C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Ttulo4">
    <w:name w:val="heading 4"/>
    <w:basedOn w:val="Normal"/>
    <w:next w:val="Normal"/>
    <w:link w:val="Ttulo4C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tulo5">
    <w:name w:val="heading 5"/>
    <w:basedOn w:val="Normal"/>
    <w:next w:val="Normal"/>
    <w:link w:val="Ttulo5C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Ttulo6">
    <w:name w:val="heading 6"/>
    <w:basedOn w:val="Normal"/>
    <w:next w:val="Normal"/>
    <w:link w:val="Ttulo6C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Ttulo5Car">
    <w:name w:val="Título 5 Car"/>
    <w:basedOn w:val="Fuentedeprrafopredeter"/>
    <w:link w:val="Ttulo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Ttulo6Car">
    <w:name w:val="Título 6 Car"/>
    <w:basedOn w:val="Fuentedeprrafopredeter"/>
    <w:link w:val="Ttulo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280" w:lineRule="atLeast"/>
    </w:p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640" w:lineRule="atLeast"/>
    </w:pPr>
    <w:rPr>
      <w:b/>
      <w:bCs/>
      <w:caps/>
      <w:sz w:val="58"/>
      <w:szCs w:val="5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Fuentedeprrafopredeter"/>
    <w:rPr>
      <w:sz w:val="24"/>
      <w:szCs w:val="24"/>
      <w:bdr w:val="none" w:sz="0" w:space="0" w:color="auto"/>
      <w:vertAlign w:val="baseline"/>
    </w:rPr>
  </w:style>
  <w:style w:type="character" w:customStyle="1" w:styleId="divnamespanlName">
    <w:name w:val="div_name_span_lName"/>
    <w:basedOn w:val="Fuentedeprrafopredeter"/>
    <w:rPr>
      <w:color w:val="890112"/>
    </w:rPr>
  </w:style>
  <w:style w:type="paragraph" w:customStyle="1" w:styleId="divaddress">
    <w:name w:val="div_address"/>
    <w:basedOn w:val="div"/>
    <w:pPr>
      <w:pBdr>
        <w:top w:val="none" w:sz="0" w:space="4" w:color="auto"/>
        <w:left w:val="none" w:sz="0" w:space="5" w:color="auto"/>
        <w:bottom w:val="none" w:sz="0" w:space="4" w:color="auto"/>
        <w:right w:val="none" w:sz="0" w:space="5" w:color="auto"/>
      </w:pBdr>
      <w:shd w:val="clear" w:color="auto" w:fill="000000"/>
      <w:spacing w:line="284" w:lineRule="atLeast"/>
    </w:pPr>
    <w:rPr>
      <w:color w:val="FFFFFF"/>
      <w:sz w:val="20"/>
      <w:szCs w:val="20"/>
      <w:shd w:val="clear" w:color="auto" w:fill="000000"/>
    </w:rPr>
  </w:style>
  <w:style w:type="character" w:customStyle="1" w:styleId="divCharacter">
    <w:name w:val="div Character"/>
    <w:basedOn w:val="Fuentedeprrafopredeter"/>
    <w:rPr>
      <w:sz w:val="24"/>
      <w:szCs w:val="24"/>
      <w:bdr w:val="none" w:sz="0" w:space="0" w:color="auto"/>
      <w:vertAlign w:val="baseline"/>
    </w:rPr>
  </w:style>
  <w:style w:type="table" w:customStyle="1" w:styleId="divdocumenttablecontactaspose">
    <w:name w:val="div_document_table_contact_aspose"/>
    <w:basedOn w:val="Tablanormal"/>
    <w:tblPr/>
  </w:style>
  <w:style w:type="paragraph" w:customStyle="1" w:styleId="divdocumentsinglecolumn">
    <w:name w:val="div_document_singlecolumn"/>
    <w:basedOn w:val="Normal"/>
  </w:style>
  <w:style w:type="character" w:customStyle="1" w:styleId="documentulli">
    <w:name w:val="document_ul_li"/>
    <w:basedOn w:val="Fuentedeprrafopredeter"/>
  </w:style>
  <w:style w:type="paragraph" w:customStyle="1" w:styleId="divdocumentdivheading">
    <w:name w:val="div_document_div_heading"/>
    <w:basedOn w:val="Normal"/>
    <w:pPr>
      <w:pBdr>
        <w:bottom w:val="none" w:sz="0" w:space="1" w:color="auto"/>
      </w:pBdr>
    </w:pPr>
  </w:style>
  <w:style w:type="paragraph" w:customStyle="1" w:styleId="divdocumentdivsectiontitle">
    <w:name w:val="div_document_div_sectiontitle"/>
    <w:basedOn w:val="Normal"/>
    <w:pPr>
      <w:pBdr>
        <w:bottom w:val="none" w:sz="0" w:space="1" w:color="auto"/>
      </w:pBdr>
      <w:spacing w:line="310" w:lineRule="atLeast"/>
    </w:pPr>
    <w:rPr>
      <w:sz w:val="28"/>
      <w:szCs w:val="28"/>
    </w:rPr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Fuentedeprrafopredeter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ocumentbeforecolonspace">
    <w:name w:val="document_beforecolonspace"/>
    <w:basedOn w:val="Fuentedeprrafopredeter"/>
    <w:rPr>
      <w:vanish/>
    </w:rPr>
  </w:style>
  <w:style w:type="character" w:customStyle="1" w:styleId="datesWrapper">
    <w:name w:val="datesWrapper"/>
    <w:basedOn w:val="Fuentedeprrafopredeter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ocumenttotl-expr">
    <w:name w:val="document_totl-expr"/>
    <w:basedOn w:val="Fuentedeprrafopredeter"/>
    <w:rPr>
      <w:b/>
      <w:bCs/>
      <w:color w:val="FFFFFF"/>
      <w:sz w:val="16"/>
      <w:szCs w:val="16"/>
    </w:rPr>
  </w:style>
  <w:style w:type="paragraph" w:customStyle="1" w:styleId="documentulliParagraph">
    <w:name w:val="document_ul_li Paragraph"/>
    <w:basedOn w:val="Normal"/>
  </w:style>
  <w:style w:type="paragraph" w:customStyle="1" w:styleId="hiltParaWrapper">
    <w:name w:val="hiltParaWrapper"/>
    <w:basedOn w:val="Normal"/>
  </w:style>
  <w:style w:type="character" w:customStyle="1" w:styleId="Textoennegrita1">
    <w:name w:val="Texto en negrita1"/>
    <w:basedOn w:val="Fuentedeprrafopredeter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anormal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txtBold">
    <w:name w:val="txtBold"/>
    <w:basedOn w:val="Normal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Edain Jesus Cortez Ceron</vt:lpstr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Edain Jesus Cortez Ceron</dc:title>
  <dc:creator>ㅤﻪㄅʇrﻪŁչ</dc:creator>
  <cp:lastModifiedBy>ㅤﻪㄅʇrﻪŁչ</cp:lastModifiedBy>
  <cp:revision>2</cp:revision>
  <dcterms:created xsi:type="dcterms:W3CDTF">2025-02-20T22:46:00Z</dcterms:created>
  <dcterms:modified xsi:type="dcterms:W3CDTF">2025-02-20T22:46:00Z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e7fd3b5a-2b73-474e-9f14-9b1c3662fbe1</vt:lpwstr>
  </property>
  <property fmtid="{D5CDD505-2E9C-101B-9397-08002B2CF9AE}" pid="3" name="x1ye=0">
    <vt:lpwstr>+FMAAB+LCAAAAAAABAAUmjWS60AURRekQEyhmJmViRlHvPrvn0xgl8vu7tf3nmMPiRKUCFECTQqcyPAwKjI0g5I8zCI4RLDoH977ogG0IKX/ab6Lr077JoHy12SB8nbaimLBTOXgH9mtTh8LS7yqdatXlX/eckt0wFv3zhj0O5bkFShJa8nWTq6ZuvLFBJFmAdTn3nzVpPve3LD1Q/3VSu5Yy95e2rah470w3tYTB9U5qs6pfsDxLBIf83LTCgr</vt:lpwstr>
  </property>
  <property fmtid="{D5CDD505-2E9C-101B-9397-08002B2CF9AE}" pid="4" name="x1ye=1">
    <vt:lpwstr>HajIoxWMhpDLRftcxwV+zSI8rvO8zHjAttwfWUYoZe99pWfBUsdl6XS7ZjwSxDnhUhawbJiCctAe9efltN7t45xs3JKeurcShNkdhKi8EYL83cKP9kUwDbfJcaj74UdjRT5XNYDvL3aG0j/0Wvp76M7MK1lmIsGt5zlJ91kTxYV/0aEJwPgBNvW1VG+5dGySX3/CjruiYg634RrbMZAuiqVRSok7/q7M4+Fsw5gX01arbv7IgZY6f5Sf4auN+8a</vt:lpwstr>
  </property>
  <property fmtid="{D5CDD505-2E9C-101B-9397-08002B2CF9AE}" pid="5" name="x1ye=10">
    <vt:lpwstr>tNCgciGhriAA3RZwXxK8C/OMEL/aN+IBtTyS0y/6S1vtWF2fOmITzudzRJq3Zyw+vv+gdLzdgtGAkj6eCAC9B3ezBy0tzL65P8wd8hhPlCBjtuPaYAYdPhJJ+XPn8j4F1w/jyY7Gu9zBe+KdPinyt7E77S4dUq6VmusBZ2JCjaOGDEf1Or/SjkKJBOE9iWn1XVlBtqmmjLG2IBJUGOtCHaZPUwrCkWdkkRO3zgkSB2DUmRPBFizsvGwSI/8Bc5w</vt:lpwstr>
  </property>
  <property fmtid="{D5CDD505-2E9C-101B-9397-08002B2CF9AE}" pid="6" name="x1ye=11">
    <vt:lpwstr>3H4Nh6FrwDoEVeKq/78EwR8l08s5uEzZvpz8+4MquIAmZUZWBCPn1SYFmRERh78okcnVJTWpJMH+cKAaxxb2YZlcFkpJMSYkJjQcwJkN21Mc2iua8U2yDQOHGozFNJwFBp+Ne+5uxwzpSa8j0f4M7HaGjehDaZDRlPLdLceVmD05sNfmQAehboAGcHu+jHKlbDypwl0lQM3v/bk6u+O7E/dGueo6M89oWm59C1lLdiBembvnMVJb8Tk/vWDHXuq</vt:lpwstr>
  </property>
  <property fmtid="{D5CDD505-2E9C-101B-9397-08002B2CF9AE}" pid="7" name="x1ye=12">
    <vt:lpwstr>yt79As67cJ6wnLdVGioud39/OhNy1N4S0B1vncqTISxt2a/tpridpeG8H5+IXQTz2rveqA+1g+HrONZU63flKZN4gjXxa/i2dA7DBhz/mzpgE9VEyTE0fmHmepetbovCAqUvGPfi9H6TpEUBKkfD4FcXNsUqa9jx+xghMU9YMp4fcqDZU7DcyNVcAAjXOjyluKQVV69nE/XDQOAvpWAKeIIsvupN4vvhH/eETvptNMdAtM8euTVN52j2Ebmsiq6</vt:lpwstr>
  </property>
  <property fmtid="{D5CDD505-2E9C-101B-9397-08002B2CF9AE}" pid="8" name="x1ye=13">
    <vt:lpwstr>n/pcEcinmptL41wGNf/KJ+1lEBkeTfaABy6oh2Kv7BHvq79AU1htoXbx54BH4bF26B3+petKH3xDQOccz5M58yPp9Y1UMl0vxLfgXQLzrMzRkAnDCIhGpc5nFvVzr31Dc13kmiiGwJYlBHH2XVfX0QiE5uJP7AeSyvcWYZcZFUq9bdzQW8B91GpYeqyverSKZC80qm5cB9VmfAWKmhIe5maueR6iw8H+LPPaiCHYOzt2Q90cFvtDvhpwVsPjXLy</vt:lpwstr>
  </property>
  <property fmtid="{D5CDD505-2E9C-101B-9397-08002B2CF9AE}" pid="9" name="x1ye=14">
    <vt:lpwstr>E/TDoNaEP5F0vGCcw8l9oaCpRN09q4ahh+9rcTSCVhE7qP0PyL2LM6TQWzhvDQ5rlidRSMqRBMlEm1b+WK8wobe3aI33hmmDBJVtrX5FUhQGfuGLZkjw85GYT3C+7P9f4OFZDXPaG6K40atLG5OsoR/bMLZ+yMJ7CbIkeqMOoh9PQ7RIBVi1ho8PCldGpVvKp0BNaYgULJZOD3vwoS/obWJOcq5a/ixEG6uCm49b9T7qXD+dCn/pHqnF08L8a+I</vt:lpwstr>
  </property>
  <property fmtid="{D5CDD505-2E9C-101B-9397-08002B2CF9AE}" pid="10" name="x1ye=15">
    <vt:lpwstr>JnvemPGAfM/J4Fk68/zVeZbL2o0+GetERuhIiUrzDaAw62RSshIJCFKBDfA/BR57KUKuXLiu6RcsHsgmdvfyZ+n/BIoZWPHT0/yBCbEUbgkX1lgInIUiaHf4IZFYRJ/GE56GJSUj8gpfncKcIZWM1j6NK00Eh0GMxKvLaa1bt+FPybouauYGNK3RH6hApOQ9Z6aI7uPjONPt7OaG0N862/hZbWwBIItFFTDvA1O4+xjDx/92JrwB+eHxFAYgcmf</vt:lpwstr>
  </property>
  <property fmtid="{D5CDD505-2E9C-101B-9397-08002B2CF9AE}" pid="11" name="x1ye=16">
    <vt:lpwstr>bZrrrF5MaozW3XjZz2L0mI5E64YkW4qbfMkKPAwhqzSHUPJkPWqavX5/3MG/hE+HaSvO1fjoJQ9rZz062WsPDR1TED2KXa+EwZopExV7gWti5hMCrp7iY/eujb4DKoqrG1lWPvRl7LYkTNUzllW+a3e6CnNqadl9QiiKb6+dEVDFyxRRtUJoMMV3J+/1w99dsDuyW+zciIvWjlFquB4otqyK3q3suCQXHGf5rRVvYulLc+SXbpU0niX21x18whk</vt:lpwstr>
  </property>
  <property fmtid="{D5CDD505-2E9C-101B-9397-08002B2CF9AE}" pid="12" name="x1ye=17">
    <vt:lpwstr>kllpxXmyRG6wc3lpsekac9Ojnu1SlpJ4RraUWy/J5E5XTz0juo/trFfhQtdMWDmk1xVlsioPQjHLJfR/3ifOC2eQ9abbLNG09pmPIczbCY0ZarQ7Gf+46mH2TINzB9TVxhubomEiwML7bR/AuQUPukJ8CIAHhVotq6JkcO3AkdXOHN/v9/P1eOxaKQ9Matomw8b0B2Uz5iU4nrfkvt7whPwYdvtaJt+2KiZI8/2vRwGHqzrw6pbDZGw19gBFtll</vt:lpwstr>
  </property>
  <property fmtid="{D5CDD505-2E9C-101B-9397-08002B2CF9AE}" pid="13" name="x1ye=18">
    <vt:lpwstr>ZnKk85C23uYPA/H0Rrf+Oa18sFN5NSfP91NEbR3h92jrRuhQg3Zl7m6Dg0RicRQmEhmF3++CbruyJPTRnK6EHX9gzESrejffGe3A/eFx1f8md+C9+xqIfYdvDKZOUE8FDhupLGgDnzKmc5GumiX5X940AbJIuZtITglo+taD7RUXT+qOhWF7RVDx4f+XNS2Ihr78JMjOvD8f0ucVEMlkFg8uR4Qc8O/ZAV8ncIGJNfbxcxRq6FwivnuaBZconcT</vt:lpwstr>
  </property>
  <property fmtid="{D5CDD505-2E9C-101B-9397-08002B2CF9AE}" pid="14" name="x1ye=19">
    <vt:lpwstr>xMQ7fxzB2lroLbUUN4qn3eTnJXAJxisIlwTZPO9blllIm2X2idhlM/W52ZjSINNAJX0wiYCXkxivxSgyFAtuG0KUnn6Wb1T8Vynpn1UEkhoP7c8o+p8YZ5gm848Jhn24oCyMkZRiPn93TbWwVm+i17eAuJSOivrqpIEHSeGB9Uf4Y8EDMwkawLkvrqK1kH7LX+kRHA6O4qvWwvjNi6NB7HVK2R4g7scxpo7cDZnIlpXpF4/Nt+pZra9abaJB/8T</vt:lpwstr>
  </property>
  <property fmtid="{D5CDD505-2E9C-101B-9397-08002B2CF9AE}" pid="15" name="x1ye=2">
    <vt:lpwstr>IucPW3+h4Kr5sazxcCW/8cgStvY6tK2r1RRpP5y7AWsGKQuvTyEusYxP5qQdZ2G3StsvBAOY9Ydasc74tKsHnUYIXOPkbTwkhz4Jq4hDmihRK/wd+keSmuQiiPG0lBme9Hpvme2PeNj+92z+boWU4G67jrlBev9dZsI5jBJGYQGOlviO9VNKnyvEAeLb0MoOgS8q843z+tHEXpZYgLdNMhaXr0NRYkdD9/wv6wbriQlTWEfYWBery80hkXrrJq9</vt:lpwstr>
  </property>
  <property fmtid="{D5CDD505-2E9C-101B-9397-08002B2CF9AE}" pid="16" name="x1ye=20">
    <vt:lpwstr>yqujqviq+r80wdA1YQRyzH3Ymve8bfNcd1gpKOcFxWYmmhHp4X7rzc8CftXflVnjlTrAPwUCoib4icuh1quYc1/ru9FdB+nP6jE/CpZD16gOsTbJMBTchXxWM1+XRR4vojZCHCa0r+9X4fEVzEejRnXzQd/CxPXLWT60slDjjVlgORdhY+2rGPEhuXuOAsTyc6sfpnfg2d4HHVGWf8tSOlS2hvnCkEGFls8OdS4ri4VHVM3GH/aSxW9ITesswNa</vt:lpwstr>
  </property>
  <property fmtid="{D5CDD505-2E9C-101B-9397-08002B2CF9AE}" pid="17" name="x1ye=21">
    <vt:lpwstr>hnkYOIcCXcIoWBr7cy3e8rHp3U2f9IHpm4HufMcyFqipp0r+IqhRqRRP364osbe9LW7mtEkVqfK0dIDjkiOg0FrStqQ1plHRYOhePOHee50Kl9hI4zyKO+f2FWNW+Ii76QRRhlUPI98ECvNeYJGLal/A8BlfPdcmES9UXkYXdbVn7l3rBe5HzF8mifQ3AuvvVQV3mMXi4XWK83VQxqm2ZSN4s9nersGp3BqjB5aoXw+oDJVTJCUce2aHou2wDpO</vt:lpwstr>
  </property>
  <property fmtid="{D5CDD505-2E9C-101B-9397-08002B2CF9AE}" pid="18" name="x1ye=22">
    <vt:lpwstr>joNcV7wJNwIENNN6Vah+UoGxPWIV4MkKQz007K06FSwBrSIS+X1NVEYn0c0Iv4WK/O5eymXHXCojie0vVzY4QOUc9drbD7VLQ2+CaKiGVjsIUr6R6n22sMkBR+7eDhkOEKoUf/uYfBmnUMebJzbrvM/d3j1A1eMUPUTsLUchVEIS8bN1H0ycLr7R1n+sT+buczjgu8zUklqqkwECaEj2EroraZS/um95dOEQg88H6ctqtDOTsK1IG2QNwBs+74R</vt:lpwstr>
  </property>
  <property fmtid="{D5CDD505-2E9C-101B-9397-08002B2CF9AE}" pid="19" name="x1ye=23">
    <vt:lpwstr>LWda9SB+PxnCS/JtOG32DacSZMIRU37twH6b9F1wxvG7hF2DWvw+EGRGt3rdDRs8cnp/SA6zE2Fw0Z2fBa5gfbZBDQLhz2/OJ6fajDrNf+hXxEQnZpzsa42vNgIKUMI3p9JtMGdvukmQJbxRrQzK8eUMiawSsFFlAvE7IvY1XtfM5UzOhDGpYMVDTLoRztJ4OThMdzM4zHLjx+3kiQMtsZZG9d0aWLQk5q4I1nj47yatgmY5vhnf5Oi/sxvjV/D</vt:lpwstr>
  </property>
  <property fmtid="{D5CDD505-2E9C-101B-9397-08002B2CF9AE}" pid="20" name="x1ye=24">
    <vt:lpwstr>vKBM0vci0HHJvib0lcVQDoGr/Indr1TXpad7hOpCH12u3uzbYnwyvRbdiT8R2oVBIzih0CZCsHGjpoBItr1v82A74hNOTeFjqxW+9uHi+8m/HMZCB7iXifJqppjgZLBiu/kzPqd29d1SpG/zLieijQhB+22OExdsMyKXXF6TzUSfbfIBsFD9NHXBALIn3omzHHYWQ6qu2WjeesQ7mEWZ/+/BtUW4db58b5+p4RfHCH1V9OCiDiZsWa+vTasYjfP</vt:lpwstr>
  </property>
  <property fmtid="{D5CDD505-2E9C-101B-9397-08002B2CF9AE}" pid="21" name="x1ye=25">
    <vt:lpwstr>AYE0R515GZvuTkrZuO70vIKCQuZTEM83LErs4P1E5syFoVFeTXGU1/NMKwivBb5EtwaFcwlVpN/EX/xyHvzn8hlIqEQo31vpRswe7nHn4q+IqsVnM3RRaeqSw1jHSAwrsr7LnRNgDq/Uv3SzZv7rtSbbxwM/ghdx3xNvVN2ZI/rYzLbVf+HHLuvWQdjaY+8dWNrz53D2cdc4HlMzXJbF6WwhsPB9Nc6Z2uTM8qW0c11XctkLNSXV3hhlJ0IjiZa</vt:lpwstr>
  </property>
  <property fmtid="{D5CDD505-2E9C-101B-9397-08002B2CF9AE}" pid="22" name="x1ye=26">
    <vt:lpwstr>c+o3wZ7ivgayLoCDBHGPtV0q3ysFFOX5ME6yGuHkNq3tmEz2HrvrRxROtYFCnWJXmXqVfLhVdUkbvalYfxFhTmzx/eBTHhT0NYDfIdYHf9VBSfciLww3ZOb3xkYZBEz9p673pCaeB6VpNSNEZgyG8/lpI09nrC4PbC8iLkMzeus0+bs56trFkah5gUGk00SbANy0UnDsR2vLeTXg12LWoeY5QffgMHcKP5GCPbuzrM3rIjg50/UZap8TY//PBSd</vt:lpwstr>
  </property>
  <property fmtid="{D5CDD505-2E9C-101B-9397-08002B2CF9AE}" pid="23" name="x1ye=27">
    <vt:lpwstr>NIKxjA4gRR2niqVzyj5Xo+9JnZ/zWHF+v3XofcdILjeKNdCDtPb1b9StEq1K+sen0VyrCNEaEjVg6lpdIuZHfiUh7F000OGYVIYjyJq5INHO7ZFhMtcMmrBmEStLYhbx5fvR3WUlaq1HD2SknoEJ8cfh3+BuDLONc7XgziOE+nWLKPIU4/eHuZu4+aInyhhXH41XdUsZTg04JUOLSdiG2dDN+KWaawPoUcowTzwho8N96cUyxEYjG5IUaysyhIM</vt:lpwstr>
  </property>
  <property fmtid="{D5CDD505-2E9C-101B-9397-08002B2CF9AE}" pid="24" name="x1ye=28">
    <vt:lpwstr>mXsizyGYLlQHP5bWAgEIMSt1huYoW/emXd/8aIgri+IrJCoaBAk3NOrV5rOfC3VMk9eu29d1yjXLpp55gd1ygT76SCVkJtuMsZjCiiRQkfYz1SOmmhejgjrM4wvFUAZs7jACua5dU2aDrQBSlfgByAZlbVx4/n/PeKo5Af28IdKKKDv22znMb/dzxv+rPvSPCXMfHOGIAPgFFYylORAEZgxzWzG9LjktglgliWXXDg3A6tOYfsY3KrDZ521U4hO</vt:lpwstr>
  </property>
  <property fmtid="{D5CDD505-2E9C-101B-9397-08002B2CF9AE}" pid="25" name="x1ye=29">
    <vt:lpwstr>ro6fj3hRys6jly2imhvM62Q8oGHqoNjchU8RmVXvfixfT5kZOJRcuXD1Lxwx3gXwF/+Mz/bsR6/U2iVbRsmr+sIznaZh/WznQITDXDuonTgQTgvhffkprJKY/qLt/Z5eXf/0mHlD+19py9OcX8aISPdZTozW5zjN+VEkYGakwbZsuGhDAJco203m0C1j8ALKT3L+Q9okYw3KGZA/Fj/itW/I5ZsBYVgJaiT//o5T6z/6Dw4AIeBQwpCQLjlbyoq</vt:lpwstr>
  </property>
  <property fmtid="{D5CDD505-2E9C-101B-9397-08002B2CF9AE}" pid="26" name="x1ye=3">
    <vt:lpwstr>4TOdXGEqH8xq9Tlk1+JmyKxm860zvD3yKfY7dI5f5Q5yckF3eJNfEzwpteM4XAqGBbfol7h8hZi6DrxWJz2Ld0acz9TA/eG6nE/B3Cpd40bo0L7iniV/d7RBVJVdKiMdC47kQxmNJRfLNiH+O/SXzwrJv7T8D+E/u1JhOcrVTo1s8iLk4Sy/Ip0BLREbt8sZs7Mqz9EQSbB2CfBhzvxXyRn7W2HYw0gotVn3MjTy0l6Jq2SHB6IaDwoDHg+GzG/</vt:lpwstr>
  </property>
  <property fmtid="{D5CDD505-2E9C-101B-9397-08002B2CF9AE}" pid="27" name="x1ye=30">
    <vt:lpwstr>5iCRa0E48iU8WUgDzKGkSa5UXQMihVjTqo5rMm37wfqgv6y6sExqqEsybyBiw79k9AvOpqfAkcQ8lFMzpRt08UKQB71J11ZqRoaLM6wnMIqbrGXRdWoNyrboPDxdKPte8FMYINap2LMXhKtWc9z6G+EJUKAJX61iQuCrUmVsoyiKNCBXauWEXXhWi4g0CgGk+ejZd5rPvbwttmmxMu+EWr5K2gGKjQ8kEy8civI7I02l6i7PwY6EglNZ7n/uncc</vt:lpwstr>
  </property>
  <property fmtid="{D5CDD505-2E9C-101B-9397-08002B2CF9AE}" pid="28" name="x1ye=31">
    <vt:lpwstr>t135Yjp8q+WMPMTencYBDtADPH4bXJMCfC6UZ/F/T3v4g6OfwCZei5V+/83ZnTtRH6H1X55vP5xU55hFJ6IkyMr08sW8JbkJ8i7rE7Vxhud8ojjQQYuMGOtGLe13+d0asFnHrrE7/pPTRhAHgG4/qXTQiSQToVPWt+D6J1RoXBXDbxHM9pjJfH3bgTOJAxz93Ps+vzDQX3WxvNu8fwAsAhUbwAglN/7oVSzVOhJ6owLFEvOXX3lnb7QnIRkhtD9</vt:lpwstr>
  </property>
  <property fmtid="{D5CDD505-2E9C-101B-9397-08002B2CF9AE}" pid="29" name="x1ye=32">
    <vt:lpwstr>c9wKLJtfUxiozgddf4JBVnXK8Mfxy9/nmdylGOgPo+nqqIDXXt2m3jYbo9ECODG2HXu7na+o7hjisiSd5b9ie8sFh9CtZaZimWgtiEhZYLq3nr0v7PeNVIaEUtaAmZ8bdn2q5XDht2X6lRgBh+VZZRY3Z0jWL3HjxyjeP2ypYJco4kFp9OwXpbKqa/jxqVbpjQB/o6Qimz+w4d/sPntH3x6hj8iAY+8i20ud13oYXt3O9Pa5GOPlKSO7QuTVv4g</vt:lpwstr>
  </property>
  <property fmtid="{D5CDD505-2E9C-101B-9397-08002B2CF9AE}" pid="30" name="x1ye=33">
    <vt:lpwstr>9FlbCUrT9S7vb9/jkO+9fq7Pp5qXO7t/6FFmB6uYv1vmQPAeyohZtkO4KVd5adDhw9isOhlia29Mhpx5InXDjQUeDZ//NymboPnRkYKfhtPgNf6XkMrptnBRbsG2YaHHMagOUItoMSW3EO4EasKSASA6GPSOsh+mjhp6xi9tj/TncgPyELU+yz+boqfBEHlg6xIkxlECmYWwtI9RI/kXm+huZNTz8WMfs6Q5yv8O3RtM/8zFT+bm7atYkUeJZ1G</vt:lpwstr>
  </property>
  <property fmtid="{D5CDD505-2E9C-101B-9397-08002B2CF9AE}" pid="31" name="x1ye=34">
    <vt:lpwstr>kdl0IX0CB95wV6VeyFjwg42N8mN5c4ZvYIpMwD4fEHDH1WMkB+3e/JM2dCsSSV36YxT98DnBoe6V88k4HcfujKwdzuK2eNkz8YUcoXAj0zaJpwHQhHjivLpnwEMgMEKvdrfoZBLvAMvagYuu2gftXxZvk+lbgFxwz2+Us2bQOQzFsxosZtKC39CV3fglg+2KwiTd5IRrlsHnwWnBmAgUtrbd1p12i64ZXj+8RJkXhqVoov3EMfjQce12C/kWcxX</vt:lpwstr>
  </property>
  <property fmtid="{D5CDD505-2E9C-101B-9397-08002B2CF9AE}" pid="32" name="x1ye=35">
    <vt:lpwstr>wMWywbD3323iltZB5IAnUFVISFkX+Do1C2a/2oZqaFFu+bqV5v7k0wmv+5i1BLxo4UQteBit/9lGE2qBMWq9+b/NlDGf+b2bE8nLVt71DSTyt18Ypz/ZjXHvwoUisLvvju6ocaegQ/sciFGv+jKS0eiJMki85eHUmBgYbMTaofqqx3dfQOcDrgxywPZjooCXKf2zOdrO4epkeiYf8nYs1Q8K03vJnKRMjbHZQwfvK5ogl89GHCAqgbMXVej0LT0</vt:lpwstr>
  </property>
  <property fmtid="{D5CDD505-2E9C-101B-9397-08002B2CF9AE}" pid="33" name="x1ye=36">
    <vt:lpwstr>NX4aoxFJf/LXJjbmEcNAIH+ycYFpxnxzVukCHaWolUVADXs/39ToKt1k3jwtgvQPsjd+vePQv9gyIdPdj03kpuigy8FVOp9NMGsKbXUNWgFomkpNv98Qr8wdEdsw76DM5lRePpITIyc7+6/RLSUtDROXhB6XBf2wLl8ZIvoA/jr33QtCAjQU/1VSufO/4iiP/QDfmWyUufxJpH6UAkXnHPechHGNQGDSzVAO+i7ig9jle4hnW7bv1l8X33C2cAd</vt:lpwstr>
  </property>
  <property fmtid="{D5CDD505-2E9C-101B-9397-08002B2CF9AE}" pid="34" name="x1ye=37">
    <vt:lpwstr>i/zgzqBv2XaHD20HgSAtXFi++IaToqx7mBaW1zZ7yAEqigJHz8ktF0zKOBI6ZTcW/07HRvR99QtC+o2Xb7be45iw8Kmw+b1r5V0rGo22NZoFB4geQeGP3lmV7d6gkMsuSfqqNtrdUe4ZlrTL04jryKIgt9V8mhJsn2zOvZn9taOYcWRZCFX7iH0QkPygsFwxad9JJCjQf3pMzbAgy0+v0AUT1ghyDo7/AegurbXFvqnhuZ840nzMtR/Yo+oMtAn</vt:lpwstr>
  </property>
  <property fmtid="{D5CDD505-2E9C-101B-9397-08002B2CF9AE}" pid="35" name="x1ye=38">
    <vt:lpwstr>k+IECUGr/xo6LcFK4aQFqgo9B+ij1NiwKryhsQh5cHuCpqFJ7O3Pe8dLeAFT2EcGhS9A2zxiqmhS1O6B1mGvbpb+r0CcdkF8D9ds2SdZFYdLl8kCWOLg36DUAmQvbzlkrO5TiRCArKNezvwu7IU8yjlt+ZUe1BFluWFMnK8LInBNKnAI9L/hHo4lLcTwE+OMrTpg4yHsKY4+aVHXC/sHpPameWlEvEkCfxzdVl5lqHC6x1Tq3rt4j4MWjL30AeM</vt:lpwstr>
  </property>
  <property fmtid="{D5CDD505-2E9C-101B-9397-08002B2CF9AE}" pid="36" name="x1ye=39">
    <vt:lpwstr>zn6MPHmEQhqzSb5S56jIVDvsYVJmZVU67OQEprYQvad1vKoOxm1pPVgsglLw2zA9bL8mFALHHX/mTozF+0C0bF1c54ad/00w4H+8hG665rcgJo+3HS1s/g0sBsFY3+w3Bt5ZymBY46VLStMZa57OcKkmXmCJbfTWqjKPqLZJeY6mqP4uP3lnY/D6XoJPjXVitsjWA7ZtuQaJi4UZCLc5/E5y9mY3i8qtx/RNTR9yFa4yA772eQurM/mSCaBUqSW</vt:lpwstr>
  </property>
  <property fmtid="{D5CDD505-2E9C-101B-9397-08002B2CF9AE}" pid="37" name="x1ye=4">
    <vt:lpwstr>SX91ZibymKjAJQF3URnlQLmerfwpm88Hvb0n8CbkHzNs7rARSYq/I1C8TnYjM+B10LPXuHnCk8HcCkyfmqScKJuf4iWH15/PclPvul71JTBxNcgptm6BPspEat4f5EVcsMaHR0ig/7D8Lw8S50ZHk25sN868YUgh0WNWKZHYkorRneITVu12MLarqTaU457+NhpsDGg1O/bVf7fLklAiKee8/ntnMDtx8xciSZiyOnIQjEalW/8qg7TaXgIGVrl</vt:lpwstr>
  </property>
  <property fmtid="{D5CDD505-2E9C-101B-9397-08002B2CF9AE}" pid="38" name="x1ye=40">
    <vt:lpwstr>E406fkA1K4SBmFHRUL/VnQSUGFiHf1HoheLfkeNb0PtY0MkfwM8YKsdjfUpf9JbDUqiq6uI0dpVcWBHuif2AKjZg6sThYIysm03X4vecQpTyEtCerXRRp7CfaTr9bxdGlAjfUDeGKnqlM8ZECjcX6K8AFLPjxouQ/mhEUv5YC/jZMegPzZIlzVmhXJ/EWvIVaNenbPX8kpqdYDsqXWGwWMVLY0hzn6X2+c945gaBrS7cv5eJAT101T/Kbo8l3PT</vt:lpwstr>
  </property>
  <property fmtid="{D5CDD505-2E9C-101B-9397-08002B2CF9AE}" pid="39" name="x1ye=41">
    <vt:lpwstr>oQU2EvgTnRuUFreczvkYVOyK/ZWy0QNm0N0/xSw9KmmBNRHvQrCCeYSWdA1FJyCrj1wCsHv46Mt7V16Zb9o9vvzyVsSP8HSQiaJzUwb8T9E33q6I4SZ3MOzI1HVhSow7Dsm6rJiLxc6rA+M13ei+L1yWmAmgPe7g/LWUekYrzspjx0AHFMrDfVKlc1ebZd8BKbsU3BjqcXj2923JjiCXvAKAj8xxDztcKI7SJtDBTDtcwbhQI+XAeIL/pZpfUUl</vt:lpwstr>
  </property>
  <property fmtid="{D5CDD505-2E9C-101B-9397-08002B2CF9AE}" pid="40" name="x1ye=42">
    <vt:lpwstr>AZeJ8nKIm2XxlI0ybX0BkiPXgGAQfV5HeOZ8hIurpKr+yx8Y+dLvIB6TdjFRnGGuHMK+SIz6Ct9BrKUAuIi9XG0+nvPf7st90yCFBL0uI4EgM0YbZ8T4qN4Gm6EfE6RJwoNRnDp2BwFRB6+NS991RU7OOCJ7Px2V3VXzB6QQqOIqmzK3CDJ16q5ojjdfXrkWIFhlmfZ5YO+oNwqxqOxR88c4X1vnKD5u96BjPRNY9mnEaJjYINVMNeV4h2ikTpE</vt:lpwstr>
  </property>
  <property fmtid="{D5CDD505-2E9C-101B-9397-08002B2CF9AE}" pid="41" name="x1ye=43">
    <vt:lpwstr>lamfaT/0JYVz2J8gn/2+VczAb5qYeBxPdjdsY5EQ+CjMan0oufyA30zZ9OcJxZUFYLRqjyDz0O84Sygzh+johqzppchvTWLzhMw8SE6b9MO2wUJk6ORqZjLIqLfomTuf5wGgyv59/oVczddn8OUKgCoQxbfM1m1z6xaysKYWdEepA+qD+kjVHr8leb+xWvS5v9eJ+tTftEE6OpBgG0wKXZALnS8lfIn7NX9x8K1/GA8+6cwfozQH7o81k/K+hWQ</vt:lpwstr>
  </property>
  <property fmtid="{D5CDD505-2E9C-101B-9397-08002B2CF9AE}" pid="42" name="x1ye=44">
    <vt:lpwstr>IalZNapUoWqVD9aixezPWD4m3b67XF6O7bSH2v9WCdC5UwPSacgh64Vtwj43Aon0T8urqaWKW6vu5Zqw/DSNM+I42ED/CsOb/v8zWaBhy857pyhcBVskP0qwvkpVVOj3MP7Rid2RfUN9pGbEZbEnFvTcCbC0tAm6NmGC5Z0fX41/YQtdfteX/LNizOSJaU5lwt8B8I39J5DjAT7y0/YdvlbCyMRgFlDF1DSS7PbyV//6qZBq9i9wHrDOFlHrJXm</vt:lpwstr>
  </property>
  <property fmtid="{D5CDD505-2E9C-101B-9397-08002B2CF9AE}" pid="43" name="x1ye=45">
    <vt:lpwstr>RS5jRB5YiNMgf8iUqTnLG0rliU5KrdM4upzboUKzlxDTNTmLLr98zq+fxrruYgwiGIVhiV4+W/CFUP6Uwd23V4KhL3i/+HU2bagoMhu/PjH+seEsNBLjV8feS2U+yFn5k0Zc9RGrVv/+caaD86mXUM5F7QVan+edhtP1i1zZXi8/4Z6Wchy24g/l+VoiEHdXR8gbO95yaAGw3kS47+LGSHeScmHuG+6BX7QGACw/iwfoyAuNCCprGK4csnCi6qY</vt:lpwstr>
  </property>
  <property fmtid="{D5CDD505-2E9C-101B-9397-08002B2CF9AE}" pid="44" name="x1ye=46">
    <vt:lpwstr>D9Ngf8lcmgwdpfQbCjKwElqAAj5FeYVXacROvEjTM4hY7c/ocymeVPAw4E4ytjl78PaVL8VcQznGdv8KPWYIQ35/XBFgttbQLludqCBEiGCsJ2fc8p9CE/I4oFznTFda6uNIx3/KaMm6QaLcTQrt15DjYmTpvD+uEyCL7hkpo1fhhL1PqNa7gO/GapzM0zyITZ8khU55QEb4wpA1q788cVA1ShcS4G9/bGBTKMJEC/1ziW2lrUQOa1I3q3qR074</vt:lpwstr>
  </property>
  <property fmtid="{D5CDD505-2E9C-101B-9397-08002B2CF9AE}" pid="45" name="x1ye=47">
    <vt:lpwstr>N/KFCqsepRzwPDJfDxtqEDEVdt4JH/8NA8v7wxALMR2+arg19mrX3DwEAl/CNQPIYWlLwGQOT1LNEuOvOpbqthWV11SL3WtdPFEyw8s+nn/iJwxvcX1rYsCCW+Mz+SYeM03QBqT42wGsqStLHdvEvj34SQiqGHKeuw1S9sOG77C17WPaeqp/OF+oPw52IRedmOd2uAG8/Ij8ZISh8EN+XKgh7X6wCNKgkuNXIMk/5A2jF3ZIQAfxeeiuUIcY+k8</vt:lpwstr>
  </property>
  <property fmtid="{D5CDD505-2E9C-101B-9397-08002B2CF9AE}" pid="46" name="x1ye=48">
    <vt:lpwstr>dljebF/C7pYUQYXxnEgt9U0NT4poQIu9imS79+TJlhdWZT4a+ES/gfF6fPCg3AXPEY4FFAvptMhXF9C61VZsftXv+bCZ/Smd1A8GjvPPXdKmoCHBgAnJ+scrI2/GNSvk7HnmTIYa0CEE69eErLeoQthsfRHW7t6aNsv7AJHuPz/wCU+/SIlf3fgUPB8abPV5xKIKO5oZ0hqQXoeA3L5/Re28XMiGTELx9T8zRNWfxVi+Xf2pjP175LKX9KvWsnb</vt:lpwstr>
  </property>
  <property fmtid="{D5CDD505-2E9C-101B-9397-08002B2CF9AE}" pid="47" name="x1ye=49">
    <vt:lpwstr>TT8V9n9NAPULl8blHWVzGzfOgF237LP3zSM4Ybudw/FWT15WlYd9OzXhTAW9VpiUs8XzS/m45+VbAWWn1p1s06TKHiPWHrZYT4M9iTdc3QO3GI+uZL5QeIlf4zMHELPj8714/2O9QAl20Qyv8ym/ZwshDtqkYFaeJ3aK4HotBS+/uxY/F6iXvGQqXjnttb7ZH1SsMMzRtty7laYR3sbDVQgUzZYaME2t4J6LLhDYDoYVif61uZi2uEkQ6UNtpnD</vt:lpwstr>
  </property>
  <property fmtid="{D5CDD505-2E9C-101B-9397-08002B2CF9AE}" pid="48" name="x1ye=5">
    <vt:lpwstr>sXO6B6kWtEpZvIBY0BfCdMBEOzT1TkJ/hRyJrrbKff9cXz7oMX/1Rldd9TzQY0OSadiql67G7qKdSHF4kzzMhVg1OcxNR4OT96TfiNbdxJIj/xQ0g4Uqlrk0v+T1w/oUGG+nZlc/o+daI1ULcC7UPgSiYmT0XG8rOp0oLkhG+yiLUi5CU/OflDKJRAmIaBKBhrT0pHDkXtSMwGnRIDzxOuQ1Nn5u60Jj3TngAETG5WlinUBxxjs0a1jpv47pKBq</vt:lpwstr>
  </property>
  <property fmtid="{D5CDD505-2E9C-101B-9397-08002B2CF9AE}" pid="49" name="x1ye=50">
    <vt:lpwstr>Mk4BnpI7K0dqasoC1E5LMdQYw8r6BKBiljeRSp5zot8h7jZGyiTv2p0479R70hs9fZYGFXsujxObe6giVsRQVpfxwL/jJ+9RdKI2hp+NaChJg1LPiuOo07PGdAf/x6XCYUP9zXTwjQyxOCbaz5KcxFafQJFEsL/fqy1kLJz/c/eMI4N0vyC6vsn7EmZRIorrJRzfPoIu1tQqf1ScPGx76zFPsx47JZXScPEiSdaOAbMbkRUEfvf298dRbxEOTfa</vt:lpwstr>
  </property>
  <property fmtid="{D5CDD505-2E9C-101B-9397-08002B2CF9AE}" pid="50" name="x1ye=51">
    <vt:lpwstr>LqNpFUxl/jt2TtjuedOwdzLIFuAQRcblzjQNFtgRlp4eJaqreENr/A+H+OT7Hzk+ycMfOH5fxFnBvJ8P173HqlJWRTWV137/r2irhfXfs7yvQBdJLKJF+IkP84f9FLs6/jyS1TodTwEc89ZHQJXj8yyrUO5dRYSJ85el+GBaE0uyDm8vkpBzNzm2ACrppV32KGKuOd4gR4ICQoZ6eJON8mS8SeMDbjjNzWKAmoA29Ix0Nugyqfx4GrCQTrTSUJl</vt:lpwstr>
  </property>
  <property fmtid="{D5CDD505-2E9C-101B-9397-08002B2CF9AE}" pid="51" name="x1ye=52">
    <vt:lpwstr>cdvWVMkC/t8UYqDNYgZnWcAEaQO2Btp18bD1NIf4TFRwZZBbQkwFZdOoXz5z0OEtTCBDlpN0YLDFwqN+fy4yLrU4o9mL3sfzY/RMNQHC+cUryErfJGR6hHgm9PgR6MY7zqBZe6AzdiNT8pxP6Pcwwj/VUPtlg/qmLW+Mkow7hQocc0R3INo2A9oX42yAbEPK76qUYyaAULE9IpMv/VzR4tvj0dA9CF+mSfy6GNIj7td9icEqEHY1FkDzBq9l1cc</vt:lpwstr>
  </property>
  <property fmtid="{D5CDD505-2E9C-101B-9397-08002B2CF9AE}" pid="52" name="x1ye=53">
    <vt:lpwstr>o2vu8r8F0TIYx8SNtb/K+5Zfp6t9OEkvl5xpiX2Mm/6pXkR8Jz2e6hPPsmSTe7osv83tfWemehyPSD+6lPvURRQXghOHk/KGsWdokhEbsnuvJYK65V/RfUNNsLag3Gay0N9un5eChq+AHjO/4CTpyejMr0rE6gAJSezhl73JgJT7zGNxE4FGpscPtg0c1AJbgCgEpnm1PNj2TUDDgJ/IBv0tIZVlMR8S45hnbchroGgxEjIYfpvArKw5C2UiQ8d</vt:lpwstr>
  </property>
  <property fmtid="{D5CDD505-2E9C-101B-9397-08002B2CF9AE}" pid="53" name="x1ye=54">
    <vt:lpwstr>zDtcrW9EfjUPM+ZiwwKwA6D1ogVMs6bfn3cTCM40enBV3OWDARlqkTDtPCFd2E2L3dzGhJbjjC5YrDDY/NpguOKl2zODCoLCrHOWYghDgTfTsS1KPYp8N9+mX1txeMsiUNrQcf64BEOP+u7a/wyh1jlXpkaXxES1arVK+M6bsAReh7OpfD4zY+94c4DWQm/XmE78oGgmH/KzEemPxV/f/zLBwpuzG3plz9ZLbIDY/ZcWVs7gGkpyKnGHnR0vItx</vt:lpwstr>
  </property>
  <property fmtid="{D5CDD505-2E9C-101B-9397-08002B2CF9AE}" pid="54" name="x1ye=55">
    <vt:lpwstr>fIMlCYMGrsy6VozRQutWOFcgObuNA1ugAgCcocoPHKZ8PTzyWIERWBwtzJj+vdPUX5xZk/4lcQFNS8nG8SgZjD02a7NmATR6FDAWepzL6yyA5xR2uO/T6f8CdUT0I0MCjcPzQ18/IiuDmtDr8iwovAiShX/4Ye3oWAEhn9hu78B9Dk6HhUSdG9EqvFbtFL0fPbcx/OIIMSU51WvwKuXrrkjrb9gmEkKK56aIIk+ZYCmpglDADtalQbKqddLpwAx</vt:lpwstr>
  </property>
  <property fmtid="{D5CDD505-2E9C-101B-9397-08002B2CF9AE}" pid="55" name="x1ye=56">
    <vt:lpwstr>p7OcOV8RIO5iyxLXD71ZXANQurSFTpjvd5Ydupr+LOn1GCtR/ErQggno35FYy5tffIwzOCFDJTblYL8+c3gMXkhrbsYajUv3igfXKoPpyyahINX73YyTq4xmCZMfU3vHDXYrruwZNvxZsKhNITnjsHUnySNsUht7l2UcZPVVJxfS2w0sPz1OioJ4JT6t1I8SVPXdIyHbVz5CGwo9tJDpgc2MkrYPuDcARQ7Z8xciMKdpEhv+uwixFqPDdSkusnk</vt:lpwstr>
  </property>
  <property fmtid="{D5CDD505-2E9C-101B-9397-08002B2CF9AE}" pid="56" name="x1ye=57">
    <vt:lpwstr>rjjsSvxOTQHNCeS51YdCkytDQEwyzjs7Hzw1E8T159GISmLHR0qoB4XmaKOdK8oxjxu2K4OvqBDuTNVhopnnFYgoryBegZMNgDC6gCLGDUNdauOUDKV+672GzSD8ZSNhZOs9wFpv1xA1y/SmKxQqWn6Gzrxfxtl7wVJe0G/Mb7SxGS5zOT9+OHxNG6YJRN00a/dTkSWhTOX/2ecFxt8TfSHFuHqGDY3+PdUMHGKE6aUmXY/pI+cckKU6Qb9b+yc</vt:lpwstr>
  </property>
  <property fmtid="{D5CDD505-2E9C-101B-9397-08002B2CF9AE}" pid="57" name="x1ye=58">
    <vt:lpwstr>Fnph/LZLOiSz2Z9kVQXHkpQWzykaHtUimsIwYVGjGdWGcq6dbw7MAjdS1A0NEScIogkfjxfQ/V6Qx7A/bz9+AFx7bHLfLxOyAXYVWC/GQIO/8pla9vbAc8EX4hds6ttuNowxEF+NP11Ccz93Z27yoxHg9KDKLXe2iXwIbSD5AisG2lTLL8+fP7oxMTf9TIuBeQTicqpS+pZHNmeKKyHJTjI16GxJey5TgdLtNyi/gCdD8d02IbEzLcVFP/ukjGw</vt:lpwstr>
  </property>
  <property fmtid="{D5CDD505-2E9C-101B-9397-08002B2CF9AE}" pid="58" name="x1ye=59">
    <vt:lpwstr>UHCbx02ht7940EUDp5ed4VP/SI5b2gcoz9JM7pl+sCREK2hmVRL5T6kgO1ydAXanbZWtH1474YJCYzxdbLcennMYzEut3Mp7YkqpXskr7IY/GWSgv3sWH0c3H1oSOFhmhRscZlB/BghAiFV1Ma394/7yvwcZKfYb4xRvJZ0AzGvSnolJCgTiwsnM5SEbRn9OpnqyL8mXHnM1nkIuYyk11ZJPpH7GYEYTu5xDbd5F8a9oSuchBCF5xjz16r3W5Nr</vt:lpwstr>
  </property>
  <property fmtid="{D5CDD505-2E9C-101B-9397-08002B2CF9AE}" pid="59" name="x1ye=6">
    <vt:lpwstr>nLnjVfs58BnoTOyT3oTzPCe3V4R+643InorczFoACTS7dQBaHw18p8fcRlpYQCDZNLo5KihNuqJtCnRx5sSLz7kB1mVpfhFX8fvYhSSdfbrAf8psdEl/Aiww7SlUOfW4tYJyWTWqB25UscFW+T4oVm6XCavi3VMyHA7pzmnVkUVQZEzL2gZiFWQQZrOwES1vzYnpHaXqgX9gMYQVw5YCiTMSw1jYUH6CiMm4Brx1fHvtn1Fa5zs+15P88LngGbK</vt:lpwstr>
  </property>
  <property fmtid="{D5CDD505-2E9C-101B-9397-08002B2CF9AE}" pid="60" name="x1ye=60">
    <vt:lpwstr>3q7DVt00HjKWMPE7B/wVZEH54udrlZdg12oTgLevb7AuYZSDppV+pO6K9BQXv0axfgAIYTlAfqCFDz/V13iBgHUpcj1Rgm8WHUCFXmuCw3zUNp3YXYqCfVjoi42wh93bFCJeuFMlGUKbl1KheXGC7jLRX/O5Zo8ls5fMX8YDtnVs0ZRE2LpkcVvyj3UA+Qv47paqSuqzj3VlBNcK56edWpKzVVwpN+XFUqeGv24kYBkyaDW+Oye/oICRUppy7+i</vt:lpwstr>
  </property>
  <property fmtid="{D5CDD505-2E9C-101B-9397-08002B2CF9AE}" pid="61" name="x1ye=61">
    <vt:lpwstr>hjMGZEpqjtlp5x6SLv9e2y3xfxTB6TpG+JWVM6kNjXQ3zF0vlHZFdWB41Lmixix4Iwk5rprdNg8v4horTNAsBU+zH3nj1o6mflQcW+afkNKnjTvXnAh0sOxYjeGpvLUGgVdEHFrxOLPvP3zR8NpChobFK2ZmfhbU0mYUD42LvZKXUPXbryJkuglWap/IrOImCku9CWDCqPfqf/f3cvV/CtaM2tN7uFRskJnXX9/Rp6sIms/wUcxOi24zJDjSz7e</vt:lpwstr>
  </property>
  <property fmtid="{D5CDD505-2E9C-101B-9397-08002B2CF9AE}" pid="62" name="x1ye=62">
    <vt:lpwstr>2mdcczcz3fNOW6AGoGvh0oK2iUD4kXiwq50HoSyxBb/5SsxoDi0cGiUHDLMTiEquS9tKupfB5S1hZyz0l/5/kcFVVK8fn2pO5obxthI5MNXpWgNbCWgb7F70xzuLsTQnSofUqDxp4rDOBLOYLKGOCRXSg4PxNvkDDuG0H2tdE0KlZEhCiHKh/VAmBaDSdtWO+7fpCbgKT8HWQKGqoiIpvxM92ZntwAw1DOtjhVFu1nTLJFwZYe1gudWm9EDdCln</vt:lpwstr>
  </property>
  <property fmtid="{D5CDD505-2E9C-101B-9397-08002B2CF9AE}" pid="63" name="x1ye=63">
    <vt:lpwstr>wYu5BlF6qYZcXRphVIjerfEFYC0HeUcxZo4qn8zXtUb+6jHidaWOxJFv3sCP/pZ79hhu6eox7FwbG2P56fzrRzDhjJCajB6nXlw0ci3ri9ZucDm0Vi/G3u9xjThzyKVvVcxI/yHpoVsaf03rYiWXUP4w2g3loHxjQjLZwbrnms02AXeX7/RLusxYrG7DvSLn87+oojwWd4s9n8wcayWXFytbSOY1CgddWnb3R15O2TDzIE+N+/WX3kJNU/5gA7Y</vt:lpwstr>
  </property>
  <property fmtid="{D5CDD505-2E9C-101B-9397-08002B2CF9AE}" pid="64" name="x1ye=64">
    <vt:lpwstr>Kqp7pNsxx1ZBoZnDx8S4tEe8fNygvylsauLD0h3nc/DpK+0YTG7GR4kAYebBHJd24f7LvqRfNnqbDNsn5HloTH6b3wY65J0RyhGMeRWMfhZ0XxWf01UkwCH2dtHyF+/ozkv1T1Ws/ZoplvmW1J7iIRqBKptpQXbpmR++CJPyk4+/QpbXd66aX1ozVsl8UQ8wAOWU8P1r5S8sJ+aNG44D72jnQQSsN0ksW2r2vWcfByS5+rinxuiWRsLCz4vIG+S</vt:lpwstr>
  </property>
  <property fmtid="{D5CDD505-2E9C-101B-9397-08002B2CF9AE}" pid="65" name="x1ye=65">
    <vt:lpwstr>iixwAyLBbdJYIxsOeHTXLKDZhRvQ1SJr1iHbCksgVo/WHu3HT7cktqKDVPKcGJU6pskuwIMv2J2S8h8CmEQoH7/8Byjhm39Z4e8b9plvIN/dq4wILCUPVsZRy7irZLRo9RTdKHBkz3SQu97CzzjM6vUn8AMp0zB3Zb9Naf45S6/GT0kRjzEOOXtS7b3GHJ9CgTmraVV0dG24WVl9KAFV8Y16r8/P3ZJGS4vVN1g/OMC30ECs7/A3GiOtVepMbhO</vt:lpwstr>
  </property>
  <property fmtid="{D5CDD505-2E9C-101B-9397-08002B2CF9AE}" pid="66" name="x1ye=66">
    <vt:lpwstr>0k8s4FYUxatuRS9QNVEcpgbL21EDWJb1jYnfYzGI22aZbFY1QPGBiOfvW1u4SOjKoHvr6A+Fz72g3qruRThq6dLbuJ7fNYipftpUigzBGx4yUR8i5ROymYBBE6hYyvHcMqqpq/kON4ZTw1/9hoPNGj081pVH4RfKP8bBuufxWcRbKtShQFB0Tj4tL4Ddzl4NDD3Z3Rf94EiIKqvVYmQVBKEnrpC3SOv/fOb3Q7eWswkLtbtSW22kIGdnkGdtE60</vt:lpwstr>
  </property>
  <property fmtid="{D5CDD505-2E9C-101B-9397-08002B2CF9AE}" pid="67" name="x1ye=67">
    <vt:lpwstr>Z4/gfpIZZS03Pfjsp+8j1QvbfZ9Tto+J9KSdC4b9publZ6CUxkmXVdS/bS4JEVi4pz6apT8jI6AK6UPREbbo3EMdISxrKE/3BwL+3PIomm+wF2cPg5Ujc2g3zbfJvyg2mfxOySK2TQBax3l+HutgtOQ2MBKNMNFd41z8ohv4zIO7aIhaQoSQVq+QDbYpLw8OswjRw7+IX87U8fLqqsff9MoRToe5cioWW63q+HdZ7uqVgiCZGJbJCabyupp4iz3</vt:lpwstr>
  </property>
  <property fmtid="{D5CDD505-2E9C-101B-9397-08002B2CF9AE}" pid="68" name="x1ye=68">
    <vt:lpwstr>01E/3X9dLEmOKlt6xfubMFYLa/OARh9ig7bwLGZqD4qd/8JS9g/tLw0Ahw51zES4iNyevEpVfWWxkbgn7hpMRg+a2DRZ+Q/zw4W7aIPWOmIPyo8aMv+wb/BRCRfL9WG6iWu6Ex1rcaOS+Wo4ykCtvyinCPMF19h4P95Eod4ptI428bJCOU4c8QpQghhnITTspb93dDgzJjDcBv/kEhzJqebaX7ZD3V+lWXs0D7y0/YECBgrGjvPRmhgNk//ywls</vt:lpwstr>
  </property>
  <property fmtid="{D5CDD505-2E9C-101B-9397-08002B2CF9AE}" pid="69" name="x1ye=69">
    <vt:lpwstr>U5JlgcP09qaslm8vJIPid7Ww/rIG4D+IIYArb081qQ4mrilrcKcvLXczG54cc9mzL5XeXii3R1HsSiPJj1x/FOpoDDFYa57ZnrKTiwiAwIHq+CjFyjnPIjISvRDtKYo1deS8YFYJqDPr+DXtdwNhGkuvUQW4y5hNPqgAJwE3WLYTKAHuinRouwWrMDGvEhEx7VH/aetsfOxKhXhbi3JTWEIfSfjQxakd6xzyMvkWhhjL+GzcPEdj8TRyF2Qp8lI</vt:lpwstr>
  </property>
  <property fmtid="{D5CDD505-2E9C-101B-9397-08002B2CF9AE}" pid="70" name="x1ye=7">
    <vt:lpwstr>h2NGMu+xs3JHwKGkuOv4RtlBxl7RC1CkqsWCP+sFlWYSPFrqln9jLaYsRkkZ5REf/n7bTdetcJ7njJax5Zz+ARXWujlsLuLEs9fasjgZLb5V62gm0tw9aEclWNbRbi1U49Fsx2WRAoJZ6JSKJZCP09FiEF+pVa+AWfWk7i0sWayZkfeVDepbkG/ybQlVgfwSGKUkGMq42UKHWi26y6cLgZS7xTdgJqcqzsOUsGS2jCWOlvQNCGQlM9XrdC3nE9s</vt:lpwstr>
  </property>
  <property fmtid="{D5CDD505-2E9C-101B-9397-08002B2CF9AE}" pid="71" name="x1ye=70">
    <vt:lpwstr>cAfpsYcxAgoQYVldUk3wQ6Lpt7grXQeUSGGaSb9HSvIgTdwBQvvxjPuz2x77+RUJHCHxF0nw1GHbN4B1S2Ee180QhUknAKA7tWkgv2y6e8GTV79rVMayhqWDTgZ03EBMSC0dYJs4kRTP1n+U3kkM37cyDKHl2Fk+GWDUXEBukcmqqwHjT5zFMFECsKh3Q2B9XrDPDgWI6O55D7r3ctwnF8D17BlYdzvqR/cCplAq7j6VZgYXArPxwbyT+tNc6w0</vt:lpwstr>
  </property>
  <property fmtid="{D5CDD505-2E9C-101B-9397-08002B2CF9AE}" pid="72" name="x1ye=71">
    <vt:lpwstr>J6Ioxgt/EtAOghxDdn8vXBWsFYRwTVe9+UmiPvznblpOOKeqStS1jjgCrh8vBrzIwxPtLWltt6iy2Gj4l+QP2EXodmyBlqLvQF0qQQUWYvU7TrnAEU0+GMRybMr4usfHD64Ec8y3+C0/tXbhXOcFZxTZNBnBD43LDh8NkgOBB927M3dnH+P1iK6dfbf5eE19HojtzsQlU8+rImYabex+fAVZYfppwOPLpx+zWRAuQmG55XFgViLEUy9qw7ujIBt</vt:lpwstr>
  </property>
  <property fmtid="{D5CDD505-2E9C-101B-9397-08002B2CF9AE}" pid="73" name="x1ye=72">
    <vt:lpwstr>TU685HyYdGOVhC251T0zhxX083c+/9S2WbXaBx8n8mH6MDLhL/GwHR7NkvOvMPuTWxbbTFCnc55Ap91aPQ7xkfIrqXIIWVtQlnYAXxGmoM+etgDYKvcNAUvkqR96UAPi5nGWTpHAGFMbnOXm6we9FVNqUiHWAR6412Z/j9DOhADTXLyx5MgXBGagPPkIbaK4FITXpZxRjZcbOnaGBcI0sFslP4mthjQZqYVZmUNvR6JnfcRkxrxiX5MebqkLYx+</vt:lpwstr>
  </property>
  <property fmtid="{D5CDD505-2E9C-101B-9397-08002B2CF9AE}" pid="74" name="x1ye=73">
    <vt:lpwstr>DxtxQw5ybw+nmR3QNfPOYvoG2YCoud+/gO1Bgh4jt/K236wRgtO5NoVJs9nvU7neFL3d+EDJi3hYwYoPnPwa7sgF25EztkKcw2sYfltYNS4mzBT6+MUKV5eL04iCPxGqGp0zpmdjkv42r4YJICLEhtawEw5DHqpAcFpx9C0lOgWgmhdBr97UoDLf+9/eP04e6LrgdsNI9zkO9kdVigljqJPX8EzNmzvuQLkV5r3XVRkvmU7PQ+M82kfi1dV8y5c</vt:lpwstr>
  </property>
  <property fmtid="{D5CDD505-2E9C-101B-9397-08002B2CF9AE}" pid="75" name="x1ye=74">
    <vt:lpwstr>A0edKzgkEk4hj9uiL65F2eI2jGYqb3eKKW223eO72RRBoHpRzYpQuWMCTw5XyiHjaRLguZ3JEn0eyv1eBvpjIahdJzH2qimoEcUBWfy4H00XQk4Vu9mkQt6+tefHgM9FJ8da1HK31mnmkFMC6X9JH2t1f0+GKf0PehYtcTC15eEwJoRxuuMoqVOIIqEZvSEBFZ+5HG1WzxV0X0n0m2vq5VUMhiS51DKfwLboOUQjaUv5POG6EAnRet+fqv491da</vt:lpwstr>
  </property>
  <property fmtid="{D5CDD505-2E9C-101B-9397-08002B2CF9AE}" pid="76" name="x1ye=75">
    <vt:lpwstr>zclycBJuDVheZbCljcK8vsv5jj8/YOGkiHoSd52U53TJ/pxsUAjL6ej5x7iIXh6qIGCUMmyh0V1Zzxjb3YkHnQLZkE9AMyVFRxIWjIMydWuux9BfsQC8BZq2k70HI3shgNMiYiqaQiE4VYHnMz/xkOYPHqiWs7KJ/pQMqhM1D9ctJ0dVtJYO4I25lPs8ozBERkLaDXlTIo0NSghUUY8emV7cnauyTK91XgQ1I5DXM+Xq+9IRE0NWo+YMg/JJJqM</vt:lpwstr>
  </property>
  <property fmtid="{D5CDD505-2E9C-101B-9397-08002B2CF9AE}" pid="77" name="x1ye=76">
    <vt:lpwstr>jEFvuOmVsBR0tmhzDvL13zd5komjjCjl1oMpZwTIYTi672DSKu4yffW7UvBZH0BauAyN1jRDAdfz6l85kYNot9kue6swCGgMZOfQzXTAgbn2/OnXG6da3PdyQ5+TarZiNlConX0Fzoyvu/57m9fTV/0QvPdzMn5mXWmcm/VNworCeLl0BSOqhfqgtH5uPMK9OoWklbpUGBisZo3WWk9Icejvi2ICyDdfQPyF5nDdeAHEfJKEaKyvuqyiKmwoQSa</vt:lpwstr>
  </property>
  <property fmtid="{D5CDD505-2E9C-101B-9397-08002B2CF9AE}" pid="78" name="x1ye=77">
    <vt:lpwstr>JZDPL0eIMPzf10XvRjmuL2a3DXvDI4ZUmg9BIeyzZ4qqyK+YwndLDCYuNh5vD+4FBD0U/WaUXiyvSBZFqck56RU3LmQYqBB/VhrDxML7bBPcXNZHz8r0bJypP488h4cxmxW7Vtz+s7EhGBDUGXP3do7hxVz5POxciQosc2uxG+ZHzvWDJmcEWWAbgEwqVRfsA0pTNpraACX64URyHJ1WKhVTMX8tk4WyuOsZF3xXv88RYtf+TSEEFl0MhSMyhQC</vt:lpwstr>
  </property>
  <property fmtid="{D5CDD505-2E9C-101B-9397-08002B2CF9AE}" pid="79" name="x1ye=78">
    <vt:lpwstr>SzJV6bA782PUNbHP4kVhaNaP31WtuXbHZIXFjKRDCl/vZc+BrIVNiCRATwOvYpYgXFFlq8J6m4zUEhaMvkQNaofLTPyGNAy6AR9qJyihO79awrnu1YnxcMyqBdcu+ci7ILJbR52pEUk/OdwPLhGbH3QtoOnHf/mng0SeRkbuQwCyoRM3Axru1pQlcJasNjqCq8bi91JMFhrpd9J2fQ65/0R+Cz8t3vubEWNutOBm/VVC11X5h488zU86Bvn0H4M</vt:lpwstr>
  </property>
  <property fmtid="{D5CDD505-2E9C-101B-9397-08002B2CF9AE}" pid="80" name="x1ye=79">
    <vt:lpwstr>3hD9C6Gz+GySCFRFKCVuAax9nT+4puy0UM30UOMnudNSBWFYA6w+8ndcpdzZuDj4EGVtdP7rqVJs/8RMKsFSoDAWTWdzauzAO04P1pMktPoxjKz/6IcUZfs8soQEpxKCIIVSMD8otPOrFyZvP/Yd1MvjLL1FTm4oBzh5PPn5mfMQtxOZtitWWHjUbpMTjjdS6jhzSGQmIg6C19xU0yiGypy0zBYva3oYPWkC+vpSWbIBlKMK4myyrcQiWcG+dmw</vt:lpwstr>
  </property>
  <property fmtid="{D5CDD505-2E9C-101B-9397-08002B2CF9AE}" pid="81" name="x1ye=8">
    <vt:lpwstr>3n3TF/GAzcpPqS1EruXpqOd3Bv1NsIjfoG2oo0ZMyPc8rAYP3WJL21k1YnpidsUOBUmVhfAZsc+xC3D/Ic7uVqyVIHlkmaBfr9EwetoKb5AtQctgq0XFCxRpUgeGEjEsITnhbxvwF+gRhhYvQaF7Kv8SF7YfIlWA7FNkAGmIo0pE+ozOLboeFzZwC1i8kEFrSCO+xxQVQ1QRlbQfT8vVC/ybSLDzlkKbIRUCiUA+B22giNUpwSlG8GQS0e4oD6z</vt:lpwstr>
  </property>
  <property fmtid="{D5CDD505-2E9C-101B-9397-08002B2CF9AE}" pid="82" name="x1ye=80">
    <vt:lpwstr>PlTdhFYRoojwfjZ7fgfgKkEKxfiV5LSdUV7UuSni5jfpG+HSIxtcZBm9jj23X+zf0rLyaXsN6SPBhhP/zqy9nf6yp17pm/M5hKTvKf2X8q8ivtsAvXuQl6sj3a+15QS1Iab/hmzkV9CmF/edJuZX/OxEcFqygHZ8AU716nKlqpA+aP6/r4egufhb9F8R0M1TlX2wZm91k8ZdFuku7jcVSptrdIRL0uBiawFvZWyDaluCVpHxHisVwe98MG7gDbA</vt:lpwstr>
  </property>
  <property fmtid="{D5CDD505-2E9C-101B-9397-08002B2CF9AE}" pid="83" name="x1ye=81">
    <vt:lpwstr>e4asnhit9FGcGySqI3nSkKxsd+shGQnhEayrVLXXH3hfzSSi5LhwfaUtX16p041u6oMuZbys2m8pCL7bl/b0tUOWJi8NKQ0gwoC9qltGvLnoPq5exbzM8Z33bEB2G1HTXVUg/IEpgOcIVaX6AHPK2bzHTB8DjbO41YFnwFe+tX04K/uuuuPiiAM8FybGer9nPV3JIbO8l0RRikegmf7ubFB1+WU/osFG2tmdZ2k/GmL7+Wh6AvMqld5f+I9n0Bx</vt:lpwstr>
  </property>
  <property fmtid="{D5CDD505-2E9C-101B-9397-08002B2CF9AE}" pid="84" name="x1ye=82">
    <vt:lpwstr>AZW9dux21JLAyONpl3HR4agv3OBaNaJbF2HPXDGON9XJLvX/Mg3ZNUFsGi374j+G15bY89Ep94mp22EpImcPIrq4YjU09DA+HvLteGAmHLKcplWZyYwb/tJSpL9uB9uzl0XLbT7osghQp4AcvPkvFYgceIA3wHC+0gjyOjhSPe433b9My0S0OnUYEF2xdQ3goZceFwGWQj+aNDxhT6R2KWvitIh/j7+lWp05cfHzxnN6oX6/iObmSuxFz5rddll</vt:lpwstr>
  </property>
  <property fmtid="{D5CDD505-2E9C-101B-9397-08002B2CF9AE}" pid="85" name="x1ye=83">
    <vt:lpwstr>ogpONrNhA+gGJGyb+vyp7mCvaQ/iW08ND7zH8Z4tI5TXU7idJiUQX/Kh33etNe4JU786nVC6ubrFIuneGB8kd267h1MKh+nlzUin7VqdUKmeciTOygrTWFUo9liBml1g2fnJoWRbFJcrUa2E0ww4Pfk7DCV4FDPvxPTcw4t7Gp8Lyj1eWHVMCU6/rIW8gtIG0GkIwyZ4u21LYH1aAKuAcHu/fLvaQGCXlgJTs8I9c3l+LkH5+WxPc856pMBm2B4</vt:lpwstr>
  </property>
  <property fmtid="{D5CDD505-2E9C-101B-9397-08002B2CF9AE}" pid="86" name="x1ye=84">
    <vt:lpwstr>uJL89UBv/EOeKKv1IKbX6kwEeR6avzGiGfPQuz3xeNDD0akmUCE2fP27w1ByCdha0VSuU58YegGkuv1Qh2XuDhgiGLFKa52i92e46A+ICv0h8tV/94SFHKZ7dtFRqsCFq+GuxRMe8ghWekUXY1G0Qv1IiPlxtQW2WzLdD/6fRMmVMBZMAor3Eyq8fXG2UZD57JUG19kd81NEpb9U6ufVy1CY1CjQnv4N45ykzHqYfjpzmuFGtYgqnm7xuiOA1cR</vt:lpwstr>
  </property>
  <property fmtid="{D5CDD505-2E9C-101B-9397-08002B2CF9AE}" pid="87" name="x1ye=85">
    <vt:lpwstr>zIwpJVUc+A1XAvfmzbH3y6qRSSEoqVfotweHPAvWnE7uBHEPmFLguVXnb/P333//K0v8S+FMAAA==</vt:lpwstr>
  </property>
  <property fmtid="{D5CDD505-2E9C-101B-9397-08002B2CF9AE}" pid="88" name="x1ye=9">
    <vt:lpwstr>6s58c/IVhYpRUbeECMYQ44oIHoogug8/+yhINJ4H88xx/oHvwGV/+7armZRpq0u24ArRjb6Rc2B6YvPLaoSFsk5u4HQwcwUZU7TBj1jD/kej7vcBnYJ+oaZ5v/j4cLOMgQI/Y36eqOsscPwr43RWD/lZpeedghOsq+JOrD2L9JmFciGkxIsuXmGCcQXEmtzdWUKw3hMC31IEkx+5tyAXZbC892jZq+qx68LT6kwjgHOO08W8GgYL5LVBYSgOspd</vt:lpwstr>
  </property>
</Properties>
</file>