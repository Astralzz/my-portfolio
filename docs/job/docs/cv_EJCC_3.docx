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380"/>
        <w:gridCol w:w="7526"/>
      </w:tblGrid>
      <w:tr w:rsidR="00DA4E40">
        <w:trPr>
          <w:trHeight w:val="15898"/>
          <w:tblCellSpacing w:w="0" w:type="dxa"/>
        </w:trPr>
        <w:tc>
          <w:tcPr>
            <w:tcW w:w="4380" w:type="dxa"/>
            <w:shd w:val="clear" w:color="auto" w:fill="890112"/>
            <w:tcMar>
              <w:top w:w="500" w:type="dxa"/>
              <w:left w:w="0" w:type="dxa"/>
              <w:bottom w:w="400" w:type="dxa"/>
              <w:right w:w="0" w:type="dxa"/>
            </w:tcMar>
            <w:hideMark/>
          </w:tcPr>
          <w:p w:rsidR="00DA4E40" w:rsidRDefault="006F35F7">
            <w:pPr>
              <w:pStyle w:val="documentleft-boxrighttitleborder"/>
              <w:pBdr>
                <w:top w:val="single" w:sz="8" w:space="0" w:color="890112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  <w:t> </w:t>
            </w:r>
          </w:p>
          <w:p w:rsidR="00DA4E40" w:rsidRDefault="006F35F7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Resumen profesional</w:t>
            </w:r>
          </w:p>
          <w:p w:rsidR="00DA4E40" w:rsidRDefault="006F35F7">
            <w:pPr>
              <w:pStyle w:val="p"/>
              <w:spacing w:after="300"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Ingeniero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Computación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con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amplia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experiencia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desarrollo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full-stack y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gestión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de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proyectos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tecnológicos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.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Apasionado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por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crear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soluciones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escalables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,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eficientes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y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seguras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.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Especializado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integración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de bases de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datos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,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optimización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de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procesos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y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arquitectura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de software.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Destacado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por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la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resolución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de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problemas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complejos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y el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trabajo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equipos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multidisciplinarios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con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enfoque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ágil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.</w:t>
            </w:r>
          </w:p>
          <w:p w:rsidR="00DA4E40" w:rsidRDefault="006F35F7">
            <w:pPr>
              <w:pStyle w:val="lefttitleborder"/>
              <w:spacing w:line="10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 </w:t>
            </w:r>
          </w:p>
          <w:p w:rsidR="00DA4E40" w:rsidRDefault="006F35F7">
            <w:pPr>
              <w:pStyle w:val="documentleft-boxrighttitleborder"/>
              <w:pBdr>
                <w:top w:val="single" w:sz="8" w:space="0" w:color="890112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  <w:t> </w:t>
            </w:r>
          </w:p>
          <w:p w:rsidR="00DA4E40" w:rsidRDefault="006F35F7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Aptitudes</w:t>
            </w:r>
          </w:p>
          <w:p w:rsidR="00DA4E40" w:rsidRDefault="006F35F7">
            <w:pPr>
              <w:pStyle w:val="divdocumentul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proofErr w:type="spellStart"/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Lenguajes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: Java, JavaScript,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TypeScript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, PHP, Python, Dart</w:t>
            </w:r>
          </w:p>
          <w:p w:rsidR="00DA4E40" w:rsidRDefault="006F35F7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Frontend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: React, 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Vue.js, Next.js, Ionic</w:t>
            </w:r>
          </w:p>
          <w:p w:rsidR="00DA4E40" w:rsidRDefault="006F35F7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Backend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Laravel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, Django, Spring Boot, Node.js</w:t>
            </w:r>
          </w:p>
          <w:p w:rsidR="00DA4E40" w:rsidRDefault="006F35F7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Mobile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: Flutter, React Native</w:t>
            </w:r>
          </w:p>
          <w:p w:rsidR="00DA4E40" w:rsidRDefault="006F35F7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 xml:space="preserve">Bases de </w:t>
            </w:r>
            <w:proofErr w:type="spellStart"/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datos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: MySQL, PostgreSQL, Oracle</w:t>
            </w:r>
          </w:p>
          <w:p w:rsidR="00DA4E40" w:rsidRDefault="006F35F7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proofErr w:type="spellStart"/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Estilos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: CSS, SASS, Tailwind CSS, Bootstrap</w:t>
            </w:r>
          </w:p>
          <w:p w:rsidR="00DA4E40" w:rsidRDefault="006F35F7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proofErr w:type="spellStart"/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Herramientas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Git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, Docker, CI/CD, Nginx, Apache</w:t>
            </w:r>
          </w:p>
          <w:p w:rsidR="00DA4E40" w:rsidRDefault="006F35F7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proofErr w:type="spellStart"/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Otros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: Excel,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</w:t>
            </w:r>
            <w:r w:rsidR="00966E30"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Markdown, API REST, </w:t>
            </w:r>
            <w:proofErr w:type="spellStart"/>
            <w:r w:rsidR="00966E30"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WebSockets</w:t>
            </w:r>
            <w:proofErr w:type="spellEnd"/>
            <w:r w:rsidR="00966E30"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. </w:t>
            </w:r>
          </w:p>
          <w:p w:rsidR="00DA4E40" w:rsidRDefault="006F35F7">
            <w:pPr>
              <w:pStyle w:val="divdocumentulli"/>
              <w:numPr>
                <w:ilvl w:val="0"/>
                <w:numId w:val="3"/>
              </w:numPr>
              <w:pBdr>
                <w:left w:val="none" w:sz="0" w:space="0" w:color="auto"/>
              </w:pBd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Lenguajes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Java, JavaScript, TypeScript, PHP, Python, Dart</w:t>
            </w:r>
          </w:p>
          <w:p w:rsidR="00DA4E40" w:rsidRDefault="006F35F7">
            <w:pPr>
              <w:pStyle w:val="divdocumentulli"/>
              <w:numPr>
                <w:ilvl w:val="0"/>
                <w:numId w:val="3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Frontend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React, Vue.js, Next.js, Ionic</w:t>
            </w:r>
          </w:p>
          <w:p w:rsidR="00DA4E40" w:rsidRDefault="006F35F7">
            <w:pPr>
              <w:pStyle w:val="divdocumentulli"/>
              <w:numPr>
                <w:ilvl w:val="0"/>
                <w:numId w:val="3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Backend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Laravel, Django, Spring Boot, Node.js</w:t>
            </w:r>
          </w:p>
          <w:p w:rsidR="00DA4E40" w:rsidRDefault="006F35F7">
            <w:pPr>
              <w:pStyle w:val="divdocumentulli"/>
              <w:numPr>
                <w:ilvl w:val="0"/>
                <w:numId w:val="3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Mobile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Flutter, React Native</w:t>
            </w:r>
          </w:p>
          <w:p w:rsidR="00DA4E40" w:rsidRDefault="006F35F7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Bases de datos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 xml:space="preserve">: MySQL, 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PostgreSQL, Oracle</w:t>
            </w:r>
          </w:p>
          <w:p w:rsidR="00DA4E40" w:rsidRDefault="006F35F7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Estilos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CSS, SASS, Tailwind CSS, Bootstrap</w:t>
            </w:r>
          </w:p>
          <w:p w:rsidR="00DA4E40" w:rsidRDefault="006F35F7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DevOps y Herramientas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Git, Docker, CI/CD, Nginx, Apache</w:t>
            </w:r>
          </w:p>
          <w:p w:rsidR="00DA4E40" w:rsidRDefault="006F35F7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Otros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Excel, Markdown, API REST, WebSockets, Seguridad Informática</w:t>
            </w:r>
          </w:p>
          <w:p w:rsidR="00DA4E40" w:rsidRDefault="006F35F7">
            <w:pPr>
              <w:pStyle w:val="div"/>
              <w:spacing w:after="300" w:line="4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 </w:t>
            </w:r>
          </w:p>
          <w:p w:rsidR="00DA4E40" w:rsidRDefault="006F35F7">
            <w:pPr>
              <w:pStyle w:val="lefttitleborder"/>
              <w:spacing w:line="10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 </w:t>
            </w:r>
          </w:p>
          <w:p w:rsidR="00DA4E40" w:rsidRDefault="006F35F7">
            <w:pPr>
              <w:pStyle w:val="documentleft-boxrighttitleborder"/>
              <w:pBdr>
                <w:top w:val="single" w:sz="8" w:space="0" w:color="890112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  <w:t> </w:t>
            </w:r>
          </w:p>
          <w:p w:rsidR="00DA4E40" w:rsidRDefault="006F35F7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Logros</w:t>
            </w:r>
          </w:p>
          <w:p w:rsidR="00DA4E40" w:rsidRDefault="006F35F7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UAGro App</w:t>
            </w: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br/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Aplicación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oficial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de la Universidad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Autónoma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de Guerrero (UAGro)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disponible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iOS y Android, con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más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de 20,000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descargas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.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Permite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consultar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calificaciones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,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oferta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educativa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,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noticias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y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gestionar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actividades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académicas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.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Desarrollada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con </w:t>
            </w:r>
            <w:proofErr w:type="spellStart"/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TypeScript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 xml:space="preserve">React </w:t>
            </w: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Native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y </w:t>
            </w:r>
            <w:proofErr w:type="spellStart"/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Laravel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.</w:t>
            </w:r>
          </w:p>
          <w:p w:rsidR="00DA4E40" w:rsidRDefault="006F35F7" w:rsidP="00966E30">
            <w:pPr>
              <w:pStyle w:val="divdocumentulli"/>
              <w:numPr>
                <w:ilvl w:val="0"/>
                <w:numId w:val="5"/>
              </w:numPr>
              <w:spacing w:line="260" w:lineRule="atLeast"/>
              <w:ind w:left="840" w:right="600" w:hanging="223"/>
              <w:rPr>
                <w:rStyle w:val="documentleft-boxCharacter"/>
                <w:rFonts w:ascii="Saira" w:eastAsia="Saira" w:hAnsi="Saira" w:cs="Saira"/>
                <w:color w:val="242424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 xml:space="preserve">Sistema de </w:t>
            </w:r>
            <w:proofErr w:type="spellStart"/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Prospección</w:t>
            </w:r>
            <w:proofErr w:type="spellEnd"/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Educativa</w:t>
            </w:r>
            <w:proofErr w:type="spellEnd"/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br/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Plataforma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web para la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Asociación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Nacional de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Universidades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 xml:space="preserve">e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Instituciones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de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Educación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Superior (ANUIES) que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apoya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a las COEPES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el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análisis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y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planificación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de la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oferta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educativa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niveles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 w:rsidR="00966E30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educativos</w:t>
            </w:r>
            <w:proofErr w:type="spellEnd"/>
            <w:r w:rsidR="00966E30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. </w:t>
            </w:r>
            <w:proofErr w:type="spellStart"/>
            <w:r w:rsidR="00966E30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Utiliza</w:t>
            </w:r>
            <w:proofErr w:type="spellEnd"/>
            <w:r w:rsidR="00966E30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un </w:t>
            </w:r>
            <w:proofErr w:type="spellStart"/>
            <w:r w:rsidR="00966E30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algoritmo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facilitar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el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intercambio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de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buenas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prácticas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entre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entidades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federativas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.</w:t>
            </w:r>
            <w:r w:rsidR="00966E30">
              <w:rPr>
                <w:rStyle w:val="documentleft-boxCharacter"/>
                <w:rFonts w:ascii="Saira" w:eastAsia="Saira" w:hAnsi="Saira" w:cs="Saira"/>
                <w:color w:val="242424"/>
                <w:sz w:val="18"/>
                <w:szCs w:val="18"/>
                <w:shd w:val="clear" w:color="auto" w:fill="auto"/>
              </w:rPr>
              <w:t xml:space="preserve"> </w:t>
            </w:r>
          </w:p>
        </w:tc>
        <w:tc>
          <w:tcPr>
            <w:tcW w:w="75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4E40" w:rsidRPr="00966E30" w:rsidRDefault="006F35F7">
            <w:pPr>
              <w:pStyle w:val="documentfname"/>
              <w:pBdr>
                <w:left w:val="none" w:sz="0" w:space="31" w:color="auto"/>
              </w:pBdr>
              <w:spacing w:line="720" w:lineRule="exac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80"/>
                <w:szCs w:val="72"/>
              </w:rPr>
            </w:pPr>
            <w:r w:rsidRPr="00966E30"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80"/>
                <w:szCs w:val="72"/>
              </w:rPr>
              <w:t>E</w:t>
            </w:r>
            <w:r w:rsidRPr="00966E30"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80"/>
                <w:szCs w:val="72"/>
              </w:rPr>
              <w:t>dain Jesus</w:t>
            </w:r>
          </w:p>
          <w:p w:rsidR="00DA4E40" w:rsidRPr="00966E30" w:rsidRDefault="006F35F7">
            <w:pPr>
              <w:pStyle w:val="div"/>
              <w:spacing w:after="500" w:line="720" w:lineRule="exac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80"/>
                <w:szCs w:val="72"/>
              </w:rPr>
            </w:pPr>
            <w:r w:rsidRPr="00966E30"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80"/>
                <w:szCs w:val="72"/>
              </w:rPr>
              <w:t>Cortez Ceron</w:t>
            </w:r>
          </w:p>
          <w:p w:rsidR="00DA4E40" w:rsidRDefault="006F35F7">
            <w:pPr>
              <w:pStyle w:val="documentright-boxsectionnth-child2sec-cntcrighttitleborder"/>
              <w:pBdr>
                <w:top w:val="single" w:sz="8" w:space="0" w:color="890112"/>
                <w:left w:val="none" w:sz="0" w:space="31" w:color="auto"/>
              </w:pBdr>
              <w:spacing w:line="100" w:lineRule="atLeas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tbl>
            <w:tblPr>
              <w:tblStyle w:val="documentright-boxaddress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60"/>
              <w:gridCol w:w="5940"/>
            </w:tblGrid>
            <w:tr w:rsidR="00DA4E40" w:rsidTr="00966E30">
              <w:trPr>
                <w:trHeight w:val="300"/>
                <w:tblCellSpacing w:w="0" w:type="dxa"/>
              </w:trPr>
              <w:tc>
                <w:tcPr>
                  <w:tcW w:w="26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A4E40" w:rsidRPr="00966E30" w:rsidRDefault="006F35F7">
                  <w:pPr>
                    <w:spacing w:after="100" w:line="260" w:lineRule="atLeast"/>
                    <w:rPr>
                      <w:rStyle w:val="documentrightcell"/>
                      <w:rFonts w:ascii="Saira" w:eastAsia="Saira" w:hAnsi="Saira" w:cs="Saira"/>
                      <w:color w:val="002060"/>
                      <w:sz w:val="18"/>
                      <w:szCs w:val="18"/>
                    </w:rPr>
                  </w:pPr>
                  <w:r w:rsidRPr="00966E30">
                    <w:rPr>
                      <w:rStyle w:val="documentrightcell"/>
                      <w:rFonts w:ascii="Saira" w:eastAsia="Saira" w:hAnsi="Saira" w:cs="Saira"/>
                      <w:noProof/>
                      <w:color w:val="002060"/>
                      <w:sz w:val="18"/>
                      <w:szCs w:val="18"/>
                      <w:lang w:val="es-MX" w:eastAsia="es-MX"/>
                    </w:rPr>
                    <w:drawing>
                      <wp:inline distT="0" distB="0" distL="0" distR="0">
                        <wp:extent cx="140148" cy="140232"/>
                        <wp:effectExtent l="0" t="0" r="0" b="0"/>
                        <wp:docPr id="100003" name="Imagen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shd w:val="clear" w:color="auto" w:fill="auto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A4E40" w:rsidRPr="00966E30" w:rsidRDefault="00966E30">
                  <w:pPr>
                    <w:spacing w:after="100" w:line="260" w:lineRule="atLeast"/>
                    <w:rPr>
                      <w:rStyle w:val="documentaddressiconSvg"/>
                      <w:rFonts w:ascii="Saira" w:eastAsia="Saira" w:hAnsi="Saira" w:cs="Saira"/>
                      <w:color w:val="002060"/>
                      <w:sz w:val="18"/>
                      <w:szCs w:val="18"/>
                    </w:rPr>
                  </w:pPr>
                  <w:hyperlink r:id="rId6" w:history="1">
                    <w:r w:rsidRPr="00966E30">
                      <w:rPr>
                        <w:rStyle w:val="Hipervnculo"/>
                        <w:rFonts w:ascii="Saira" w:eastAsia="Saira" w:hAnsi="Saira" w:cs="Saira"/>
                        <w:color w:val="002060"/>
                        <w:sz w:val="18"/>
                        <w:szCs w:val="18"/>
                      </w:rPr>
                      <w:t>https://t.me/lAstralz</w:t>
                    </w:r>
                  </w:hyperlink>
                </w:p>
              </w:tc>
            </w:tr>
            <w:tr w:rsidR="00DA4E40" w:rsidTr="00966E30">
              <w:trPr>
                <w:trHeight w:val="300"/>
                <w:tblCellSpacing w:w="0" w:type="dxa"/>
              </w:trPr>
              <w:tc>
                <w:tcPr>
                  <w:tcW w:w="26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A4E40" w:rsidRPr="00966E30" w:rsidRDefault="006F35F7">
                  <w:pPr>
                    <w:spacing w:after="100" w:line="260" w:lineRule="atLeast"/>
                    <w:rPr>
                      <w:rStyle w:val="documentaddressicoTxt"/>
                      <w:rFonts w:ascii="Saira" w:eastAsia="Saira" w:hAnsi="Saira" w:cs="Saira"/>
                      <w:color w:val="002060"/>
                      <w:sz w:val="18"/>
                      <w:szCs w:val="18"/>
                    </w:rPr>
                  </w:pPr>
                  <w:r w:rsidRPr="00966E30">
                    <w:rPr>
                      <w:rStyle w:val="documentaddressicoTxt"/>
                      <w:rFonts w:ascii="Saira" w:eastAsia="Saira" w:hAnsi="Saira" w:cs="Saira"/>
                      <w:noProof/>
                      <w:color w:val="002060"/>
                      <w:sz w:val="18"/>
                      <w:szCs w:val="18"/>
                      <w:lang w:val="es-MX" w:eastAsia="es-MX"/>
                    </w:rPr>
                    <w:drawing>
                      <wp:inline distT="0" distB="0" distL="0" distR="0">
                        <wp:extent cx="140148" cy="140232"/>
                        <wp:effectExtent l="0" t="0" r="0" b="0"/>
                        <wp:docPr id="100005" name="Imagen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shd w:val="clear" w:color="auto" w:fill="auto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A4E40" w:rsidRPr="00966E30" w:rsidRDefault="00966E30">
                  <w:pPr>
                    <w:spacing w:after="100" w:line="260" w:lineRule="atLeast"/>
                    <w:rPr>
                      <w:rStyle w:val="documentaddressiconSvg"/>
                      <w:rFonts w:ascii="Saira" w:eastAsia="Saira" w:hAnsi="Saira" w:cs="Saira"/>
                      <w:color w:val="002060"/>
                      <w:sz w:val="18"/>
                      <w:szCs w:val="18"/>
                    </w:rPr>
                  </w:pPr>
                  <w:r w:rsidRPr="00966E30">
                    <w:rPr>
                      <w:rStyle w:val="span"/>
                      <w:rFonts w:ascii="Saira" w:eastAsia="Saira" w:hAnsi="Saira" w:cs="Saira"/>
                      <w:color w:val="002060"/>
                      <w:sz w:val="18"/>
                      <w:szCs w:val="18"/>
                    </w:rPr>
                    <w:fldChar w:fldCharType="begin"/>
                  </w:r>
                  <w:r w:rsidR="006F35F7">
                    <w:rPr>
                      <w:rStyle w:val="span"/>
                      <w:rFonts w:ascii="Saira" w:eastAsia="Saira" w:hAnsi="Saira" w:cs="Saira"/>
                      <w:color w:val="002060"/>
                      <w:sz w:val="18"/>
                      <w:szCs w:val="18"/>
                    </w:rPr>
                    <w:instrText>HYPERLINK "mailto:edain.cortez@outlook.com"</w:instrText>
                  </w:r>
                  <w:r w:rsidR="006F35F7" w:rsidRPr="00966E30">
                    <w:rPr>
                      <w:rStyle w:val="span"/>
                      <w:rFonts w:ascii="Saira" w:eastAsia="Saira" w:hAnsi="Saira" w:cs="Saira"/>
                      <w:color w:val="002060"/>
                      <w:sz w:val="18"/>
                      <w:szCs w:val="18"/>
                    </w:rPr>
                  </w:r>
                  <w:r w:rsidRPr="00966E30">
                    <w:rPr>
                      <w:rStyle w:val="span"/>
                      <w:rFonts w:ascii="Saira" w:eastAsia="Saira" w:hAnsi="Saira" w:cs="Saira"/>
                      <w:color w:val="002060"/>
                      <w:sz w:val="18"/>
                      <w:szCs w:val="18"/>
                    </w:rPr>
                    <w:fldChar w:fldCharType="separate"/>
                  </w:r>
                  <w:r w:rsidR="006F35F7">
                    <w:rPr>
                      <w:rStyle w:val="Hipervnculo"/>
                      <w:rFonts w:ascii="Saira" w:eastAsia="Saira" w:hAnsi="Saira" w:cs="Saira"/>
                      <w:color w:val="002060"/>
                      <w:sz w:val="18"/>
                      <w:szCs w:val="18"/>
                    </w:rPr>
                    <w:t>edain.cortez@outlook.com</w:t>
                  </w:r>
                  <w:r w:rsidRPr="00966E30">
                    <w:rPr>
                      <w:rStyle w:val="span"/>
                      <w:rFonts w:ascii="Saira" w:eastAsia="Saira" w:hAnsi="Saira" w:cs="Saira"/>
                      <w:color w:val="002060"/>
                      <w:sz w:val="18"/>
                      <w:szCs w:val="18"/>
                    </w:rPr>
                    <w:fldChar w:fldCharType="end"/>
                  </w:r>
                  <w:bookmarkStart w:id="0" w:name="_GoBack"/>
                  <w:bookmarkEnd w:id="0"/>
                </w:p>
              </w:tc>
            </w:tr>
          </w:tbl>
          <w:p w:rsidR="00DA4E40" w:rsidRDefault="00DA4E40" w:rsidP="00D13E33">
            <w:pPr>
              <w:pStyle w:val="documentright-boxsection"/>
              <w:spacing w:line="300" w:lineRule="exact"/>
              <w:ind w:right="500"/>
              <w:rPr>
                <w:rStyle w:val="documentrightcell"/>
                <w:rFonts w:ascii="Saira" w:eastAsia="Saira" w:hAnsi="Saira" w:cs="Saira"/>
                <w:sz w:val="18"/>
                <w:szCs w:val="18"/>
              </w:rPr>
            </w:pPr>
          </w:p>
          <w:p w:rsidR="00DA4E40" w:rsidRDefault="006F35F7">
            <w:pPr>
              <w:pStyle w:val="documentright-boxluk-viewlefttitleborder"/>
              <w:pBdr>
                <w:top w:val="single" w:sz="8" w:space="0" w:color="000000"/>
              </w:pBdr>
              <w:spacing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DA4E40" w:rsidRDefault="006F35F7">
            <w:pPr>
              <w:pStyle w:val="documentright-boxluk-viewrighttitleborder"/>
              <w:pBdr>
                <w:top w:val="single" w:sz="8" w:space="0" w:color="890112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966E30" w:rsidRDefault="006F35F7" w:rsidP="00966E30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 xml:space="preserve">Sitios web o enlaces </w:t>
            </w: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relevantes</w:t>
            </w:r>
          </w:p>
          <w:p w:rsidR="00DA4E40" w:rsidRDefault="00966E30" w:rsidP="00966E30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color w:val="002060"/>
                <w:sz w:val="20"/>
                <w:szCs w:val="18"/>
              </w:rPr>
            </w:pPr>
            <w:hyperlink r:id="rId8" w:history="1">
              <w:r w:rsidRPr="00966E30">
                <w:rPr>
                  <w:rStyle w:val="Hipervnculo"/>
                  <w:rFonts w:ascii="Saira" w:eastAsia="Saira" w:hAnsi="Saira" w:cs="Saira"/>
                  <w:color w:val="002060"/>
                  <w:sz w:val="20"/>
                  <w:szCs w:val="18"/>
                </w:rPr>
                <w:t>Portafolio web</w:t>
              </w:r>
            </w:hyperlink>
            <w:r w:rsidRPr="00966E30">
              <w:rPr>
                <w:rStyle w:val="documentrightcell"/>
                <w:rFonts w:ascii="Saira" w:eastAsia="Saira" w:hAnsi="Saira" w:cs="Saira"/>
                <w:color w:val="002060"/>
                <w:sz w:val="20"/>
                <w:szCs w:val="18"/>
              </w:rPr>
              <w:t xml:space="preserve">     |    </w:t>
            </w:r>
            <w:hyperlink r:id="rId9" w:history="1">
              <w:r w:rsidRPr="00966E30">
                <w:rPr>
                  <w:rStyle w:val="Hipervnculo"/>
                  <w:rFonts w:ascii="Saira" w:eastAsia="Saira" w:hAnsi="Saira" w:cs="Saira"/>
                  <w:color w:val="002060"/>
                  <w:sz w:val="20"/>
                  <w:szCs w:val="18"/>
                </w:rPr>
                <w:t>GitHub</w:t>
              </w:r>
            </w:hyperlink>
            <w:r w:rsidRPr="00966E30">
              <w:rPr>
                <w:rStyle w:val="documentrightcell"/>
                <w:rFonts w:ascii="Saira" w:eastAsia="Saira" w:hAnsi="Saira" w:cs="Saira"/>
                <w:color w:val="002060"/>
                <w:sz w:val="20"/>
                <w:szCs w:val="18"/>
              </w:rPr>
              <w:t xml:space="preserve">    |    </w:t>
            </w:r>
            <w:hyperlink r:id="rId10" w:history="1">
              <w:r w:rsidRPr="00966E30">
                <w:rPr>
                  <w:rStyle w:val="Hipervnculo"/>
                  <w:rFonts w:ascii="Saira" w:eastAsia="Saira" w:hAnsi="Saira" w:cs="Saira"/>
                  <w:color w:val="002060"/>
                  <w:sz w:val="20"/>
                  <w:szCs w:val="18"/>
                </w:rPr>
                <w:t>LinkedIn</w:t>
              </w:r>
            </w:hyperlink>
          </w:p>
          <w:p w:rsidR="00874C7F" w:rsidRPr="00966E30" w:rsidRDefault="00874C7F" w:rsidP="00966E30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color w:val="002060"/>
                <w:sz w:val="20"/>
                <w:szCs w:val="18"/>
              </w:rPr>
            </w:pPr>
          </w:p>
          <w:p w:rsidR="00DA4E40" w:rsidRDefault="006F35F7">
            <w:pPr>
              <w:pStyle w:val="documentright-boxlefttitleborder"/>
              <w:pBdr>
                <w:top w:val="single" w:sz="8" w:space="0" w:color="000000"/>
              </w:pBdr>
              <w:spacing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DA4E40" w:rsidRDefault="006F35F7">
            <w:pPr>
              <w:pStyle w:val="documentrighttitleborder"/>
              <w:pBdr>
                <w:top w:val="single" w:sz="8" w:space="0" w:color="890112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DA4E40" w:rsidRDefault="006F35F7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Formación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02/2018 - 07/2022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Universidad </w:t>
            </w: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Autonoma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de Guerrero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Chilpancingo, GRO</w:t>
            </w:r>
          </w:p>
          <w:p w:rsidR="00DA4E40" w:rsidRDefault="006F35F7">
            <w:pPr>
              <w:pStyle w:val="documentpaddedline"/>
              <w:spacing w:after="300"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Licenciatura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Ingeniería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Computación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: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Desarrollo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software </w:t>
            </w:r>
          </w:p>
          <w:p w:rsidR="00DA4E40" w:rsidRDefault="006F35F7">
            <w:pPr>
              <w:pStyle w:val="documentright-boxlefttitleborder"/>
              <w:pBdr>
                <w:top w:val="single" w:sz="8" w:space="0" w:color="000000"/>
              </w:pBdr>
              <w:spacing w:before="300"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DA4E40" w:rsidRDefault="006F35F7">
            <w:pPr>
              <w:pStyle w:val="documentrighttitleborder"/>
              <w:pBdr>
                <w:top w:val="single" w:sz="8" w:space="0" w:color="890112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DA4E40" w:rsidRDefault="006F35F7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Historial laboral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12/2022 - 01/2025 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Ingeniero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de Software &amp; Full Stack Developer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Dirección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General de </w:t>
            </w: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tecnologías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de la </w:t>
            </w: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innovación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digitalización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UAGro, DGTID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:rsidR="00DA4E40" w:rsidRDefault="006F35F7">
            <w:pPr>
              <w:pStyle w:val="divdocumentulli"/>
              <w:numPr>
                <w:ilvl w:val="0"/>
                <w:numId w:val="7"/>
              </w:numPr>
              <w:spacing w:before="120"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Diseño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desarrollo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aplicaciones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móviles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soluciones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software a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medida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para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diferentes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plataformas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</w:p>
          <w:p w:rsidR="00DA4E40" w:rsidRDefault="006F35F7">
            <w:pPr>
              <w:pStyle w:val="divdocumentulli"/>
              <w:numPr>
                <w:ilvl w:val="0"/>
                <w:numId w:val="7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Integración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bases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datos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desarrollo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arquitectura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sistemas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robustos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escalables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</w:p>
          <w:p w:rsidR="00DA4E40" w:rsidRDefault="006F35F7">
            <w:pPr>
              <w:pStyle w:val="divdocumentulli"/>
              <w:numPr>
                <w:ilvl w:val="0"/>
                <w:numId w:val="7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Mantenimiento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actualización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sistemas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garantizando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su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rendimiento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seguridad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</w:p>
          <w:p w:rsidR="00DA4E40" w:rsidRDefault="006F35F7">
            <w:pPr>
              <w:pStyle w:val="paragraphpadding"/>
              <w:ind w:left="500" w:right="5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01/2023 - 01/2025 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Desarrolla</w:t>
            </w: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dor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Front end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Sistema de </w:t>
            </w: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Diseño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Accesibilidad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para la </w:t>
            </w: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Investigación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Consejo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Nacional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Ciencias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Tecnologías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, CONAHCYT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:rsidR="00DA4E40" w:rsidRDefault="006F35F7">
            <w:pPr>
              <w:pStyle w:val="divdocumentulli"/>
              <w:numPr>
                <w:ilvl w:val="0"/>
                <w:numId w:val="8"/>
              </w:numPr>
              <w:spacing w:before="120"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Desarrollo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interfaces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accesibles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eficientes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cumpliendo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con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los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estándares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usabilidad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</w:p>
          <w:p w:rsidR="00DA4E40" w:rsidRDefault="006F35F7">
            <w:pPr>
              <w:pStyle w:val="divdocumentulli"/>
              <w:numPr>
                <w:ilvl w:val="0"/>
                <w:numId w:val="8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Gestión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bibliotecas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API para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garantizar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la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integración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fluida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nuevas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funcionalidades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</w:p>
          <w:p w:rsidR="00DA4E40" w:rsidRDefault="006F35F7">
            <w:pPr>
              <w:pStyle w:val="divdocumentulli"/>
              <w:numPr>
                <w:ilvl w:val="0"/>
                <w:numId w:val="8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Colaboración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con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equipos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multidisciplinarios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para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entregar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soluciones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funcionales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de alto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impacto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</w:p>
          <w:p w:rsidR="00DA4E40" w:rsidRDefault="00DA4E40" w:rsidP="00966E30">
            <w:pPr>
              <w:pStyle w:val="paragraphpadding"/>
              <w:ind w:right="500"/>
              <w:rPr>
                <w:rStyle w:val="documentrightcell"/>
                <w:rFonts w:ascii="Saira" w:eastAsia="Saira" w:hAnsi="Saira" w:cs="Saira"/>
                <w:color w:val="000000"/>
              </w:rPr>
            </w:pP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0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1/2021 - 12/2021 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Instructor de </w:t>
            </w: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Programación</w:t>
            </w:r>
            <w:proofErr w:type="spellEnd"/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JAVA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Universidad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Autonoma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Guerrero, UAGro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:rsidR="00DA4E40" w:rsidRDefault="006F35F7">
            <w:pPr>
              <w:pStyle w:val="divdocumentulli"/>
              <w:numPr>
                <w:ilvl w:val="0"/>
                <w:numId w:val="9"/>
              </w:numPr>
              <w:spacing w:before="120"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Enseñanza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principios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programación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modular y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buenas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prácticas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desarrollo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</w:p>
          <w:p w:rsidR="00DA4E40" w:rsidRDefault="006F35F7">
            <w:pPr>
              <w:pStyle w:val="divdocumentulli"/>
              <w:numPr>
                <w:ilvl w:val="0"/>
                <w:numId w:val="9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Fomento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la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resolución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autónoma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problemas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el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aprendizaje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práctico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los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estudiantes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</w:p>
          <w:p w:rsidR="00DA4E40" w:rsidRDefault="006F35F7" w:rsidP="00874C7F">
            <w:pPr>
              <w:pStyle w:val="divdocumentulli"/>
              <w:numPr>
                <w:ilvl w:val="0"/>
                <w:numId w:val="9"/>
              </w:numPr>
              <w:spacing w:line="260" w:lineRule="atLeast"/>
              <w:ind w:left="740" w:right="500" w:hanging="223"/>
              <w:rPr>
                <w:rStyle w:val="documentrightcell"/>
                <w:rFonts w:ascii="Saira" w:eastAsia="Saira" w:hAnsi="Saira" w:cs="Saira"/>
                <w:color w:val="000000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Aplicación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estándares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arquitectura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seguridad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para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garantizar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la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calidad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del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código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  <w:r w:rsidR="00874C7F">
              <w:rPr>
                <w:rStyle w:val="documentrightcell"/>
                <w:rFonts w:ascii="Saira" w:eastAsia="Saira" w:hAnsi="Saira" w:cs="Saira"/>
                <w:color w:val="000000"/>
              </w:rPr>
              <w:t xml:space="preserve"> </w:t>
            </w:r>
          </w:p>
        </w:tc>
      </w:tr>
    </w:tbl>
    <w:p w:rsidR="00DA4E40" w:rsidRDefault="006F35F7">
      <w:pPr>
        <w:spacing w:line="20" w:lineRule="auto"/>
        <w:rPr>
          <w:rFonts w:ascii="Saira" w:eastAsia="Saira" w:hAnsi="Saira" w:cs="Saira"/>
          <w:color w:val="242424"/>
          <w:sz w:val="18"/>
          <w:szCs w:val="18"/>
        </w:rPr>
      </w:pPr>
      <w:r>
        <w:rPr>
          <w:color w:val="FFFFFF"/>
          <w:sz w:val="2"/>
        </w:rPr>
        <w:t>.</w:t>
      </w:r>
    </w:p>
    <w:sectPr w:rsidR="00DA4E40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">
    <w:charset w:val="00"/>
    <w:family w:val="auto"/>
    <w:pitch w:val="default"/>
    <w:sig w:usb0="00000000" w:usb1="00000000" w:usb2="00000000" w:usb3="00000000" w:csb0="00000001" w:csb1="00000000"/>
    <w:embedRegular r:id="rId1" w:fontKey="{F979164A-1FA9-40E0-983E-4B4390A44A57}"/>
    <w:embedBold r:id="rId2" w:fontKey="{A761295A-595B-4946-84CF-890AA4A544B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A1781D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F84B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2E1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38D3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DE34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D4D0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1C80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4C83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34BD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F7E56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E07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68DF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944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723F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4A74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5608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126B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2481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160FB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50E6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3693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16C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B209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FE27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E8BC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3078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DAF9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3923B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0CAE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364A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5AD4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2A3C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AA8F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D067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68FC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B6AB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53262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A26B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D200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405B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A6C1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98D9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3A01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2A16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6A68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58AC3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5C5A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3478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14C8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CA7E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24C0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F2F4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70DC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023C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79BA58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DC64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70A2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44D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3AD1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7C88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7E85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3855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6676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800E0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7B6B9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BE3C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7C84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6263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D86A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4203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9853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82EA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33C20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F652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BEC2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4AC7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52B9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5812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06EB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62C1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B4A8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40"/>
    <w:rsid w:val="006F35F7"/>
    <w:rsid w:val="00874C7F"/>
    <w:rsid w:val="00966E30"/>
    <w:rsid w:val="00CF763C"/>
    <w:rsid w:val="00D13E33"/>
    <w:rsid w:val="00DA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ADE0"/>
  <w15:docId w15:val="{2D27359A-E3C1-4BAF-8AE3-3E048C56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18"/>
      <w:szCs w:val="18"/>
    </w:rPr>
  </w:style>
  <w:style w:type="character" w:customStyle="1" w:styleId="documentdocumentleftcell">
    <w:name w:val="document_documentleftcell"/>
    <w:basedOn w:val="Fuentedeprrafopredeter"/>
    <w:rPr>
      <w:shd w:val="clear" w:color="auto" w:fill="890112"/>
    </w:rPr>
  </w:style>
  <w:style w:type="paragraph" w:customStyle="1" w:styleId="documentleft-box">
    <w:name w:val="document_left-box"/>
    <w:basedOn w:val="Normal"/>
    <w:pPr>
      <w:pBdr>
        <w:left w:val="none" w:sz="0" w:space="30" w:color="auto"/>
        <w:right w:val="none" w:sz="0" w:space="30" w:color="auto"/>
      </w:pBdr>
      <w:shd w:val="clear" w:color="auto" w:fill="890112"/>
    </w:pPr>
    <w:rPr>
      <w:shd w:val="clear" w:color="auto" w:fill="890112"/>
    </w:rPr>
  </w:style>
  <w:style w:type="character" w:customStyle="1" w:styleId="divdocumentdivsectiondivparagraphfirstparagraphparagraphpict">
    <w:name w:val="div_document_div_section_div_paragraph_firstparagraph_paragraphpict"/>
    <w:basedOn w:val="Fuentedeprrafopredeter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picturepadding">
    <w:name w:val="picturepadding"/>
    <w:basedOn w:val="Normal"/>
    <w:pPr>
      <w:spacing w:line="300" w:lineRule="atLeast"/>
    </w:pPr>
    <w:rPr>
      <w:sz w:val="30"/>
      <w:szCs w:val="30"/>
    </w:rPr>
  </w:style>
  <w:style w:type="paragraph" w:customStyle="1" w:styleId="documentclear">
    <w:name w:val="document_clear"/>
    <w:basedOn w:val="Normal"/>
  </w:style>
  <w:style w:type="table" w:customStyle="1" w:styleId="documentleft-boxsectionnth-child1">
    <w:name w:val="document_left-box_section_nth-child(1)"/>
    <w:basedOn w:val="Tablanormal"/>
    <w:tblPr/>
  </w:style>
  <w:style w:type="paragraph" w:customStyle="1" w:styleId="documentleft-boxsection">
    <w:name w:val="document_left-box_section"/>
    <w:basedOn w:val="Normal"/>
    <w:rPr>
      <w:color w:val="FFFFFF"/>
    </w:rPr>
  </w:style>
  <w:style w:type="paragraph" w:customStyle="1" w:styleId="lefttitleborder">
    <w:name w:val="lefttitleborder"/>
    <w:basedOn w:val="Normal"/>
    <w:pPr>
      <w:pBdr>
        <w:top w:val="single" w:sz="8" w:space="0" w:color="000000"/>
      </w:pBdr>
      <w:spacing w:line="100" w:lineRule="atLeast"/>
    </w:pPr>
    <w:rPr>
      <w:sz w:val="10"/>
      <w:szCs w:val="10"/>
    </w:rPr>
  </w:style>
  <w:style w:type="character" w:customStyle="1" w:styleId="lefttitleborderCharacter">
    <w:name w:val="lefttitleborder Character"/>
    <w:basedOn w:val="Fuentedeprrafopredeter"/>
    <w:rPr>
      <w:sz w:val="10"/>
      <w:szCs w:val="10"/>
    </w:rPr>
  </w:style>
  <w:style w:type="paragraph" w:customStyle="1" w:styleId="documentleft-boxrighttitleborder">
    <w:name w:val="document_left-box_righttitleborder"/>
    <w:basedOn w:val="Normal"/>
    <w:rPr>
      <w:vanish/>
    </w:rPr>
  </w:style>
  <w:style w:type="paragraph" w:customStyle="1" w:styleId="documentleft-boxheading">
    <w:name w:val="document_left-box_heading"/>
    <w:basedOn w:val="Normal"/>
  </w:style>
  <w:style w:type="paragraph" w:customStyle="1" w:styleId="documentsectiontitle">
    <w:name w:val="document_sectiontitle"/>
    <w:basedOn w:val="Normal"/>
    <w:rPr>
      <w:b/>
      <w:bCs/>
      <w:caps/>
      <w:spacing w:val="20"/>
    </w:rPr>
  </w:style>
  <w:style w:type="paragraph" w:customStyle="1" w:styleId="documentfirstparagraph">
    <w:name w:val="document_firstparagraph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Fuentedeprrafopredeter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Textoennegrita1">
    <w:name w:val="Texto en negrita1"/>
    <w:basedOn w:val="Fuentedeprrafopredeter"/>
    <w:rPr>
      <w:bdr w:val="none" w:sz="0" w:space="0" w:color="auto"/>
      <w:vertAlign w:val="baseline"/>
    </w:rPr>
  </w:style>
  <w:style w:type="character" w:customStyle="1" w:styleId="documentleft-boxskillmiddlecell">
    <w:name w:val="document_left-box_skill_middlecell"/>
    <w:basedOn w:val="Fuentedeprrafopredeter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Fuentedeprrafopredeter"/>
    <w:rPr>
      <w:bdr w:val="none" w:sz="0" w:space="0" w:color="auto"/>
      <w:vertAlign w:val="baseline"/>
    </w:rPr>
  </w:style>
  <w:style w:type="paragraph" w:customStyle="1" w:styleId="documentleft-boxsectionnth-last-child1">
    <w:name w:val="document_left-box &gt; section_nth-last-child(1)"/>
    <w:basedOn w:val="Normal"/>
  </w:style>
  <w:style w:type="character" w:customStyle="1" w:styleId="documentleft-boxCharacter">
    <w:name w:val="document_left-box Character"/>
    <w:basedOn w:val="Fuentedeprrafopredeter"/>
    <w:rPr>
      <w:shd w:val="clear" w:color="auto" w:fill="890112"/>
    </w:rPr>
  </w:style>
  <w:style w:type="character" w:customStyle="1" w:styleId="documentrightcell">
    <w:name w:val="documentrightcell"/>
    <w:basedOn w:val="Fuentedeprrafopredeter"/>
  </w:style>
  <w:style w:type="paragraph" w:customStyle="1" w:styleId="right-table">
    <w:name w:val="right-table"/>
    <w:basedOn w:val="Normal"/>
  </w:style>
  <w:style w:type="paragraph" w:customStyle="1" w:styleId="documentright-box">
    <w:name w:val="document_right-box"/>
    <w:basedOn w:val="Normal"/>
    <w:pPr>
      <w:pBdr>
        <w:left w:val="none" w:sz="0" w:space="15" w:color="auto"/>
        <w:right w:val="none" w:sz="0" w:space="25" w:color="auto"/>
      </w:pBdr>
      <w:textAlignment w:val="top"/>
    </w:pPr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right-boxparagraph">
    <w:name w:val="document_right-box_paragraph"/>
    <w:basedOn w:val="Normal"/>
  </w:style>
  <w:style w:type="paragraph" w:customStyle="1" w:styleId="documentname">
    <w:name w:val="document_name"/>
    <w:basedOn w:val="Normal"/>
    <w:pPr>
      <w:spacing w:line="660" w:lineRule="atLeast"/>
    </w:pPr>
    <w:rPr>
      <w:b/>
      <w:bCs/>
      <w:color w:val="000000"/>
      <w:spacing w:val="10"/>
      <w:sz w:val="72"/>
      <w:szCs w:val="72"/>
    </w:rPr>
  </w:style>
  <w:style w:type="paragraph" w:customStyle="1" w:styleId="documentfname">
    <w:name w:val="document_fname"/>
    <w:basedOn w:val="Normal"/>
    <w:rPr>
      <w:color w:val="890112"/>
    </w:rPr>
  </w:style>
  <w:style w:type="character" w:customStyle="1" w:styleId="documentfnameCharacter">
    <w:name w:val="document_fname Character"/>
    <w:basedOn w:val="Fuentedeprrafopredeter"/>
    <w:rPr>
      <w:color w:val="890112"/>
    </w:rPr>
  </w:style>
  <w:style w:type="paragraph" w:customStyle="1" w:styleId="documentright-boxsection">
    <w:name w:val="document_right-box_section"/>
    <w:basedOn w:val="Normal"/>
    <w:pPr>
      <w:pBdr>
        <w:left w:val="none" w:sz="0" w:space="31" w:color="auto"/>
      </w:pBdr>
    </w:pPr>
    <w:rPr>
      <w:color w:val="000000"/>
    </w:rPr>
  </w:style>
  <w:style w:type="paragraph" w:customStyle="1" w:styleId="documentright-boxsectionnth-child2sec-cntcrighttitleborder">
    <w:name w:val="document_right-box_section_nth-child(2)_sec-cntc_righttitleborder"/>
    <w:basedOn w:val="Normal"/>
    <w:rPr>
      <w:vanish/>
    </w:rPr>
  </w:style>
  <w:style w:type="character" w:customStyle="1" w:styleId="documentaddressiconSvg">
    <w:name w:val="document_address_iconSvg"/>
    <w:basedOn w:val="Fuentedeprrafopredeter"/>
  </w:style>
  <w:style w:type="character" w:customStyle="1" w:styleId="documentaddressicoTxt">
    <w:name w:val="document_address_icoTxt"/>
    <w:basedOn w:val="Fuentedeprrafopredeter"/>
  </w:style>
  <w:style w:type="character" w:customStyle="1" w:styleId="span">
    <w:name w:val="span"/>
    <w:basedOn w:val="Fuentedeprrafopredeter"/>
    <w:rPr>
      <w:bdr w:val="none" w:sz="0" w:space="0" w:color="auto"/>
      <w:vertAlign w:val="baseline"/>
    </w:rPr>
  </w:style>
  <w:style w:type="table" w:customStyle="1" w:styleId="documentright-boxaddress">
    <w:name w:val="document_right-box_address"/>
    <w:basedOn w:val="Tablanormal"/>
    <w:tblPr/>
  </w:style>
  <w:style w:type="character" w:customStyle="1" w:styleId="documentright-boxsectionCharacter">
    <w:name w:val="document_right-box_section Character"/>
    <w:basedOn w:val="Fuentedeprrafopredeter"/>
    <w:rPr>
      <w:color w:val="000000"/>
    </w:rPr>
  </w:style>
  <w:style w:type="paragraph" w:customStyle="1" w:styleId="documentright-boxluk-viewlefttitleborder">
    <w:name w:val="document_right-box_luk-view_lefttitleborder"/>
    <w:basedOn w:val="Normal"/>
    <w:rPr>
      <w:vanish/>
    </w:rPr>
  </w:style>
  <w:style w:type="paragraph" w:customStyle="1" w:styleId="documentright-boxluk-viewrighttitleborder">
    <w:name w:val="document_right-box_luk-view_righttitleborder"/>
    <w:basedOn w:val="Normal"/>
  </w:style>
  <w:style w:type="character" w:customStyle="1" w:styleId="documentright-boxluk-viewrighttitleborderCharacter">
    <w:name w:val="document_right-box_luk-view_righttitleborder Character"/>
    <w:basedOn w:val="Fuentedeprrafopredeter"/>
  </w:style>
  <w:style w:type="paragraph" w:customStyle="1" w:styleId="documentheading">
    <w:name w:val="document_heading"/>
    <w:basedOn w:val="Normal"/>
    <w:pPr>
      <w:spacing w:line="300" w:lineRule="atLeast"/>
    </w:pPr>
  </w:style>
  <w:style w:type="paragraph" w:customStyle="1" w:styleId="documentright-boxsectiontitle">
    <w:name w:val="document_right-box_sectiontitle"/>
    <w:basedOn w:val="Normal"/>
    <w:rPr>
      <w:color w:val="890112"/>
    </w:rPr>
  </w:style>
  <w:style w:type="paragraph" w:customStyle="1" w:styleId="documentparentContainerright-boxsec-alnksinglecolumn">
    <w:name w:val="document_parentContainer_right-box_sec-alnk_singlecolumn"/>
    <w:basedOn w:val="Normal"/>
    <w:rPr>
      <w:color w:val="3B3B3B"/>
    </w:rPr>
  </w:style>
  <w:style w:type="paragraph" w:customStyle="1" w:styleId="documentright-boxlefttitleborder">
    <w:name w:val="document_right-box_lefttitleborder"/>
    <w:basedOn w:val="Normal"/>
    <w:rPr>
      <w:vanish/>
    </w:rPr>
  </w:style>
  <w:style w:type="paragraph" w:customStyle="1" w:styleId="documentrighttitleborder">
    <w:name w:val="document_righttitleborder"/>
    <w:basedOn w:val="Normal"/>
  </w:style>
  <w:style w:type="character" w:customStyle="1" w:styleId="documentrighttitleborderCharacter">
    <w:name w:val="document_righttitleborder Character"/>
    <w:basedOn w:val="Fuentedeprrafopredeter"/>
  </w:style>
  <w:style w:type="paragraph" w:customStyle="1" w:styleId="documentright-boxsinglecolumn">
    <w:name w:val="document_right-box_singlecolumn"/>
    <w:basedOn w:val="Normal"/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Fuentedeprrafopredeter"/>
    <w:rPr>
      <w:b/>
      <w:bCs/>
    </w:rPr>
  </w:style>
  <w:style w:type="character" w:customStyle="1" w:styleId="documenttotl-expr">
    <w:name w:val="document_totl-expr"/>
    <w:basedOn w:val="Fuentedeprrafopredeter"/>
    <w:rPr>
      <w:b/>
      <w:bCs/>
      <w:i/>
      <w:iCs/>
      <w:color w:val="FFFFFF"/>
      <w:sz w:val="14"/>
      <w:szCs w:val="14"/>
    </w:rPr>
  </w:style>
  <w:style w:type="paragraph" w:customStyle="1" w:styleId="paragraphpadding">
    <w:name w:val="paragraphpadding"/>
    <w:basedOn w:val="Normal"/>
    <w:pPr>
      <w:spacing w:line="200" w:lineRule="atLeast"/>
    </w:pPr>
    <w:rPr>
      <w:sz w:val="20"/>
      <w:szCs w:val="20"/>
    </w:rPr>
  </w:style>
  <w:style w:type="table" w:customStyle="1" w:styleId="documentparentContainer">
    <w:name w:val="document_parentContainer"/>
    <w:basedOn w:val="Tablanormal"/>
    <w:tblPr/>
  </w:style>
  <w:style w:type="character" w:styleId="Hipervnculo">
    <w:name w:val="Hyperlink"/>
    <w:basedOn w:val="Fuentedeprrafopredeter"/>
    <w:uiPriority w:val="99"/>
    <w:unhideWhenUsed/>
    <w:rsid w:val="00966E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ralzz.github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lAstralz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inkedin.com/in/edain-jesus-cortez-ceron-23b26b1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tralzz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Edain Jesus Cortez Ceron</vt:lpstr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Edain Jesus Cortez Ceron</dc:title>
  <dc:creator>ㅤﻪㄅʇrﻪŁչ</dc:creator>
  <cp:lastModifiedBy>ㅤﻪㄅʇrﻪŁչ</cp:lastModifiedBy>
  <cp:revision>5</cp:revision>
  <cp:lastPrinted>2025-02-20T22:35:00Z</cp:lastPrinted>
  <dcterms:created xsi:type="dcterms:W3CDTF">2025-02-20T22:32:00Z</dcterms:created>
  <dcterms:modified xsi:type="dcterms:W3CDTF">2025-02-20T22:36:00Z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75ae587c-d2eb-4da9-8db4-a6e44555f9d4</vt:lpwstr>
  </property>
  <property fmtid="{D5CDD505-2E9C-101B-9397-08002B2CF9AE}" pid="3" name="x1ye=0">
    <vt:lpwstr>+FMAAB+LCAAAAAAABAAUmkVy5EAURA+khZiW4hYz7sTMrNOPZ2lHR3VB/sx8DqOMgEAEDeE0DuGUSAgYTTGYKNAcS9E0A0FGSz5y9f2OfGpF07kNn1eXFJmpidg2tqQuUck313HtvHSfhJjI5v7oNamrGJ0fyWrIgnnnM2+d+HRaIcrPTg4lIxJc8u442kTUp6BnC/GBiCZJuVlWTCsqJEiYAQl2i+jAaeFA4/Ub9MqYAWSG8OsCv69J4wZjOoR</vt:lpwstr>
  </property>
  <property fmtid="{D5CDD505-2E9C-101B-9397-08002B2CF9AE}" pid="4" name="x1ye=1">
    <vt:lpwstr>bJ1WbaQ9C3qF/qGDCWvrNpu1nnW5ParbpRlY8xOTx5s44vlx2jJXKtILlsV40mvfgaOU/lox9iKNcWG1nq8ExypDApHiKjq/ecRs1ik/inUHbeH+Z+7g0qCQXpSYb9uUU709rh2QjrXAvwvZgTKKqLuQRvJ8/c8mIAyznTB1zfHWsrA+VlmY+GUrQc4AF/+ILN5y6pdIZ83ibGpF5CN8ftEFYWeXQzOLdxJM6iEMPr6Pm1w1j0aAtgNfLb05SD7</vt:lpwstr>
  </property>
  <property fmtid="{D5CDD505-2E9C-101B-9397-08002B2CF9AE}" pid="5" name="x1ye=10">
    <vt:lpwstr>WptzTiJkSo0Zq2yN8Pbau97fFhKSF2BPHaLT1wmWS0F9989oaM/C0ZyxlWxMa+/rczYL7ao57h+zjuNrp24zCa2MHCbEWm34fwpEn/XoSNX9OMMGpwZytrIfVxB4jf+jM/yb8lfr8vZUkksXMLiFA0BLnbW4Y0gsEuoIOByeEfTer4/Nmm6Bv5eUyqlxehMebNjGzVadJS/Mmv0IxfACY7ZuJpyWwbFZjFqiKuSu/QFTlOzIoukPNqChJDX9nt9</vt:lpwstr>
  </property>
  <property fmtid="{D5CDD505-2E9C-101B-9397-08002B2CF9AE}" pid="6" name="x1ye=11">
    <vt:lpwstr>DdMWXZMspR34Pxk4FKhIkEuSS4TT5GoFSuW6hUf6ytnQdkWPPnXYWbvsqgZTmml2y/egfQd5FZQuEne7jRYufXmsPkmKM9YsnZryec+CbeN/PHen4Zx/NXKPy8QJ6zQKtEeianyS2IUuK9yxgQgl/RjkUzPYHSuLlUlzXjVz5fMjsMoqPr6e39KmsMkqGnhBinPlTG9xn9NJ44Oruw3F74atj36lgRJ/TuQ0MTJBsFHSJsK1/psDn2NgSL3GD1i</vt:lpwstr>
  </property>
  <property fmtid="{D5CDD505-2E9C-101B-9397-08002B2CF9AE}" pid="7" name="x1ye=12">
    <vt:lpwstr>8p39e85kmZEz9LcAdaqyf9ccTiqwzP99tL8NOu3dmM73NQQBfuiu8ewZC9OJ3xQUFChiKH2Tb3ASf+GVFcEny2doJGksBov9zBiueST2/B0IUGsyIOr7aoFVqpFSDPMy+55rWhidj9fnyT5duhxu5UcW6TizeNKCvrXvxBpBucj30NoLpKdHC33nhzA69SScJiCf9Msgt1pNx6wINPq5NZElmj631eHkw2YoRgQv32jzZjtlupp84wFTGYS7PlV</vt:lpwstr>
  </property>
  <property fmtid="{D5CDD505-2E9C-101B-9397-08002B2CF9AE}" pid="8" name="x1ye=13">
    <vt:lpwstr>mjwVBhO0QmmdMcQbvmQF1kkHJx3BWx01j+v473kH5y1NgdVL978GB8TLP55Z3rVlV7ueqESinyF10ZjevKE4z0mdueqsl1CiDmIgi8q/8Oc1Az7/49whSvruNNYAIIzxSUBTwemPSKjNhUr1XSjRW2775RUAJFNMLL8ApRjJ/baQ/sUFeFqTxGVtSuTICcRn+YoKdNFxXsjq5Q6cLBRoVH1Erewz65o2kqbZ5d4Z/WLWijqVMqt501Bz9nTM9q0</vt:lpwstr>
  </property>
  <property fmtid="{D5CDD505-2E9C-101B-9397-08002B2CF9AE}" pid="9" name="x1ye=14">
    <vt:lpwstr>/TJzKd0Ae3NDPXLJ3RmYCgBAh6/K1gfjSDJVT6TeoPpzIX21NOTNCSrNYRW/OmYua7OnyBHMYbjkq2uvtSj9RO2MuaiCyb5oY8+nu4GsHGfMwTfQQIL1sAZHgQg7zDXGZhVH34kG7QcUeen87R2LotjCQ6rzABjGuSr+YeveB52y8debA4/vLutb+Fos0SeFsqWzqm5D7bKQrEK+TU0dtgHvgKdRMtV2eHBvUmOjFfT74T7rvVmi/0a0s73rZmD</vt:lpwstr>
  </property>
  <property fmtid="{D5CDD505-2E9C-101B-9397-08002B2CF9AE}" pid="10" name="x1ye=15">
    <vt:lpwstr>UBskHog8taCW4YDeiVArw4SkDbAmMldeNygJizfas/Wo4+/mMMWd+V0lsEvWREY/sP+9D5hS9xHkUvC6EH9FSvgaAcwI3aMvDz9AEg94slzn9TL+at5l97iB67PIsIcTZiQA1LZ/YL/luqv+oqgqFEvGDnBctrTamumbxEBQtucptFogrUeDrijZaCjBJRSrfxA8jBSLN7qbYnqjNm+UrEyQOuCGQSJcJUd5u09BIygCOhBRp/I4nf4uQSCm3jM</vt:lpwstr>
  </property>
  <property fmtid="{D5CDD505-2E9C-101B-9397-08002B2CF9AE}" pid="11" name="x1ye=16">
    <vt:lpwstr>ycd/11g9otkccyfppVvDSpUmT6JLjB5DPxiY89xQZZ+S3cyInxnVOeiHa6SHreCF8ElTTuzwxXB2Dq4hJ5Jt9tw69VdASYHEsLLUifps5u3NpI2zMe/fgn9JCsxoK425i0yCTNrzKrGoROqGSJvGno6pUk9VJ0N0j6pKHaQRe78VDP5EXMEg1Yxnba2nxG/94O9mAaROjhavEhcT4r9OU5PE6S5tOyaNU3f3te+zziOBhzrG1xr88tyv+hsjFSo</vt:lpwstr>
  </property>
  <property fmtid="{D5CDD505-2E9C-101B-9397-08002B2CF9AE}" pid="12" name="x1ye=17">
    <vt:lpwstr>wiRxHyhCK8TKm4usDoNJFfsYZ3Gw9Kh0mVGNPVpxGNoQLW+EXcrP/Ch/Z7aq2Ps6nDTCIrcCYue6u4D54fdjPIIAozYJtxDPhSMo6ImKjajc6xP82AW49rl02KXT1FZN6CnZOJzirZMIetPaD+wZ6ExrvvFsowjeqiCWWegoXDfzCyuQ8Aax2ccDLnT3UQBtt7ltHHVJudm0+sNkf+QjX8HX+sIhb0t/p/J4fQVQ8bvmeZJJIOe8AeQ9/nUDikz</vt:lpwstr>
  </property>
  <property fmtid="{D5CDD505-2E9C-101B-9397-08002B2CF9AE}" pid="13" name="x1ye=18">
    <vt:lpwstr>PIfJaS9CS+C0a2D+6UJfg0If7IPutPoA7L6vzJ3bhkvHISIFBnOBReexi+jDYd+FqPrp02x69QWWvOO7lqCZLsFFeTzfQRalylhPtJonuHpQRi8rJCT8QvGU+W7W/H47M9YurM/gLW/c1zQloHIE+nTwJMU/OVm1uEdkOfULfjwdJGB8gUmR+lLq3JE4WFpu4DcXEPkV2pWl/+lU0GPkX3H4MRFLt0La8SBv7sdI4iLKX1JwOBZmJHtTOa6/Fgf</vt:lpwstr>
  </property>
  <property fmtid="{D5CDD505-2E9C-101B-9397-08002B2CF9AE}" pid="14" name="x1ye=19">
    <vt:lpwstr>b/FLLlXdzzl72DFBNMbAjVkDiGLlc2vEHCN9WZJXt9PgMhiQaw27aQD8amnMyNNRmNsiAtVDDsHf4bjXYEGXT+I04Hk8LuEAFtm5mPVPP/0nvWZ0s7thSqWwE6e6ESwlrbzI0YhV53GX4715+vq3lUjhc0GzGoWnoB7mW7mwZzGBXiQ4q52pU47bU9MRwj8ldnVGDVCxxVTQUEU4tfBun5GEU2bgDAZ2YI9WJRf8EsOkqPiKhJ8GNN/1U8V/vb1</vt:lpwstr>
  </property>
  <property fmtid="{D5CDD505-2E9C-101B-9397-08002B2CF9AE}" pid="15" name="x1ye=2">
    <vt:lpwstr>5oqUlXwD6mHxPiCyUBdinTpGyiSisi7uBdB7bfeQ4jrLX8COi2zBQcFc/o1t8JB25Iu70QLUb/M9Jkt4kiYI8HbuPjdzknr2c4Ca1nc84fubhA6QT9xqeHtwdoYSWR8ffDSVBc0uvMaD4VY5TmI0EHNAu9aBNim7ZsPRMFmh4HlZM8S7KBml5GTSlREdSYe3azDpXUoEws4odayyeUXdTVxodE5XjKwYMRSdPGUiKlTpo+2yJLWGKmob84BZQyR</vt:lpwstr>
  </property>
  <property fmtid="{D5CDD505-2E9C-101B-9397-08002B2CF9AE}" pid="16" name="x1ye=20">
    <vt:lpwstr>oeAqvo7Ncm70qsyX106FVUwmD2HmaCKFGXD9F87HRC8qt5TW9SeF0AjKO2cuMEU123Ff2YjBgC0r4f77hef+TdIf0bu/I5Uv9G5gV6BuZYG0xH2ASqVvU4Fqq/r4m8HT01NaJKUPyMYl9zFp5gQL7mFJc0WtYuhg1xY9B8EdVfgpfXjgSuTF1rhUEqy+uLn8jPpv0qxypBqbVr8B80A/0pwe2OxF6gtT9X3M8KH3I9GgftO1dVVNp4QiapfgrNs</vt:lpwstr>
  </property>
  <property fmtid="{D5CDD505-2E9C-101B-9397-08002B2CF9AE}" pid="17" name="x1ye=21">
    <vt:lpwstr>9cs2N4G7Dw3aGTRyb8kc+eTpEUgSlNheYbo/VYbQI+o4AvaZg9+wXD4H4Qb3goJDynp8x3Guuo0TvShpfnvCz4HPcW/QUO35EOTbUQq1TyCRHuI2Ymo+2QnmLV4LhMW1lS9Je/ZHJXW7VYN/598e47SY1xSgk+tb/RGBWRxTNJSd08x0bE2sVi4nvINVKZmlngA17qVb4s/VVE9EfIiObUt2wnDUW5zx68SO7H8Hba8NNWBIhOhwuvN65zbA95s</vt:lpwstr>
  </property>
  <property fmtid="{D5CDD505-2E9C-101B-9397-08002B2CF9AE}" pid="18" name="x1ye=22">
    <vt:lpwstr>2z3TAY3O1mTZgvbq3Q0gZ/jw86/VCdmZ3OvrydWJuTjC+H2E4Sz7IwkanI6djbW41/Hf8AcpTL50tU4I+JMdQ1evUUEUFfqMKZifwIzf1E/bZ5ir39KS2rkLOUHO4chY/ICXndLDV+y1MiczGno6lACfX4wVR1xiAEB9iPi8K/gP975/ahE9nOBH42WnMTSAfsXcivFJRqb6WfJRoU25Jyv5sIcWEQ/gYZggYQRlbx7AZDft1VrjqUqbe9OEHiJ</vt:lpwstr>
  </property>
  <property fmtid="{D5CDD505-2E9C-101B-9397-08002B2CF9AE}" pid="19" name="x1ye=23">
    <vt:lpwstr>NArQQydl4WM49jK0L3NMP4WWG5R5Mq/xDBOUhCUkYz4zKC/cOYtk1DAXEr1sJ9z8X0SD20E++RLil6ttFB5DN/WYSa9OKev0BMmM337RIr2httM4pUw0TZ/o37nAlsujV1TIgGSw5YjZNWUCXlGdvmXjdv8lyPn/BcVe1R6ODlKhPzsXhmSGbdxlfvafrFEAOzRTnVW85RuUlSW0vJoNKzWKjRr/lS21GRnI5BxZ8iejJLi9ygZa8wNW7viI6Do</vt:lpwstr>
  </property>
  <property fmtid="{D5CDD505-2E9C-101B-9397-08002B2CF9AE}" pid="20" name="x1ye=24">
    <vt:lpwstr>Me981euItxMheSYhe3Swly9Nx+mZ0zFcf8WQze57YTa6sadMHBYgaJRrhN+GUP/k0F1frVCbWPw2GqhxO6TSFvMq7VlA4NiPRMGWBXJ5DHGSiyxjDBjoKBnV4BvBB4h1aeTt5HGXqPyzazg+1GL2AkYCl30ifJUOivXvA1CQMMLUSo33mDrrqr+ABr9jYAsxeXeqzRKKonCruF3GKLBhBWsjF9blR7kjqu3e93CT468C7i4Ci38zivI/13dtvqS</vt:lpwstr>
  </property>
  <property fmtid="{D5CDD505-2E9C-101B-9397-08002B2CF9AE}" pid="21" name="x1ye=25">
    <vt:lpwstr>1FAXkNff8Bq6OneLm4jj+zjRvg2gqugpZgjBeEYZkbrOjMfU6VNaZGsnFqN+Y1fYuFd7df3Hu900erExr6s/DDpJIyUCt8KtjE7tKe4UTh0ydfDLmpjfzSI9xs8UjsziFSu3TbgmjrsRzkUlkxXnGF15KWWUppvARDoT5Ovpfo2p9GsImJt4NxHGO489A2mlznsWLS1NIyT0gVmV5fm9WUoZ0qPeCMS16+CfnZ8p3awINA4BWST5rJXWHzPValu</vt:lpwstr>
  </property>
  <property fmtid="{D5CDD505-2E9C-101B-9397-08002B2CF9AE}" pid="22" name="x1ye=26">
    <vt:lpwstr>aRxEJhAV+40ItT1SUo0YS0GMDX2sbLPgaVX90PgHegHCAo7FQ/GPfZDYw4QJ4mVPeYOovD+vUJ1HzuEqajzM7zmvYncM/fYXsF681x8l1m9zM7L/Ri7SfkYLSpC5BEAupAXxnpHFkScgKCVqDbPTer0gDEV6NpTh5cx1hnjgXGVLd4ezGP8uRmw8ujwys/fw3YV7lDQgKpaZPQ2EpAt11ApCKNeyK2I9CjK1Nc8geAOai6dNGxEJcSJV//HVQsb</vt:lpwstr>
  </property>
  <property fmtid="{D5CDD505-2E9C-101B-9397-08002B2CF9AE}" pid="23" name="x1ye=27">
    <vt:lpwstr>v/mBiaJWiJPItmz3PjW+P7IAUL18PKp660gMkQ8r1o46G8i+43bBoGPIjZmgQr5a1G4R6sHS06LrNXYnigGXhZA86AQkaO2aeGbPfz0veFLO6M+ou5W8DtfZ4WehOExwpBn8uj8iPUaxscPf1GtLx73ij4e+qIExsmsRancAUhVQSZcYbJ3f93z4JUiCgOs1rKL3lv++qmiEukmr0OleRx4hBT+97k8Lok5at/7ri4LoUJlsT/91rQiQa+d+e0p</vt:lpwstr>
  </property>
  <property fmtid="{D5CDD505-2E9C-101B-9397-08002B2CF9AE}" pid="24" name="x1ye=28">
    <vt:lpwstr>+21AaQMkbUCxPSasJEo/S7KSbUCQR2hOdh6ATgdap9/Jn4NcTOESe2X4vuk79qf8rXWsyp/r2vVxupIARqaNLJumNPy0N2WV19tvjxmOxS0a6Ut3Qkhhnkus0KaJrUfA4zHwr3D/LuzzPvbT9j6MVWj1CsbdHViHok6VS50iuhfF9UxQ33CzQfSGnnh6Ww/c1ONkruMYs5ZEmngTbLH7uqSFTypsHGr8aNXwqq87R5rLLjQT8KrazL3+c7TdaVM</vt:lpwstr>
  </property>
  <property fmtid="{D5CDD505-2E9C-101B-9397-08002B2CF9AE}" pid="25" name="x1ye=29">
    <vt:lpwstr>TSn/9r5rDbKtoe9MlMtHJcQ8EO7OPp4LWUcrKevLI23L6WVwHqP1ON+9jFr2l88CnTrhefGzKWRx3Uy2zw0XQWqv7IWOjcqPnQGGh/mEh2I3Pr+3h91L7zkhXVG/0AsU9Ozf6XFPS3WQ/K6EvyRwvWhGLbMNZ5up4CRYenudnnkbEDPFmvNQ6HWmORKbKP0Z6xTMX6fOvYuDrk7KvPxI21dcyuQK8GMCZ/ye2EgRRgjEEBbO7xIyS8zslVPXTII</vt:lpwstr>
  </property>
  <property fmtid="{D5CDD505-2E9C-101B-9397-08002B2CF9AE}" pid="26" name="x1ye=3">
    <vt:lpwstr>7/VLXjEcyFgdpteZNoheE0/PWCKt1y24zI/+XHq5Fs+XAyKPVmKSEljhqwuUhNzq/dmyFPQHXtUjwQVJCERCZoH/4WvVP9CCXo0NFyvd0as6LLioLYtziJ1qoipg8TuXEmVQRohaaILXoYnEob2hLbIXDXnr9isu7D7J1Q/fdMXvhM/LGgPQFIfB4zup69+qnoGZMdBwRd2heK+RHmIV3MFuWJIVlzW53SmGIrF1M66fmy8tWJVbW8ZOJMymIxL</vt:lpwstr>
  </property>
  <property fmtid="{D5CDD505-2E9C-101B-9397-08002B2CF9AE}" pid="27" name="x1ye=30">
    <vt:lpwstr>FHOH4IBWO04Kj4VN1boXACE/o7hQ4KgdP7TQ3+GQjFHHEgOpuhyetbXZLPwACyD2PPqrmjHe8tJJZWhjyWD41DJ5TUVPXWxpJGgulnl9Dk9RwUTn/hTIwh7xOvmk9hlD6K+QYqS12OGnP1Wre2jcl+ap+hSyJErJGFlCREUiQOB18ugpzi3hURD1ZRIeWfew8/muNfmtcbefTnLAeb0ddc8O1HUuOarxuLYHgnrrBQJQ+hH3H08bJE4J9xNxru3</vt:lpwstr>
  </property>
  <property fmtid="{D5CDD505-2E9C-101B-9397-08002B2CF9AE}" pid="28" name="x1ye=31">
    <vt:lpwstr>o8d8g87+VCWFg2W5pFk1d+DWQHThSjrmyIn7jw1pYZEVfJy238ZG9Asg1qI0GN0boZOkRE9H/P6IBadAqaUr/8Z/HEAawM/+6gnvXEfm8ZPqxB6EbPYFr+djP50KPyjeDv7qX+UcHEs0eEmZ+iQ2EtiPG+FSdnEQadFqx4jOxH9SW2fVRr2ufJ3aj2ChUp3eBOdo2OdG5sNYu+AaXlPAPyRypdTbH2gi18kY0mhgo3qkUoducyKj15lQ1nbgV5I</vt:lpwstr>
  </property>
  <property fmtid="{D5CDD505-2E9C-101B-9397-08002B2CF9AE}" pid="29" name="x1ye=32">
    <vt:lpwstr>5k00E5REsepDy0Mlu+Xds7EG1wJ4tTOxifTTxojjCXzwD2NjBuV4+5/jM22yrCkXpM6z9iGvtmPJpbRH6+u3MZ00dAS9GLQQI3KWGfflFzxTFlyFTvKluFO/++QgdZTpYMqS/6waAKEweQMicuQQD5aseFdkWkirvYhwgOMt96jw3vQjnvHbWIHFAyL5bALeQcVZxYV4/7BaCYX5MzJhgJfQ/P0EnBoWms3n42OL4+HTgiv+oHuzLou4i6JPlVb</vt:lpwstr>
  </property>
  <property fmtid="{D5CDD505-2E9C-101B-9397-08002B2CF9AE}" pid="30" name="x1ye=33">
    <vt:lpwstr>+u+5TOmF6jK73zPnXMzBuEOPm6CF5oeb9Q0ku48f481vA6eqM/ELf+i34NfDkFhyEx5vfs57HFU8SVDuPQgxfuYssysIylx2CK+jaRIETF0y7eVsj6gYpreOhlPNjX9WS7kSNbngoptNR1vpvufHMQGjyWxpqrzLhBUzMrwjTxgTOX94NRGwAneOzroWq8llFS7NZdp6lDQcohJ8R9EpLRDO3b7O/kHssScA3++8j/opO3ALHt1oxGNb6PUeP/M</vt:lpwstr>
  </property>
  <property fmtid="{D5CDD505-2E9C-101B-9397-08002B2CF9AE}" pid="31" name="x1ye=34">
    <vt:lpwstr>fM6uWe0u7seBWYMnCCVxQSeuR5vDGAUij+pmXuvGFX5tMfaCfZlb2C3jo7bPr8GlDL9SRy4h4AN0+VtFgxVSOS7WtGal7WBTh0tV/uFM5Wnt/2ed1F70obZEOEOb6f1Okfc5zXjQG44JI0SjsA5kFfNd7+ByeCDMOBGJZptjAlezZGmUBxluuZUesIVY1lomgUiXgMfSEtEnRZqcZbHwOqZk0M8NuYZGQYPnhdILzXDWnHjKOjMtlvE0ObEE914</vt:lpwstr>
  </property>
  <property fmtid="{D5CDD505-2E9C-101B-9397-08002B2CF9AE}" pid="32" name="x1ye=35">
    <vt:lpwstr>eRfPt6yKWLd0KxDeB7X5Cc0tTfCflqJjXNf3ouaBk1CIubIOqVQO5qfzfWMTrwRBWwbkEfK0pe/iGBC98LK4PqXbAC3tCDgsatsLc0HWFgP9G0GUBHP+p2lbIC4TDh5UcO1TOQ8Bo1XJiYZ09zIyv5E2CwGCfuzzXrD339R5bGhilS8fJ+tZNqOoPp20oWQkDyy2bX9VIdlzPalurnhGs1+vn4rM8cHIHQ3Pn0EEYdHb7mlNEOXM25EUzSEtk86</vt:lpwstr>
  </property>
  <property fmtid="{D5CDD505-2E9C-101B-9397-08002B2CF9AE}" pid="33" name="x1ye=36">
    <vt:lpwstr>5JdWmvafotn1AgqxAEm5stqhCvtnnmJzA1DNPSMyN5H2uy9QKcfLLOYLKX93wIGTnP0qRUO4MvoLuqdOna7/Q/hYmNtEwEWikZgdifM1VVnlLWREpX9LnsSpsBgcIzuma/Yvasfs4f8FvocsOdqLuCxK5ofUwRjsfvuqgTEk83U7eEKiwDJiD/mkGjzoZKtTjK4pls4wQf2ZeiBldLELSyOs8l6JVkvCFLTscrOLbSehnHPDZxCpWQizBroYg34</vt:lpwstr>
  </property>
  <property fmtid="{D5CDD505-2E9C-101B-9397-08002B2CF9AE}" pid="34" name="x1ye=37">
    <vt:lpwstr>gvGiqb4qNB4YQALpsoaKwkTED5knlI2dRT/NTHRgp31Nu50zukRZFT9MpiUlmuAJyt7Tn2jtyLKrVuaZ2J1ZKsc/pr1f886UbUrDebwnkwFrwMA0Iojz25uhznATDJHyh6QlpHVCT9Q3MobNJi0mUGUWOsVr6jYu/VCsIht+kMgdxmyOyiansMX7tIuNG3n+RwrdE8FVvaHT9rS9OwdEhEOVHLaOC0qm5eqw8gUMCOJHWp2ZCQiQ48uTcFJpY47</vt:lpwstr>
  </property>
  <property fmtid="{D5CDD505-2E9C-101B-9397-08002B2CF9AE}" pid="35" name="x1ye=38">
    <vt:lpwstr>X7sH9xnCVICTFAQCNOUBRS5Ue9+cuSHWxbaR6Wj+9xwdIVC4qX3Z9uDtKpGiah2N+MpyQBhUB34d+LY4m6WxYR1PnHnjWoT2V+Ewo3NDCm2AF1slimDodCU8KsxNJokLhNnLmzjMwYbcWxFqRGI7P3+9shb/dZB9duC/iMce35n/U8fBblBYD3gVJF9DXG/VIzubQ2KWe28UeavDlaXTOWF0dje0rya3GGgs3+gITAqZvvxFUs/7AwFb1Q7Gqe+</vt:lpwstr>
  </property>
  <property fmtid="{D5CDD505-2E9C-101B-9397-08002B2CF9AE}" pid="36" name="x1ye=39">
    <vt:lpwstr>9Q2J2db6hhALKPTFtGhHZqoCPfeX959Un6O7HGdFOCyo7eMt1t2GJpXAczj8zk0B7dK4UsZGS7tzzWHW6sh/wf5es0TdniI7NB9Lp717BbJVkLiBxntf/PsMRvuAzsRcI3XDhxl2wuhZlySWU/EfzCEsrI1s6BKhPRPt0M/zYORcOKI39U+oc5KrsTX2Oe/Y9MTuRzrCzKya177gaIMXSFyz7q+loCIwT24caAsxzWAIDJ5P9M2e1TcxvfXoCk4</vt:lpwstr>
  </property>
  <property fmtid="{D5CDD505-2E9C-101B-9397-08002B2CF9AE}" pid="37" name="x1ye=4">
    <vt:lpwstr>oxSyY2bBfPgmyRahDv1STuf1rSYwb2hLD+AzTa8+Om0oFWDc3k6vbzp6IOLv2G/0U+ZCBJ801nklKVjhS5gCeUo1J4NVkJEiLMqEsG66aoDZO2Z0y3hPs/DPMLRMkzSNwQZik1gTWMXkiSeel/N0Ljob9IzvJ3F31EG/kLcZUwqIyqCL8OA0T09qAOoqMS2+VzJczOQOyW1dI/NahhYbZy91Lr2Xcj22pjmC8PYLM+9w8I0YJjKD/YFRyj+1p9q</vt:lpwstr>
  </property>
  <property fmtid="{D5CDD505-2E9C-101B-9397-08002B2CF9AE}" pid="38" name="x1ye=40">
    <vt:lpwstr>7IS1zG6du8Sg1gV3J+ubaL0GNt5FqTA9NqjQdxVm6nWsaFXLC2qux/nTXSvo95EaMoHWJTrrYfQqe7oLqVYyWDWBQfb2Ab8wsBeU/9lRXUu36T2fwTm5QxL414YHg5Uvnz+VaTJrWZlN7duZNQxBT3uiYL3lgKRuDngnygTVpw4OiakxsFlZc+p3asqMFeR/RDHmVYnIJhBgb+LEKu50XXw5B2HknSJiOQ3DeVFEOBC/tXhy+XfWt/f0MP4N959</vt:lpwstr>
  </property>
  <property fmtid="{D5CDD505-2E9C-101B-9397-08002B2CF9AE}" pid="39" name="x1ye=41">
    <vt:lpwstr>R2QvN9IdnNzqtHLKkjSaCfa/9+zLV5Q/1/18LFX+Z0UdOlQBJMMpjjvUayNPfifTF3Tqttw6vr6msCqMeOo4gGHE5jDZnZRzVOAol8o3Ha95qYCGO1761mOdPERQ1W4FDPCPobDUQlbogJvDSzu1ZX7Q4DlvLkR2jbb/CTwoxePChnHL4SFObHW+9TnZcfX74sAnY+KiZR+7lqlJcVPb9m/Xg5eMUEvs85kQhlC7WHOnEp7NYU9IWHS6l+Fd8Ql</vt:lpwstr>
  </property>
  <property fmtid="{D5CDD505-2E9C-101B-9397-08002B2CF9AE}" pid="40" name="x1ye=42">
    <vt:lpwstr>6QDl8eg45fSBcJ8vCFNLovy35bHLBOU1Phao4rGNuOQklMgYtls5EX5IH5s+KsJgnPfKX79I8ocEhmsnT8+nXZ4ncmazZMbwmCWoy/G5vkvwHu7m2pIBGhAKivKfQB6RbXFl8C+r61jyjfnhZ/BsAmKX69l7hkGFty6PIQezman1P8yUYKaV/6NiMHUrKnNXliX8NkWTCVVehq0N/IFkq2LhpNRiS8i5CqOXeoTHuM7COnKEcTE4T+e0vXOKOwp</vt:lpwstr>
  </property>
  <property fmtid="{D5CDD505-2E9C-101B-9397-08002B2CF9AE}" pid="41" name="x1ye=43">
    <vt:lpwstr>XlItykTyyiJQRu6xBMaPEhgCxsLP46TF+B6ICTimJHmjQeMNxk45Gj6SS5BQPYk+OsYGQRJwkQ5ehqeBqUGT55GcEmj0tE20tvjUZFfVNxfQkAliH/RHYZXon31MLJ+aR9Z2Ak+5BLk8Z8+5p8yqHjfdkxW/BGk4GtUSEIWLPQ808MLbq1TkcBvWgdxp2lTCE0wNnMHy2PWDzChR6OkoJwfj8U5kaMdfIGbgwFVz+6PBXKcLbha9Tua/jraX4Aq</vt:lpwstr>
  </property>
  <property fmtid="{D5CDD505-2E9C-101B-9397-08002B2CF9AE}" pid="42" name="x1ye=44">
    <vt:lpwstr>qyDt4Lb7fWj3y2/atDMAQLfXCmCLKkzwgw6uQN3Nf/Zm1Ydk+Zoig5IDsmqXL1Es4VkFzmRfb3OAZ8s4m0LkNoQu/DJlCtAEHxc816u/0tTiGWBYDMIm3k9XSxFOyhOuFYpQ+iczT4h+pslvtZr5qxYa6sJCpnM9ob0OKgU349QEg+ofj0Xpu7epdqKnmIdT3f5sXy3bT7D+vkhpXzIR3M4a8fLXJrLTssd8TiLLPV5/acfVVdXk6tpo4/UJ/sq</vt:lpwstr>
  </property>
  <property fmtid="{D5CDD505-2E9C-101B-9397-08002B2CF9AE}" pid="43" name="x1ye=45">
    <vt:lpwstr>hj7+z6v1+bBGdroLWpAoGKWAtMCfI4o3eF6nnL4mlR//97fDKaCEvtqMw86xxsf6jUbdDFeNvmu0vwiczU4gocZFT6rC7zAGARUzKqdPo9T6u8PwUIxLY32UFa+QJ6xJZ5ByB06DS1tODmQJf741oTttS9RVEw9ebhEWLp3L0gBLJ4sklDWK7YVRoa9/vtj58Kh4i02ZWKjfZUhst619wl1bc16GeuofcicsxVf3sitD1V2X84zRuTg02lfzQit</vt:lpwstr>
  </property>
  <property fmtid="{D5CDD505-2E9C-101B-9397-08002B2CF9AE}" pid="44" name="x1ye=46">
    <vt:lpwstr>fCbZKP2eYv4Z7TghZp3fuiO60U9fc9HAobLirqDVSvDC637OZNWB0BIs7EY1PaPrdFufbHrsHcMQJi5UT+OOF00Hqw63uQ2Ob+xyn1n3c3XlTUKSOKLMD4MjtzN445pvogVtV5ktdmG640NS+BNpeWji0bSempff4ew+b0Aq7QZXe5mBmTPHzCwR8atmssmKo130LCJ29YU1pbvTM5Pj+WWDrf+XuZgpYLuwcrABkjEnGnAtPBnp7RdR05ds6O4</vt:lpwstr>
  </property>
  <property fmtid="{D5CDD505-2E9C-101B-9397-08002B2CF9AE}" pid="45" name="x1ye=47">
    <vt:lpwstr>JSn8I9WY7h2DC/8ORPAC+dhzspkCDb8xVrhzU9kSbrRMLOAXKLL7PlDAnFJ09VZW02otNqRJDe4qxpeP1P9IBmuYXYUcABWuGy0InuXPviXxX/Bb02kgJpiVQ7sSmT7EsrwcRN77QBeRV8QQM8/vfA4O0KmKk+mw0T0GviWrJtlmUMXD4N7dFzk80l/fiX/aiIM4RBT3EYJGoYfySa4TfoCtj+mp8SCXwKL/n6wKB0oV0qHI6K+2/APNWVrhqU1</vt:lpwstr>
  </property>
  <property fmtid="{D5CDD505-2E9C-101B-9397-08002B2CF9AE}" pid="46" name="x1ye=48">
    <vt:lpwstr>WhxINHd16a2nM3Q2b5Ns+sJtuq711qxVVLSyp4v9UjZvy/6dVwnTkch3xsiJv3k7+NMt/1qtJDVSpPbGn6d0twa4wkTrRJoUo9miXveACU2oB50CgoZhfBA36xF4d3HtZWsGf3CoSJM2aHnRjGPmf0BdH6ELuxIZJb/WLlD5xahdjpYF6mSOF3EPZVWY/DOrRywcXiQ/CHhM3K56QvRNjOJpCHkhVb2rsgP+/wsM3EgZd0udt3CCUZXWgK0Moqm</vt:lpwstr>
  </property>
  <property fmtid="{D5CDD505-2E9C-101B-9397-08002B2CF9AE}" pid="47" name="x1ye=49">
    <vt:lpwstr>UE6NIoRhoC/89bR3Z1/vjsoehcBBjt3N8RcFYa1feRoVtSGtLTIm39QK44VGF2fMMzG594gQ+sYZMh7q4wvX5gbKsOmzt1P2wtGv0bsL8Nxu5+80a9Z0pA62Z2+EdgoVa6V6W+4vaLmbxY9Vf6kGSOILiLiPEDfBK3jqofGrHeapd7uCUAdzjT/7pw4ofPzp+tFCmyWshfTcysqThTmwThlEXRw5g2K1JELmoh2kdZFfxnaG0goJhg8/o7wPc0L</vt:lpwstr>
  </property>
  <property fmtid="{D5CDD505-2E9C-101B-9397-08002B2CF9AE}" pid="48" name="x1ye=5">
    <vt:lpwstr>beT0i9uz54Df8Yv1nk+ah2DqvaH5BqB+K/n7NhH8fncG4vU8MCksJrVTghGVIcO0fR9ei5Lj7r0oCFWtBb0Fyx0V4TVmo0qQAcjBoCmQLnJAqVLjm+QHPBBF3VIIcJdf2vROO3xyWwFqwduaST5L8OA0doJrr0S7TLI3phmawDRXpv2g2TNSf8U3Zn7nbPHBlYuX0w0WPvAxnjVEaZ7JmOwxAiVztnnjZSVlJrmgdalJD0prDRboPgyqh2XRqos</vt:lpwstr>
  </property>
  <property fmtid="{D5CDD505-2E9C-101B-9397-08002B2CF9AE}" pid="49" name="x1ye=50">
    <vt:lpwstr>8LgZKyYNo/RCt9vi2V21+kjmaPNgJJ8VaX+Xp6mijaeIC6W2Fhc9mxJpHocjIUripWlcvoNqibVr72qeBYo6eKH0OelNu30R/8mKHagLE04S5GxYyFyATc42m/qF16ILFxpX+cvMIhckhs+5dV6YdWig9/ANyuthH419x+ZVZpieWvMu5/em/+pEQJZ4ho3YLD+IyDoD/Dk0mI6PGMq5Tq9jHdMagyyV4Dl+hDb0aegNL3z/d+8Etc4+Bgp1WPY</vt:lpwstr>
  </property>
  <property fmtid="{D5CDD505-2E9C-101B-9397-08002B2CF9AE}" pid="50" name="x1ye=51">
    <vt:lpwstr>ebq23aShEtKdBIXMSx8eN56AhSI+wwk22SMO7RclnVt01+bU+lYTYgu/8k6AJYokaI3iIMdKeJKtPIRpQcD3XPFbAheFbrsmAhT3kgoVcKvrPnPxbiV5H8sMlNcQNp/xR9LsHB4kTaKbhgZ/Ep6zb2wMfEGsb/ZYA9NpXEbW/tEF8gIREIslj8q/KtAX6VmZGK+nVF2AwmSQI4tondOy3IzcinXTqEXmUhpsMZQVasTukleuCK4yhjQ+Om8FY5n</vt:lpwstr>
  </property>
  <property fmtid="{D5CDD505-2E9C-101B-9397-08002B2CF9AE}" pid="51" name="x1ye=52">
    <vt:lpwstr>FOvFXCud+jf0zqYTqlS7OGCCCWTdsalAFWXh1qx5gLrpaO3LcJn9xwkaSn5yql3cAwFSN5e3gAgLZKdnjkmKsv/dYvKYMbZSPifyUqXkouEfEypELZ7UYxLdrhPcH/rloT1VP49eopkwafmvca5NpxaXZwog9BvejduZQw1uH/Dz+n7+hlOoVzHPfbDwYjwa9v6gADEdga6XjfKP259FDfCLh6O4U1m4Ax4Wgb+bdDFP0gDwQP7mTpChDrWtuyI</vt:lpwstr>
  </property>
  <property fmtid="{D5CDD505-2E9C-101B-9397-08002B2CF9AE}" pid="52" name="x1ye=53">
    <vt:lpwstr>S7S1bqK27vcRvD7A1LCkAbnoS9CvxATTav+6nc/f6OMteHJhSJzlpjZU6mczEOfMigI1TT+lP0fyMBJespYKauREnBDnIq5U/AAzBmhgiBNYQH+5L/YSAEg5V1xpN5WdS/Z9ZWQ/X+aUDaldZScL3G/H4u9udThqNYtlc/oxOhb2E04MKP2u7Xf+MIzckiEOlDeHom8F4wym542suLCLRv9s0G3O24/1vHzyE/vUJ1GY9MpcIE1eViDZmm6uI4N</vt:lpwstr>
  </property>
  <property fmtid="{D5CDD505-2E9C-101B-9397-08002B2CF9AE}" pid="53" name="x1ye=54">
    <vt:lpwstr>HN7QVFC+kDrHHy9esNDwk/DJ1vtmP+bsu36EbgkHsu05lQUefDIBBiW0wiui0EMaprjuCvPRhCtjEhqO2FtwPZDBgrCYz2rt5ooPunwud/s/pWFv4blOzn5WWj4/tt87Gjb6y6MaeVEnidvp/kubcQDJxSBr/UI4VOrUrlc2GEEmAEZ9u2/5R45H7Og6sBLDPOkNq4GTIESNl3KmA9H9CDSU9Iy3TBoFbAnjUFoGimI9SpWR5ZT/Loao6eJWqBY</vt:lpwstr>
  </property>
  <property fmtid="{D5CDD505-2E9C-101B-9397-08002B2CF9AE}" pid="54" name="x1ye=55">
    <vt:lpwstr>1cFgd26jY+iMoTxuNT4ZcCWnWpL/P7uyE14IJcrJ8B17iPAGkt7BIYhwPiDkazJWxVNzjRY/Y0AhEfL/ReWlq3pphDjF5/jL3sRK6L1PnCfkwMOT1fN+yfQgVJcnMypypBHjvIPkNWgprbBuuDo7YmMnAr/hmUcLk6V1UqSVvN3rfZ+OfAMVFIEGnLbOODFM7lAJ/lwGDQZtTVvOvxlUbdVBCriQilU72817n4ukHkMomt3p9vLTV4pvYKgqPxp</vt:lpwstr>
  </property>
  <property fmtid="{D5CDD505-2E9C-101B-9397-08002B2CF9AE}" pid="55" name="x1ye=56">
    <vt:lpwstr>omnwehc0RoyAwUSkrd+aDHkFGL3Z/KX55eMU/776mCGjyhykFAo1+HIaRFSsh7hajaftToZr0YJYTEMEAkXPhabuAKh8igkZJdRPdxslez58zENTnV3UV5KoHaW9hQXhaA5V1RSgZNHCn2le4qkgUDtMM4xdez/+yaxA7s21EiZkt+JcDwqu0YV3rEaNkoZ6otCVP4+3i3fR7OTu67qo6j5gaAsUyR2zoNiwvAOE/ih9+2Oe21PddoPFIIbLGVc</vt:lpwstr>
  </property>
  <property fmtid="{D5CDD505-2E9C-101B-9397-08002B2CF9AE}" pid="56" name="x1ye=57">
    <vt:lpwstr>F1Bk203akeLtCBUghERNsBTQqpqj9cB3Rn/ltxJI2FUdA9tvN2fWeM8tTZsyw8QwS/Sf7yFCvo8wtTKvA7B5MPsF6L7TTGFXgbFdihYhZOc1caGyd519VIaZQWRuUiYOHPq+T9CN4Osg9PgQU+4A/4OxPgrLdTpndDgqTkJl2JBDsMBUZWTYUjUjuQRW8oj7asDg+F9QmBRX4+0HW33JWAdZKPgywaI3E0KmsLfvuy495v4gHcVjNavu5FnAVDL</vt:lpwstr>
  </property>
  <property fmtid="{D5CDD505-2E9C-101B-9397-08002B2CF9AE}" pid="57" name="x1ye=58">
    <vt:lpwstr>UYiqNGZVOTt6ww0NErowz4KOcIimSBP/I1VpT4GXTmpVobwKtsmLMMnUPRcm1X1xKjM1DkdL8hJcTG4wuZ52aq+8P9BOLzaSpjsQeuzXJquUH7ecKn89647dqaPiHtcizs+cZMIeUzBAHxHKYISRinxpjhaDG3SzSTEdqVvxbKrz6G+TRYip1vnLS5rrgZL0DaJysp1L5myUoTf76wzqnp2wul97xHnWVxQGB/8sglWFJK3vGreojowT++Jpdcs</vt:lpwstr>
  </property>
  <property fmtid="{D5CDD505-2E9C-101B-9397-08002B2CF9AE}" pid="58" name="x1ye=59">
    <vt:lpwstr>KK+hdBHfUCv4Z3Y2O+AbGkQRSRbNOQkVTNz412zFsnaQj/Tb0vKWJOZnkxgH7rqN6YvUFaPwcDq3BHMZZU+HsUJj+UibnAF+edXmVFF2Hbzz0zaux5l8mA2d/Ck2EWL4BeoIiSWKx3OJ0rxKuMq7ITYX+kbpYeWhCla3+nTydWEj9RF1CBM0Dg5HGZnlACIk7cCVG8bLfSKf9B8cOdzr6sUlVLqgovGJMzUxEMB+39++Tnnfl3Ki7HuM1Hrvsbt</vt:lpwstr>
  </property>
  <property fmtid="{D5CDD505-2E9C-101B-9397-08002B2CF9AE}" pid="59" name="x1ye=6">
    <vt:lpwstr>2B2fL8anEmPcqKbe4mUyvaq6JPTVMxE0VqwQRJ+QUqLJxAnx9Qu4wzu+hiwQM2qpeYhBYD03I0aCVVxTcpWDHX8GL0kYREgKdtvMqzVzq27VfuU+Cry/tpwfqzZLJ7/ymh2giC/PMDaFgwZNVKQMnjLj7xsdVWGcw7WfiTKtZxTJmRen/ZgCpH6xrairnd81IQdIEr/T7TyS3AQKrAnD5ZeaEuf2rff2tu/ey8/RhWWBoguW/G23lfzfKWWUfHi</vt:lpwstr>
  </property>
  <property fmtid="{D5CDD505-2E9C-101B-9397-08002B2CF9AE}" pid="60" name="x1ye=60">
    <vt:lpwstr>zn7uzuC9TzyogvETpTWvTZIgAICVZ1JCoTl1kALHFo4TTbvnwu37+zI/Jqya9S85+B02X4l67fV8ApOc+11C2hfMIRRCQrtaPR14OWkIh2kbL3GOBzm2IyhfRZsAEUvaL4JZpKGwyUS39MtQWTfQayhydf/mJdgdNaEGZyj/OenZ/l2fpLYlHRA5VRtjFC0VODwf7+yIWeIeKwDMUh9owqsdqVksi/05P2mehk3qQNr1vgW19CVz4P4CRbc9TeK</vt:lpwstr>
  </property>
  <property fmtid="{D5CDD505-2E9C-101B-9397-08002B2CF9AE}" pid="61" name="x1ye=61">
    <vt:lpwstr>JsQiMUloKWunQ9sKDPzTaPE1lmPDalje4dVwKXeD6CxiEt7BWP+tLzytUmDWgjrfylkSpIx6Wt4mWQlyVvCnYewSnewln6S0fXcr7GfwMW5h3oaBnT3JFnyGlr/DXfZTu5zuFtKK4yVQ/uCeQ9YNDgW0euEayBfMCBLuv028a3mQHvo2R+6+2QTaCP1Ux8ryoCqoIeMcFr/35o8yhKwXU2juc8S8WfN9nAgsmGTdkckgkmIbmXr77dBLjL5Ac4w</vt:lpwstr>
  </property>
  <property fmtid="{D5CDD505-2E9C-101B-9397-08002B2CF9AE}" pid="62" name="x1ye=62">
    <vt:lpwstr>Ys76pptQfjHSXdCvkJze9M3fsPvNXJuXwtCpvxcflVfo3Bs1/x11/P7Gdm0M+Jhi31jdiaKMCq5Xy2blAWrwl8m4BGKuqj9sO56l1nYKuxF09i8uqcCnHBwRrr9gg2IvvsCoXvbli+R6+0clxi+LeTS68XI9BnCSff7y/uqL0Dqu/X2ckeDaPhYCpYw3WP4QyqYebAcYSXK/BHVaECd1ZycFXqRy47R4SGcbr2Mauuv2x3jeKVADK9fG8bE9tfh</vt:lpwstr>
  </property>
  <property fmtid="{D5CDD505-2E9C-101B-9397-08002B2CF9AE}" pid="63" name="x1ye=63">
    <vt:lpwstr>tJ/ThNTe88dBu1a1zepRT7ypezgd+ySaMawtY/s9neoP2Ewr2bW1/nnVr9j1Brcs0yLe2Q/mpAF0hUean5/2kuuzG5kmOVZ8VtmKvTmVLWwRHn91O2NB8bAYrHrjLmXjODXFEDsSk6yrC03pvK3P/zjQ0Uf2JE79qxr0gPa7/RXJL+wXgrwb76XVx2K1V3Nk6D3doHiRGJD5swdKLJ/P9Z6EGI2MHVmc+MioC2y0e336uAzKcw5GepRaSBZj4GD</vt:lpwstr>
  </property>
  <property fmtid="{D5CDD505-2E9C-101B-9397-08002B2CF9AE}" pid="64" name="x1ye=64">
    <vt:lpwstr>S9HXLU1V+BQH3AktLMHfoGGWNv+MrKIfZeGHx9rtO3oH8OUE5nc7jtuwsjMp70rm1+7vJn0bpanctJeG5chFo72gKlVqyeXCAUerzQyjjbQoGUqrwwddP0BiRcHUuxR5kgLEeQOgSSctjY8RiY6JvIkwE0UBOYpHjaYrd818KrHuS3WPtHwqI1XEoq3mH9OYYBKYKy9HW4XADcBjScQb0K3jgi0lSx8D5hmunST6vTJUCdwfMwriNqycMgrcZEN</vt:lpwstr>
  </property>
  <property fmtid="{D5CDD505-2E9C-101B-9397-08002B2CF9AE}" pid="65" name="x1ye=65">
    <vt:lpwstr>5huqzvtUVokrcfmuZhX/kc1S2QBccEkl+s5xSi7ONEneGhbzxw9kaDJLkhWADNGsc01ftMpsE+VeGz3vPyk/FtOOvwCgobvOjLMGGqWkraf/p5YA37UPPK5v5chc+ffzgPTdNDeNTCTdmY1Bs5kNu1tot8D6ngzqarkVG2C1lSK5cnBBksgUlJMHXF/6xtOQZwqT/ibWhYwb1eve2aBYYhCxuBMxUmcIW/NwL5b+yF1mUqyLIBXvDBm/Yr/QdNQ</vt:lpwstr>
  </property>
  <property fmtid="{D5CDD505-2E9C-101B-9397-08002B2CF9AE}" pid="66" name="x1ye=66">
    <vt:lpwstr>4uw00HARGXp3AQgNsIc8eQ41UW17Ux5BpAX7UFQKNgGYYjDZSOCV9oBDPdP+v2o3BME6ml0ZpdH76Dpctlwbru0xxvhE3oqsbnSo443zdOSaDRAuk3DbkJe2V4kkYJgP8qNmtlWaEgin4QAW7BC3B3J0MHZ4BBv/5xE2KqOb33WlUHDE38gracxP0uTXLTZEO+fmdCV/kVi0kKrEnMyY9f26bg3fgrWmRE7EAB+/w0RDGAAlDUMDNvLEPdGAlRb</vt:lpwstr>
  </property>
  <property fmtid="{D5CDD505-2E9C-101B-9397-08002B2CF9AE}" pid="67" name="x1ye=67">
    <vt:lpwstr>3fR7N39FEYvpEH/nRU+sw3jTTeQJaSvIJh75Fxe5veU0i9LnSF9En/mAVpJnER9a8AqWV5/c+fBG7uHt63avv6oTem9lqffYxnk26dLKyxomzLNT8BRT0LHN4KEoqcmWJLJJKfrRUhPViYcsk14UVYZK8WXcHWCUtOQmwcI9tEnLM1IGP6zf2THv9qlfcPDK5LxGnjdcTLbunV3LuH1d9dXicMKyy6e3JSRZOtrZO3QAHuSddfDe4Ky/ZQj5EXA</vt:lpwstr>
  </property>
  <property fmtid="{D5CDD505-2E9C-101B-9397-08002B2CF9AE}" pid="68" name="x1ye=68">
    <vt:lpwstr>lfOP24C2WJtndw0g8INPLSEgqzD3r9UCS9fA5m/MD74bnjpAprqy2+CTykhoxMXTQfO7ApSSmq7ihq9JqtTAPYL8QFdApWn/UukWXORc14NwPHR/KZUhMf2Ih3XvXw2DLq3WA3Wkm01LBaFSEvz+UAo5Z3FR3Hc+T/Uw460V28A5ImwswJ9nVp7QVlmFd4X5OAVIKUpyU6KkzNfdYkWXLiy122qDfNtgLmWVWZt3HC+MsZXICekIzhTvGO5Chyb</vt:lpwstr>
  </property>
  <property fmtid="{D5CDD505-2E9C-101B-9397-08002B2CF9AE}" pid="69" name="x1ye=69">
    <vt:lpwstr>//U4q7edO7Mn4zt5HVWJVY6FJeh8gX4N3BZKnIdk4kZewnUFv8DckA7eq8HPnD2P5rpS5HyFlw2aLSiUrugMPnl/LBEBuZb1kyhfD9ogaA4KOJBxhqpMkB7nIdsaB/ji36pR+eDMCtDd/UMQF5G4u+VBxKJWnsVvu1nUv3QVnT6g/Nlhg5/Gi9vGKy5BgHixT9/k6Ys3YAO73/DDQwK8bhJmZZRDo1JsFgGCorkM4QYVS8DsbHk8HvrJx+Iezc8</vt:lpwstr>
  </property>
  <property fmtid="{D5CDD505-2E9C-101B-9397-08002B2CF9AE}" pid="70" name="x1ye=7">
    <vt:lpwstr>LYa2gXrpRWrNT8RpbrLXC1I8r+6QpUp298fN9Nt+yQoVP2Z9yIAOqXBLOXK2YM6WbXPaCA4wh49Fi2Fx+mgYY+x/Ws+ua1Kgm5WzURH5rPpVqy+7S0VKxdLxAUnHaAeddM/kCzIk/bLQ9DNhhzXKWk1rJCFRmYgcYN3grLSQsg2WniycxT8Wcj35rWgOAPh7diGI26FIBqXpl53eSYrfFvsDpKOERUCS8XoTzNJCfPmWGQVDOSTspCJep7vC3RB</vt:lpwstr>
  </property>
  <property fmtid="{D5CDD505-2E9C-101B-9397-08002B2CF9AE}" pid="71" name="x1ye=70">
    <vt:lpwstr>PTL6b0wyARicBsimfS4iWxAw0V6+qJDx8WY2wWEvSR1mSR8Y2DCLusNUEdNwuy/yVDjfWBqD+1J5zPoiZMtQU9W0QtmdZ2C5R4AMvOWbu7naf8hz9YD/hUupAvry/MLu2+W6syEMYW1HR2Wo6O5r6iVjGigi44COecZ0txuk7ObSGbr8jfaz6pGoKP4RUsdrnZBwNK9O++/Fhm+wanpTVgP/JSQ697o2MZOiRCusIvam+RE5XxgFnlE5kBZbykl</vt:lpwstr>
  </property>
  <property fmtid="{D5CDD505-2E9C-101B-9397-08002B2CF9AE}" pid="72" name="x1ye=71">
    <vt:lpwstr>+S6F+tX7tx7Tedh0kMLI+r1B3p60QKZ45G3ScSdXQwuxAkYwT3j5BBQePs0PtYT1RFSPn4dqB2rS9czF8Ho7ABy0taJFjaGYJA5xs8zb//7oZFikMXa0v0uYXrknQSi4PSoq4ZQorxCeo/w/f2uME9HKY8YcgqaFS85l6UUyQT5j8P5Mv5kp+slcYpzrX0KgRveMFNIMkWw0bbuoVAC+yqhX2bbQIjZyTnZBEq0ygKQOWiidv73FYrDsEmGHdS4</vt:lpwstr>
  </property>
  <property fmtid="{D5CDD505-2E9C-101B-9397-08002B2CF9AE}" pid="73" name="x1ye=72">
    <vt:lpwstr>hHbl63iHdw9xX9MTFXKmjBAc5RgE+JMlLCYGNtptgMjdeGSzHvBtzP/md/hBQ3J+hk5+iTrDmu98e90sxewZftI+jR7PsnwvhEQyV0NEYnVFaMFuMxzE9urQeBKdgDw762NrIrUmKQuCgsXTUUL/nS6+vvqv/haJLcKNHwACriROPJttzER4KXUjrxdGUzKBHCn8vkhWSAVykCDFKZTD/Pwev8kDeX+t9ABYB2nF26z9EnZZRp26+WZPnVeiFlL</vt:lpwstr>
  </property>
  <property fmtid="{D5CDD505-2E9C-101B-9397-08002B2CF9AE}" pid="74" name="x1ye=73">
    <vt:lpwstr>5RXYXeedE4ysLqRoafWRADFY2ExOmoT5/VjXK7Yf2PHlmqEMhgmToVnkk2L+LihF1fEs4M3dsd6CgbZWaQW5sNg6r2/6uCL0F8EB1MHuoCaaypPtMzh+e/lntwaiAeitfkwDXOHkZvlb7xPr9DE8dC3TN5VbluAzjAydUhVRnjjbdZsGX0A9xZiCj3UEVsGbeFF5Ik7h/zWqFrUb5aKhTHL6v00ESCAU7sVI7TgFLzYHONvItZBe6BgME65fPB/</vt:lpwstr>
  </property>
  <property fmtid="{D5CDD505-2E9C-101B-9397-08002B2CF9AE}" pid="75" name="x1ye=74">
    <vt:lpwstr>Ph+h22xr8VuoOSHAb7VLMQBFv37gadp9GxKQmum755NtEKRz3HeZpfuJVzWdCiMwnaDVu9WOwqvRpy4qfnl75yN8NOcbDrthxztF1h1y+RinenlbNqDahZf2iJTaGV9NvSehhMrCas2kmMMYcgrF/zjCGwZg97AT8d5kaDvSzzPtgzKs4zEDgS3dSNXs8IvGhJHIh77+t3duYpWRdc9lhcEuA4PquvdXzDTnLeJLdm3Uu0cuSITBOfqZJp/Vpp7</vt:lpwstr>
  </property>
  <property fmtid="{D5CDD505-2E9C-101B-9397-08002B2CF9AE}" pid="76" name="x1ye=75">
    <vt:lpwstr>JPaPQaP8+mKi+xAfMN8zSlx1SS1QG88pvBjYxNbBGI+CegSXEvCrWLcqH+/0cvUyVmm9iDJTr6F6eGjJueW3Dv2wLF08S22Yzz7CRe/WFHxXs86mdcWsb9U1rABPgAqPTkgVnpHWR6sAkPv8/3UCTt/lIci6u/HqfEkAX6iGFLk10htDsjpk/spWd5An++vEeHRNvY158VlWA+ljDCAIVRvexcc4qsHJ6qCgQEM2KJtdwURVowpMkZzSVOUoStX</vt:lpwstr>
  </property>
  <property fmtid="{D5CDD505-2E9C-101B-9397-08002B2CF9AE}" pid="77" name="x1ye=76">
    <vt:lpwstr>ujGJqYQerp6YHQmHX0znwA3SHRXCPd0TqcD3eab7flKzRYLihP8cDCTKuKb7/WIa0V014qzBOPGCEHpR98s8n3nmw9QgUHrobdKG0FfPPuHiXANKjQHU6KSMfXMKnkb882qtu2Emo5i7CNIyU602DqnEpyH6jOT1ozf92ROT4FLOGTmHJWrCYUZMoAWG16GW9aRfY96w6j0O0F5x+UtKFo6jkDNbJioX8yIEwbhqEnCBcz60cWW86WNxbudKcLT</vt:lpwstr>
  </property>
  <property fmtid="{D5CDD505-2E9C-101B-9397-08002B2CF9AE}" pid="78" name="x1ye=77">
    <vt:lpwstr>cGR7Fk0FRFQ+/KNmdz5OXXlnZ34N7S5ZpKqjyUowpBGHYSfql3Kfm8YH4WchrvRIKl5VgjDHVMhBrJDOyqO/HBJOEWodExuv7YKzJlD7h437jwb5C1bu8w6pwiOI8p8bmH2ijHk/RLBY7iEgQ23xj1PMLcHf/0ENJwxSVSHIpqt2woGRnyEJxGqFZkvhu/xIi5eQlxeNrbw/sQLxOaTKgTOdZaiOeXaHPPYlcf96VvFdFhxhZ6Wwpol/qTHGfcn</vt:lpwstr>
  </property>
  <property fmtid="{D5CDD505-2E9C-101B-9397-08002B2CF9AE}" pid="79" name="x1ye=78">
    <vt:lpwstr>FTdwpjjOgohv+BEJWHslccIGyyxf7q+dm2ozzJ6U9H3Nnkz5+s3opm0u4RsTBLj7N3VyYeegfBaOIOuGXvdwqUN3HzYZgZUrBXpZgvcx1OaGjbaUrGtk/UMmrNaydSxLE3znxbptfeI+Ni3372fWP/bOCw1GS8oqlnWy1DVGqTF31TJlv1pUQynH2C41Soq18JmQnY38lTOhq40JgmXz5HiMEPMVSh9GA693TJ7T/eTpx9QXlQdAOwzg24xGZZN</vt:lpwstr>
  </property>
  <property fmtid="{D5CDD505-2E9C-101B-9397-08002B2CF9AE}" pid="80" name="x1ye=79">
    <vt:lpwstr>jVH1Mfx3Ytw5n3C+IdqG/YxQL7BoSZOwOp7dbUnE8Y8RtxmilCR/JimNLh4S8I4KbnvYfNjCIwv6ui3wKvZ75umfpAdU78dhjOlmNuCgnrNFK4sQLYi02fN5l+tgEYkVnkrXrEcS5geLSTdILyteJABwGFf7axiNYbcaaDPjSBEaE0B4q5IDO4dYTo+a85ILcs38CDZZyoP1tEv8PNUhuzCgKQGqdieE35hUqqU+DA+taQ5TBdRNrF1u2o3gaR1</vt:lpwstr>
  </property>
  <property fmtid="{D5CDD505-2E9C-101B-9397-08002B2CF9AE}" pid="81" name="x1ye=8">
    <vt:lpwstr>fWhZCJP0fAgTvCgJ9yvbhXE1dFX4F6JGOvwE9aQ/MvvqwCZ2l75dWR3nc1IMflRNlzoA48vDHMA904sHXVnFKTgMoouVw0uq+MWnL14Iubg/cUK7xAUmg9jL4oM94DPqPzuTWhOiYq03yMH7WK7uIPwKy1izHrSYx1QuPz8wUNj0EuYl9ys42nXhM0Yh6N5eNnPZqBKBbntU4k0Ue9MjUiMywRsFOpqGr5sHUr4I7cEiMXkRNOfSwrvNrxHr144</vt:lpwstr>
  </property>
  <property fmtid="{D5CDD505-2E9C-101B-9397-08002B2CF9AE}" pid="82" name="x1ye=80">
    <vt:lpwstr>bIWLAgOPngHnIWhfgkSPi6Nm06AUTC44Bx+Fz5FNxP2F3nBdWytjv1eCx/yXsfYwLpqm9L0e3Sc6iGaTqUXtSyE7txpgz9ZuPag9yCEXqsdRgrzjVGLxOX7vRmPfAQnycs++KkkgTBjfE3GGRhGrLIPdO2g/WlHtaiKSmyeDYq5YScqmG1AUl8R7eQVU6HzQvQvqtWbEpfe9dvNKefYeGBiqItbSznZuLl4etVR6UqlGowtSDlvvfNCwigFgKam</vt:lpwstr>
  </property>
  <property fmtid="{D5CDD505-2E9C-101B-9397-08002B2CF9AE}" pid="83" name="x1ye=81">
    <vt:lpwstr>dofJlOnp/Yknzk5fyiwa0HoYz1ACN6AutIF1kIuduC9pHeyajPbvEWjPopK80xJIS4m3kiK7jT9p6aBxoeneRDj8zHAaKZJmxbqm+DzCj4lLAs/yvpsGw2nKnXSPo9/aAEYI8mXtFuAroJ37l3ysKx/fPLney34ACFc3cKwq/Khw163rcZzrGuDF3BiBF5gCr3i3ImIiqrhClTrOg5ot29F3D1LarbOTD+WVnnmZ/LAnyokPWOsQTtRCj2vXC1G</vt:lpwstr>
  </property>
  <property fmtid="{D5CDD505-2E9C-101B-9397-08002B2CF9AE}" pid="84" name="x1ye=82">
    <vt:lpwstr>RK9cF3UjqbIb8mRiV/wV8y154gKkFBZFaE45nGb5lZHbgrvlRBNWkHsfKpWarxdjadIi+Hv6WfjLqUPjW7PCaKiElImjibMJ9dk5w6uTzficBBxxaiQCcvmhO/PK7MVXpUDidOdyj5Ay/PT0N2BOLsTQlPbo3e90IkuzgKCBpP57xB5BJp+Rc86WFlelxv74BdSaHB5tv0G8MfetqsTLEpelTlonGFnRpCL4sTWBMMNUO9DHlaKWy+W07M4urop</vt:lpwstr>
  </property>
  <property fmtid="{D5CDD505-2E9C-101B-9397-08002B2CF9AE}" pid="85" name="x1ye=83">
    <vt:lpwstr>LMGJ8RixNVrD8DFLizk9y8yMWNtkgiszLopEqY1jXh/xWUh9y9724h6keJ4dbTEQ+uKr6WDIdVoTiaef6Gmjxvh6ixZiprY6g4pygo4/AQvbTC4lvOJc8G0GoxqNkq3Up4rKPCDiDxOx5TxAm4Xn96KvjUkixWuCfgaB9FsmaQRYPWxJp0sqEYR+hOq2SRB8K7vdmzUrhAub+SEiDVN8EtpO190iwZGomnf6wWpRWQIUZxCwnXFSxz2sxFnXGU2</vt:lpwstr>
  </property>
  <property fmtid="{D5CDD505-2E9C-101B-9397-08002B2CF9AE}" pid="86" name="x1ye=84">
    <vt:lpwstr>jnQvEXwwqeC/9DJ7oZ8giL9QZfz7YAqOKT0vUfgH5MNgZJkBB6wRWPb+nAuXwCt0ZXtHlRSSWO+Vh++pfEM1aG+q9ujcKJfE5VX0hV40F6Iss4NIydxkqp8yWjSH/frsRwrUsIx6nQHiWUJ3XUQHvjHNtC/QhVcYPaBTnT2Hrn0zIpU94lmxvSj4cfhsabVqqDDdzdy3eyPO2O5fDsqAlobhIBkxAmgj924zrrpYb+Kiy9CgxFUTWspAJDbJDyW</vt:lpwstr>
  </property>
  <property fmtid="{D5CDD505-2E9C-101B-9397-08002B2CF9AE}" pid="87" name="x1ye=85">
    <vt:lpwstr>GUHBFtGyd+y9HzhnowheTOsq/qGBDFxP0dhbyzAuw59gexUGZONvC+sz59+8/XVNRc/hTAAA=</vt:lpwstr>
  </property>
  <property fmtid="{D5CDD505-2E9C-101B-9397-08002B2CF9AE}" pid="88" name="x1ye=9">
    <vt:lpwstr>J2pu9GSGtUypui4lkAM2UI4AyMTOANTnR5sgAjQcsEh3jfK57jQ2bMgvyMEoMvmHoKamXZYiTuiBdwf0+v+vvO5PJHpOgIt0asjYG/QmuD6H3b3Bs0UIOAqtcABDIije//Tf1iQiUGqJNgSFAtooedbTWHT+gdo/FflyDvDr13jq7JYIpPzctr7ymWvudLu8nIU0nLcgUI3piXyJ56en2avE0XX6yM159aE1FiYBENnrGuK9FX9VEn/4OBmlrtz</vt:lpwstr>
  </property>
</Properties>
</file>