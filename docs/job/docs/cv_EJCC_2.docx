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25933" w:rsidRPr="00F06D44" w:rsidRDefault="00F06D44">
      <w:pPr>
        <w:pStyle w:val="divname"/>
        <w:pBdr>
          <w:top w:val="single" w:sz="104" w:space="0" w:color="890112"/>
        </w:pBdr>
        <w:shd w:val="clear" w:color="auto" w:fill="FFFFFF"/>
        <w:spacing w:before="200"/>
        <w:rPr>
          <w:rFonts w:ascii="Roboto" w:eastAsia="Roboto" w:hAnsi="Roboto" w:cs="Roboto"/>
          <w:sz w:val="56"/>
        </w:rPr>
      </w:pPr>
      <w:r w:rsidRPr="00F06D44">
        <w:rPr>
          <w:rStyle w:val="divnamespanfield"/>
          <w:sz w:val="56"/>
        </w:rPr>
        <w:t>Edain Jesus</w:t>
      </w:r>
      <w:r w:rsidRPr="00F06D44">
        <w:rPr>
          <w:rFonts w:ascii="Roboto" w:eastAsia="Roboto" w:hAnsi="Roboto" w:cs="Roboto"/>
          <w:sz w:val="56"/>
        </w:rPr>
        <w:t xml:space="preserve"> </w:t>
      </w:r>
      <w:r w:rsidRPr="00F06D44">
        <w:rPr>
          <w:rStyle w:val="divnamespanfield"/>
          <w:sz w:val="56"/>
        </w:rPr>
        <w:t>Cortez Ceron</w:t>
      </w:r>
    </w:p>
    <w:p w:rsidR="00525933" w:rsidRPr="00F06D44" w:rsidRDefault="00F06D44">
      <w:pPr>
        <w:pStyle w:val="PARAGRAPHPRFLdivaddress"/>
        <w:shd w:val="clear" w:color="auto" w:fill="FFFFFF"/>
        <w:jc w:val="center"/>
        <w:rPr>
          <w:rFonts w:ascii="Roboto Condensed" w:eastAsia="Roboto Condensed" w:hAnsi="Roboto Condensed" w:cs="Roboto Condensed"/>
          <w:caps/>
          <w:color w:val="000000"/>
          <w:sz w:val="20"/>
          <w:szCs w:val="22"/>
        </w:rPr>
      </w:pPr>
      <w:r w:rsidRPr="00F06D44">
        <w:rPr>
          <w:rStyle w:val="span"/>
          <w:rFonts w:ascii="Roboto Condensed" w:eastAsia="Roboto Condensed" w:hAnsi="Roboto Condensed" w:cs="Roboto Condensed"/>
          <w:caps/>
          <w:color w:val="000000"/>
          <w:sz w:val="20"/>
          <w:szCs w:val="22"/>
        </w:rPr>
        <w:t>https:|</w:t>
      </w:r>
      <w:r w:rsidRPr="00F06D44">
        <w:rPr>
          <w:rStyle w:val="span"/>
          <w:rFonts w:ascii="Roboto Condensed" w:eastAsia="Roboto Condensed" w:hAnsi="Roboto Condensed" w:cs="Roboto Condensed"/>
          <w:caps/>
          <w:color w:val="000000"/>
          <w:sz w:val="20"/>
          <w:szCs w:val="22"/>
        </w:rPr>
        <w:t>astralzz.github.io</w:t>
      </w:r>
      <w:r w:rsidRPr="00F06D44">
        <w:rPr>
          <w:rFonts w:ascii="Roboto Condensed" w:eastAsia="Roboto Condensed" w:hAnsi="Roboto Condensed" w:cs="Roboto Condensed"/>
          <w:caps/>
          <w:color w:val="000000"/>
          <w:sz w:val="20"/>
          <w:szCs w:val="22"/>
        </w:rPr>
        <w:t> </w:t>
      </w:r>
      <w:proofErr w:type="gramStart"/>
      <w:r w:rsidRPr="00F06D44">
        <w:rPr>
          <w:rStyle w:val="span"/>
          <w:rFonts w:ascii="Roboto Condensed" w:eastAsia="Roboto Condensed" w:hAnsi="Roboto Condensed" w:cs="Roboto Condensed"/>
          <w:caps/>
          <w:color w:val="000000"/>
          <w:sz w:val="20"/>
          <w:szCs w:val="22"/>
        </w:rPr>
        <w:t xml:space="preserve">| </w:t>
      </w:r>
      <w:r w:rsidRPr="00F06D44">
        <w:rPr>
          <w:rFonts w:ascii="Roboto Condensed" w:eastAsia="Roboto Condensed" w:hAnsi="Roboto Condensed" w:cs="Roboto Condensed"/>
          <w:caps/>
          <w:color w:val="000000"/>
          <w:sz w:val="20"/>
          <w:szCs w:val="22"/>
        </w:rPr>
        <w:t xml:space="preserve"> </w:t>
      </w:r>
      <w:r w:rsidRPr="00F06D44">
        <w:rPr>
          <w:rStyle w:val="span"/>
          <w:rFonts w:ascii="Roboto Condensed" w:eastAsia="Roboto Condensed" w:hAnsi="Roboto Condensed" w:cs="Roboto Condensed"/>
          <w:caps/>
          <w:color w:val="000000"/>
          <w:sz w:val="20"/>
          <w:szCs w:val="22"/>
        </w:rPr>
        <w:t>edain.cortez@outlook.com</w:t>
      </w:r>
      <w:proofErr w:type="gramEnd"/>
    </w:p>
    <w:p w:rsidR="00525933" w:rsidRPr="00F06D44" w:rsidRDefault="00F06D44">
      <w:pPr>
        <w:pStyle w:val="divdocumentadnlLnksalnkmargin"/>
        <w:shd w:val="clear" w:color="auto" w:fill="FFFFFF"/>
        <w:jc w:val="center"/>
        <w:rPr>
          <w:rFonts w:ascii="Roboto" w:eastAsia="Roboto" w:hAnsi="Roboto" w:cs="Roboto"/>
          <w:color w:val="000000"/>
          <w:sz w:val="18"/>
        </w:rPr>
      </w:pPr>
      <w:r w:rsidRPr="00F06D44">
        <w:rPr>
          <w:rFonts w:ascii="Roboto" w:eastAsia="Roboto" w:hAnsi="Roboto" w:cs="Roboto"/>
          <w:color w:val="000000"/>
          <w:sz w:val="18"/>
        </w:rPr>
        <w:t> </w:t>
      </w:r>
    </w:p>
    <w:p w:rsidR="00525933" w:rsidRPr="00F06D44" w:rsidRDefault="00F06D44">
      <w:pPr>
        <w:shd w:val="clear" w:color="auto" w:fill="FFFFFF"/>
        <w:spacing w:line="320" w:lineRule="atLeast"/>
        <w:ind w:left="200"/>
        <w:jc w:val="center"/>
        <w:textAlignment w:val="auto"/>
        <w:rPr>
          <w:rStyle w:val="span"/>
          <w:rFonts w:ascii="Roboto" w:eastAsia="Roboto" w:hAnsi="Roboto" w:cs="Roboto"/>
          <w:color w:val="000000"/>
          <w:sz w:val="22"/>
        </w:rPr>
      </w:pPr>
      <w:proofErr w:type="gramStart"/>
      <w:r w:rsidRPr="00F06D44">
        <w:rPr>
          <w:rStyle w:val="span"/>
          <w:rFonts w:ascii="Roboto" w:eastAsia="Roboto" w:hAnsi="Roboto" w:cs="Roboto"/>
          <w:color w:val="000000"/>
          <w:sz w:val="22"/>
        </w:rPr>
        <w:t>https:</w:t>
      </w:r>
      <w:proofErr w:type="gramEnd"/>
      <w:r w:rsidRPr="00F06D44">
        <w:rPr>
          <w:rStyle w:val="span"/>
          <w:rFonts w:ascii="Roboto" w:eastAsia="Roboto" w:hAnsi="Roboto" w:cs="Roboto"/>
          <w:color w:val="000000"/>
          <w:sz w:val="22"/>
        </w:rPr>
        <w:t>|</w:t>
      </w:r>
      <w:proofErr w:type="gramStart"/>
      <w:r w:rsidRPr="00F06D44">
        <w:rPr>
          <w:rStyle w:val="span"/>
          <w:rFonts w:ascii="Roboto" w:eastAsia="Roboto" w:hAnsi="Roboto" w:cs="Roboto"/>
          <w:color w:val="000000"/>
          <w:sz w:val="22"/>
        </w:rPr>
        <w:t>github.com/</w:t>
      </w:r>
      <w:proofErr w:type="spellStart"/>
      <w:r w:rsidRPr="00F06D44">
        <w:rPr>
          <w:rStyle w:val="span"/>
          <w:rFonts w:ascii="Roboto" w:eastAsia="Roboto" w:hAnsi="Roboto" w:cs="Roboto"/>
          <w:color w:val="000000"/>
          <w:sz w:val="22"/>
        </w:rPr>
        <w:t>Astralzz</w:t>
      </w:r>
      <w:proofErr w:type="spellEnd"/>
      <w:r w:rsidRPr="00F06D44">
        <w:rPr>
          <w:rStyle w:val="span"/>
          <w:rFonts w:ascii="Roboto" w:eastAsia="Roboto" w:hAnsi="Roboto" w:cs="Roboto"/>
          <w:color w:val="000000"/>
          <w:sz w:val="22"/>
        </w:rPr>
        <w:t>  </w:t>
      </w:r>
      <w:r w:rsidRPr="00F06D44">
        <w:rPr>
          <w:rStyle w:val="documentadnlLnksli"/>
          <w:rFonts w:ascii="Roboto" w:eastAsia="Roboto" w:hAnsi="Roboto" w:cs="Roboto"/>
          <w:color w:val="000000"/>
          <w:sz w:val="22"/>
        </w:rPr>
        <w:t>•</w:t>
      </w:r>
      <w:proofErr w:type="gramEnd"/>
      <w:r w:rsidRPr="00F06D44">
        <w:rPr>
          <w:rFonts w:ascii="Roboto" w:eastAsia="Roboto" w:hAnsi="Roboto" w:cs="Roboto"/>
          <w:color w:val="000000"/>
          <w:sz w:val="22"/>
        </w:rPr>
        <w:t xml:space="preserve"> </w:t>
      </w:r>
      <w:r w:rsidRPr="00F06D44">
        <w:rPr>
          <w:rStyle w:val="span"/>
          <w:rFonts w:ascii="Roboto" w:eastAsia="Roboto" w:hAnsi="Roboto" w:cs="Roboto"/>
          <w:color w:val="000000"/>
          <w:sz w:val="22"/>
        </w:rPr>
        <w:t>  https:|</w:t>
      </w:r>
      <w:r w:rsidRPr="00F06D44">
        <w:rPr>
          <w:rStyle w:val="span"/>
          <w:rFonts w:ascii="Roboto" w:eastAsia="Roboto" w:hAnsi="Roboto" w:cs="Roboto"/>
          <w:color w:val="000000"/>
          <w:sz w:val="22"/>
        </w:rPr>
        <w:t>linkedin.com/in/edain</w:t>
      </w:r>
      <w:bookmarkStart w:id="0" w:name="_GoBack"/>
      <w:bookmarkEnd w:id="0"/>
      <w:r w:rsidRPr="00F06D44">
        <w:rPr>
          <w:rStyle w:val="span"/>
          <w:rFonts w:ascii="Roboto" w:eastAsia="Roboto" w:hAnsi="Roboto" w:cs="Roboto"/>
          <w:color w:val="000000"/>
          <w:sz w:val="22"/>
        </w:rPr>
        <w:t>-jesus-cortez-ceron-23b26b155  </w:t>
      </w:r>
      <w:r w:rsidRPr="00F06D44">
        <w:rPr>
          <w:rStyle w:val="documentadnlLnksli"/>
          <w:rFonts w:ascii="Roboto" w:eastAsia="Roboto" w:hAnsi="Roboto" w:cs="Roboto"/>
          <w:color w:val="000000"/>
          <w:sz w:val="22"/>
        </w:rPr>
        <w:t>•</w:t>
      </w:r>
    </w:p>
    <w:p w:rsidR="00525933" w:rsidRPr="00F06D44" w:rsidRDefault="00525933">
      <w:pPr>
        <w:pStyle w:val="div"/>
        <w:shd w:val="clear" w:color="auto" w:fill="FFFFFF"/>
        <w:spacing w:line="200" w:lineRule="exact"/>
        <w:rPr>
          <w:rFonts w:ascii="Roboto" w:eastAsia="Roboto" w:hAnsi="Roboto" w:cs="Roboto"/>
          <w:color w:val="000000"/>
          <w:sz w:val="22"/>
        </w:rPr>
      </w:pPr>
    </w:p>
    <w:p w:rsidR="00525933" w:rsidRPr="00F06D44" w:rsidRDefault="00525933">
      <w:pPr>
        <w:pStyle w:val="divdocumentsmryWrapparagraphsummtop"/>
        <w:shd w:val="clear" w:color="auto" w:fill="FFFFFF"/>
        <w:spacing w:line="160" w:lineRule="exact"/>
        <w:rPr>
          <w:rFonts w:ascii="Roboto" w:eastAsia="Roboto" w:hAnsi="Roboto" w:cs="Roboto"/>
          <w:color w:val="000000"/>
          <w:sz w:val="22"/>
        </w:rPr>
      </w:pPr>
    </w:p>
    <w:p w:rsidR="00525933" w:rsidRPr="00F06D44" w:rsidRDefault="00F06D44">
      <w:pPr>
        <w:pStyle w:val="p"/>
        <w:shd w:val="clear" w:color="auto" w:fill="FFFFFF"/>
        <w:spacing w:line="320" w:lineRule="atLeast"/>
        <w:rPr>
          <w:rFonts w:ascii="Roboto" w:eastAsia="Roboto" w:hAnsi="Roboto" w:cs="Roboto"/>
          <w:color w:val="000000"/>
          <w:sz w:val="22"/>
        </w:rPr>
      </w:pPr>
      <w:proofErr w:type="spellStart"/>
      <w:r w:rsidRPr="00F06D44">
        <w:rPr>
          <w:rFonts w:ascii="Roboto" w:eastAsia="Roboto" w:hAnsi="Roboto" w:cs="Roboto"/>
          <w:color w:val="000000"/>
          <w:sz w:val="22"/>
        </w:rPr>
        <w:t>Ingeniero</w:t>
      </w:r>
      <w:proofErr w:type="spellEnd"/>
      <w:r w:rsidRPr="00F06D44">
        <w:rPr>
          <w:rFonts w:ascii="Roboto" w:eastAsia="Roboto" w:hAnsi="Roboto" w:cs="Roboto"/>
          <w:color w:val="000000"/>
          <w:sz w:val="22"/>
        </w:rPr>
        <w:t xml:space="preserve"> </w:t>
      </w:r>
      <w:proofErr w:type="spellStart"/>
      <w:r w:rsidRPr="00F06D44">
        <w:rPr>
          <w:rFonts w:ascii="Roboto" w:eastAsia="Roboto" w:hAnsi="Roboto" w:cs="Roboto"/>
          <w:color w:val="000000"/>
          <w:sz w:val="22"/>
        </w:rPr>
        <w:t>en</w:t>
      </w:r>
      <w:proofErr w:type="spellEnd"/>
      <w:r w:rsidRPr="00F06D44">
        <w:rPr>
          <w:rFonts w:ascii="Roboto" w:eastAsia="Roboto" w:hAnsi="Roboto" w:cs="Roboto"/>
          <w:color w:val="000000"/>
          <w:sz w:val="22"/>
        </w:rPr>
        <w:t xml:space="preserve"> </w:t>
      </w:r>
      <w:proofErr w:type="spellStart"/>
      <w:r w:rsidRPr="00F06D44">
        <w:rPr>
          <w:rFonts w:ascii="Roboto" w:eastAsia="Roboto" w:hAnsi="Roboto" w:cs="Roboto"/>
          <w:color w:val="000000"/>
          <w:sz w:val="22"/>
        </w:rPr>
        <w:t>Computación</w:t>
      </w:r>
      <w:proofErr w:type="spellEnd"/>
      <w:r w:rsidRPr="00F06D44">
        <w:rPr>
          <w:rFonts w:ascii="Roboto" w:eastAsia="Roboto" w:hAnsi="Roboto" w:cs="Roboto"/>
          <w:color w:val="000000"/>
          <w:sz w:val="22"/>
        </w:rPr>
        <w:t xml:space="preserve"> con </w:t>
      </w:r>
      <w:proofErr w:type="spellStart"/>
      <w:r w:rsidRPr="00F06D44">
        <w:rPr>
          <w:rFonts w:ascii="Roboto" w:eastAsia="Roboto" w:hAnsi="Roboto" w:cs="Roboto"/>
          <w:color w:val="000000"/>
          <w:sz w:val="22"/>
        </w:rPr>
        <w:t>amplia</w:t>
      </w:r>
      <w:proofErr w:type="spellEnd"/>
      <w:r w:rsidRPr="00F06D44">
        <w:rPr>
          <w:rFonts w:ascii="Roboto" w:eastAsia="Roboto" w:hAnsi="Roboto" w:cs="Roboto"/>
          <w:color w:val="000000"/>
          <w:sz w:val="22"/>
        </w:rPr>
        <w:t xml:space="preserve"> </w:t>
      </w:r>
      <w:proofErr w:type="spellStart"/>
      <w:r w:rsidRPr="00F06D44">
        <w:rPr>
          <w:rFonts w:ascii="Roboto" w:eastAsia="Roboto" w:hAnsi="Roboto" w:cs="Roboto"/>
          <w:color w:val="000000"/>
          <w:sz w:val="22"/>
        </w:rPr>
        <w:t>experiencia</w:t>
      </w:r>
      <w:proofErr w:type="spellEnd"/>
      <w:r w:rsidRPr="00F06D44">
        <w:rPr>
          <w:rFonts w:ascii="Roboto" w:eastAsia="Roboto" w:hAnsi="Roboto" w:cs="Roboto"/>
          <w:color w:val="000000"/>
          <w:sz w:val="22"/>
        </w:rPr>
        <w:t xml:space="preserve"> </w:t>
      </w:r>
      <w:proofErr w:type="spellStart"/>
      <w:r w:rsidRPr="00F06D44">
        <w:rPr>
          <w:rFonts w:ascii="Roboto" w:eastAsia="Roboto" w:hAnsi="Roboto" w:cs="Roboto"/>
          <w:color w:val="000000"/>
          <w:sz w:val="22"/>
        </w:rPr>
        <w:t>en</w:t>
      </w:r>
      <w:proofErr w:type="spellEnd"/>
      <w:r w:rsidRPr="00F06D44">
        <w:rPr>
          <w:rFonts w:ascii="Roboto" w:eastAsia="Roboto" w:hAnsi="Roboto" w:cs="Roboto"/>
          <w:color w:val="000000"/>
          <w:sz w:val="22"/>
        </w:rPr>
        <w:t xml:space="preserve"> </w:t>
      </w:r>
      <w:proofErr w:type="spellStart"/>
      <w:r w:rsidRPr="00F06D44">
        <w:rPr>
          <w:rFonts w:ascii="Roboto" w:eastAsia="Roboto" w:hAnsi="Roboto" w:cs="Roboto"/>
          <w:color w:val="000000"/>
          <w:sz w:val="22"/>
        </w:rPr>
        <w:t>desarrollo</w:t>
      </w:r>
      <w:proofErr w:type="spellEnd"/>
      <w:r w:rsidRPr="00F06D44">
        <w:rPr>
          <w:rFonts w:ascii="Roboto" w:eastAsia="Roboto" w:hAnsi="Roboto" w:cs="Roboto"/>
          <w:color w:val="000000"/>
          <w:sz w:val="22"/>
        </w:rPr>
        <w:t xml:space="preserve"> full-stack y </w:t>
      </w:r>
      <w:proofErr w:type="spellStart"/>
      <w:r w:rsidRPr="00F06D44">
        <w:rPr>
          <w:rFonts w:ascii="Roboto" w:eastAsia="Roboto" w:hAnsi="Roboto" w:cs="Roboto"/>
          <w:color w:val="000000"/>
          <w:sz w:val="22"/>
        </w:rPr>
        <w:t>gestión</w:t>
      </w:r>
      <w:proofErr w:type="spellEnd"/>
      <w:r w:rsidRPr="00F06D44">
        <w:rPr>
          <w:rFonts w:ascii="Roboto" w:eastAsia="Roboto" w:hAnsi="Roboto" w:cs="Roboto"/>
          <w:color w:val="000000"/>
          <w:sz w:val="22"/>
        </w:rPr>
        <w:t xml:space="preserve"> de </w:t>
      </w:r>
      <w:proofErr w:type="spellStart"/>
      <w:r w:rsidRPr="00F06D44">
        <w:rPr>
          <w:rFonts w:ascii="Roboto" w:eastAsia="Roboto" w:hAnsi="Roboto" w:cs="Roboto"/>
          <w:color w:val="000000"/>
          <w:sz w:val="22"/>
        </w:rPr>
        <w:t>proyectos</w:t>
      </w:r>
      <w:proofErr w:type="spellEnd"/>
      <w:r w:rsidRPr="00F06D44">
        <w:rPr>
          <w:rFonts w:ascii="Roboto" w:eastAsia="Roboto" w:hAnsi="Roboto" w:cs="Roboto"/>
          <w:color w:val="000000"/>
          <w:sz w:val="22"/>
        </w:rPr>
        <w:t xml:space="preserve"> </w:t>
      </w:r>
      <w:proofErr w:type="spellStart"/>
      <w:r w:rsidRPr="00F06D44">
        <w:rPr>
          <w:rFonts w:ascii="Roboto" w:eastAsia="Roboto" w:hAnsi="Roboto" w:cs="Roboto"/>
          <w:color w:val="000000"/>
          <w:sz w:val="22"/>
        </w:rPr>
        <w:t>tecnológicos</w:t>
      </w:r>
      <w:proofErr w:type="spellEnd"/>
      <w:r w:rsidRPr="00F06D44">
        <w:rPr>
          <w:rFonts w:ascii="Roboto" w:eastAsia="Roboto" w:hAnsi="Roboto" w:cs="Roboto"/>
          <w:color w:val="000000"/>
          <w:sz w:val="22"/>
        </w:rPr>
        <w:t xml:space="preserve">. </w:t>
      </w:r>
      <w:proofErr w:type="spellStart"/>
      <w:r w:rsidRPr="00F06D44">
        <w:rPr>
          <w:rFonts w:ascii="Roboto" w:eastAsia="Roboto" w:hAnsi="Roboto" w:cs="Roboto"/>
          <w:color w:val="000000"/>
          <w:sz w:val="22"/>
        </w:rPr>
        <w:t>Apasionado</w:t>
      </w:r>
      <w:proofErr w:type="spellEnd"/>
      <w:r w:rsidRPr="00F06D44">
        <w:rPr>
          <w:rFonts w:ascii="Roboto" w:eastAsia="Roboto" w:hAnsi="Roboto" w:cs="Roboto"/>
          <w:color w:val="000000"/>
          <w:sz w:val="22"/>
        </w:rPr>
        <w:t xml:space="preserve"> </w:t>
      </w:r>
      <w:proofErr w:type="spellStart"/>
      <w:r w:rsidRPr="00F06D44">
        <w:rPr>
          <w:rFonts w:ascii="Roboto" w:eastAsia="Roboto" w:hAnsi="Roboto" w:cs="Roboto"/>
          <w:color w:val="000000"/>
          <w:sz w:val="22"/>
        </w:rPr>
        <w:t>por</w:t>
      </w:r>
      <w:proofErr w:type="spellEnd"/>
      <w:r w:rsidRPr="00F06D44">
        <w:rPr>
          <w:rFonts w:ascii="Roboto" w:eastAsia="Roboto" w:hAnsi="Roboto" w:cs="Roboto"/>
          <w:color w:val="000000"/>
          <w:sz w:val="22"/>
        </w:rPr>
        <w:t xml:space="preserve"> </w:t>
      </w:r>
      <w:proofErr w:type="spellStart"/>
      <w:r w:rsidRPr="00F06D44">
        <w:rPr>
          <w:rFonts w:ascii="Roboto" w:eastAsia="Roboto" w:hAnsi="Roboto" w:cs="Roboto"/>
          <w:color w:val="000000"/>
          <w:sz w:val="22"/>
        </w:rPr>
        <w:t>crear</w:t>
      </w:r>
      <w:proofErr w:type="spellEnd"/>
      <w:r w:rsidRPr="00F06D44">
        <w:rPr>
          <w:rFonts w:ascii="Roboto" w:eastAsia="Roboto" w:hAnsi="Roboto" w:cs="Roboto"/>
          <w:color w:val="000000"/>
          <w:sz w:val="22"/>
        </w:rPr>
        <w:t xml:space="preserve"> </w:t>
      </w:r>
      <w:proofErr w:type="spellStart"/>
      <w:r w:rsidRPr="00F06D44">
        <w:rPr>
          <w:rFonts w:ascii="Roboto" w:eastAsia="Roboto" w:hAnsi="Roboto" w:cs="Roboto"/>
          <w:color w:val="000000"/>
          <w:sz w:val="22"/>
        </w:rPr>
        <w:t>soluciones</w:t>
      </w:r>
      <w:proofErr w:type="spellEnd"/>
      <w:r w:rsidRPr="00F06D44">
        <w:rPr>
          <w:rFonts w:ascii="Roboto" w:eastAsia="Roboto" w:hAnsi="Roboto" w:cs="Roboto"/>
          <w:color w:val="000000"/>
          <w:sz w:val="22"/>
        </w:rPr>
        <w:t xml:space="preserve"> </w:t>
      </w:r>
      <w:proofErr w:type="spellStart"/>
      <w:r w:rsidRPr="00F06D44">
        <w:rPr>
          <w:rFonts w:ascii="Roboto" w:eastAsia="Roboto" w:hAnsi="Roboto" w:cs="Roboto"/>
          <w:color w:val="000000"/>
          <w:sz w:val="22"/>
        </w:rPr>
        <w:t>escalables</w:t>
      </w:r>
      <w:proofErr w:type="spellEnd"/>
      <w:r w:rsidRPr="00F06D44">
        <w:rPr>
          <w:rFonts w:ascii="Roboto" w:eastAsia="Roboto" w:hAnsi="Roboto" w:cs="Roboto"/>
          <w:color w:val="000000"/>
          <w:sz w:val="22"/>
        </w:rPr>
        <w:t xml:space="preserve">, </w:t>
      </w:r>
      <w:proofErr w:type="spellStart"/>
      <w:r w:rsidRPr="00F06D44">
        <w:rPr>
          <w:rFonts w:ascii="Roboto" w:eastAsia="Roboto" w:hAnsi="Roboto" w:cs="Roboto"/>
          <w:color w:val="000000"/>
          <w:sz w:val="22"/>
        </w:rPr>
        <w:t>eficientes</w:t>
      </w:r>
      <w:proofErr w:type="spellEnd"/>
      <w:r w:rsidRPr="00F06D44">
        <w:rPr>
          <w:rFonts w:ascii="Roboto" w:eastAsia="Roboto" w:hAnsi="Roboto" w:cs="Roboto"/>
          <w:color w:val="000000"/>
          <w:sz w:val="22"/>
        </w:rPr>
        <w:t xml:space="preserve"> y </w:t>
      </w:r>
      <w:proofErr w:type="spellStart"/>
      <w:r w:rsidRPr="00F06D44">
        <w:rPr>
          <w:rFonts w:ascii="Roboto" w:eastAsia="Roboto" w:hAnsi="Roboto" w:cs="Roboto"/>
          <w:color w:val="000000"/>
          <w:sz w:val="22"/>
        </w:rPr>
        <w:t>seguras</w:t>
      </w:r>
      <w:proofErr w:type="spellEnd"/>
      <w:r w:rsidRPr="00F06D44">
        <w:rPr>
          <w:rFonts w:ascii="Roboto" w:eastAsia="Roboto" w:hAnsi="Roboto" w:cs="Roboto"/>
          <w:color w:val="000000"/>
          <w:sz w:val="22"/>
        </w:rPr>
        <w:t xml:space="preserve">. </w:t>
      </w:r>
      <w:proofErr w:type="spellStart"/>
      <w:r w:rsidRPr="00F06D44">
        <w:rPr>
          <w:rFonts w:ascii="Roboto" w:eastAsia="Roboto" w:hAnsi="Roboto" w:cs="Roboto"/>
          <w:color w:val="000000"/>
          <w:sz w:val="22"/>
        </w:rPr>
        <w:t>Especializado</w:t>
      </w:r>
      <w:proofErr w:type="spellEnd"/>
      <w:r w:rsidRPr="00F06D44">
        <w:rPr>
          <w:rFonts w:ascii="Roboto" w:eastAsia="Roboto" w:hAnsi="Roboto" w:cs="Roboto"/>
          <w:color w:val="000000"/>
          <w:sz w:val="22"/>
        </w:rPr>
        <w:t xml:space="preserve"> </w:t>
      </w:r>
      <w:proofErr w:type="spellStart"/>
      <w:r w:rsidRPr="00F06D44">
        <w:rPr>
          <w:rFonts w:ascii="Roboto" w:eastAsia="Roboto" w:hAnsi="Roboto" w:cs="Roboto"/>
          <w:color w:val="000000"/>
          <w:sz w:val="22"/>
        </w:rPr>
        <w:t>en</w:t>
      </w:r>
      <w:proofErr w:type="spellEnd"/>
      <w:r w:rsidRPr="00F06D44">
        <w:rPr>
          <w:rFonts w:ascii="Roboto" w:eastAsia="Roboto" w:hAnsi="Roboto" w:cs="Roboto"/>
          <w:color w:val="000000"/>
          <w:sz w:val="22"/>
        </w:rPr>
        <w:t xml:space="preserve"> </w:t>
      </w:r>
      <w:proofErr w:type="spellStart"/>
      <w:r w:rsidRPr="00F06D44">
        <w:rPr>
          <w:rFonts w:ascii="Roboto" w:eastAsia="Roboto" w:hAnsi="Roboto" w:cs="Roboto"/>
          <w:color w:val="000000"/>
          <w:sz w:val="22"/>
        </w:rPr>
        <w:t>integración</w:t>
      </w:r>
      <w:proofErr w:type="spellEnd"/>
      <w:r w:rsidRPr="00F06D44">
        <w:rPr>
          <w:rFonts w:ascii="Roboto" w:eastAsia="Roboto" w:hAnsi="Roboto" w:cs="Roboto"/>
          <w:color w:val="000000"/>
          <w:sz w:val="22"/>
        </w:rPr>
        <w:t xml:space="preserve"> de bases de </w:t>
      </w:r>
      <w:proofErr w:type="spellStart"/>
      <w:r w:rsidRPr="00F06D44">
        <w:rPr>
          <w:rFonts w:ascii="Roboto" w:eastAsia="Roboto" w:hAnsi="Roboto" w:cs="Roboto"/>
          <w:color w:val="000000"/>
          <w:sz w:val="22"/>
        </w:rPr>
        <w:t>datos</w:t>
      </w:r>
      <w:proofErr w:type="spellEnd"/>
      <w:r w:rsidRPr="00F06D44">
        <w:rPr>
          <w:rFonts w:ascii="Roboto" w:eastAsia="Roboto" w:hAnsi="Roboto" w:cs="Roboto"/>
          <w:color w:val="000000"/>
          <w:sz w:val="22"/>
        </w:rPr>
        <w:t xml:space="preserve">, </w:t>
      </w:r>
      <w:proofErr w:type="spellStart"/>
      <w:r w:rsidRPr="00F06D44">
        <w:rPr>
          <w:rFonts w:ascii="Roboto" w:eastAsia="Roboto" w:hAnsi="Roboto" w:cs="Roboto"/>
          <w:color w:val="000000"/>
          <w:sz w:val="22"/>
        </w:rPr>
        <w:t>optimización</w:t>
      </w:r>
      <w:proofErr w:type="spellEnd"/>
      <w:r w:rsidRPr="00F06D44">
        <w:rPr>
          <w:rFonts w:ascii="Roboto" w:eastAsia="Roboto" w:hAnsi="Roboto" w:cs="Roboto"/>
          <w:color w:val="000000"/>
          <w:sz w:val="22"/>
        </w:rPr>
        <w:t xml:space="preserve"> de </w:t>
      </w:r>
      <w:proofErr w:type="spellStart"/>
      <w:r w:rsidRPr="00F06D44">
        <w:rPr>
          <w:rFonts w:ascii="Roboto" w:eastAsia="Roboto" w:hAnsi="Roboto" w:cs="Roboto"/>
          <w:color w:val="000000"/>
          <w:sz w:val="22"/>
        </w:rPr>
        <w:t>procesos</w:t>
      </w:r>
      <w:proofErr w:type="spellEnd"/>
      <w:r w:rsidRPr="00F06D44">
        <w:rPr>
          <w:rFonts w:ascii="Roboto" w:eastAsia="Roboto" w:hAnsi="Roboto" w:cs="Roboto"/>
          <w:color w:val="000000"/>
          <w:sz w:val="22"/>
        </w:rPr>
        <w:t xml:space="preserve"> y </w:t>
      </w:r>
      <w:proofErr w:type="spellStart"/>
      <w:r w:rsidRPr="00F06D44">
        <w:rPr>
          <w:rFonts w:ascii="Roboto" w:eastAsia="Roboto" w:hAnsi="Roboto" w:cs="Roboto"/>
          <w:color w:val="000000"/>
          <w:sz w:val="22"/>
        </w:rPr>
        <w:t>arquitectura</w:t>
      </w:r>
      <w:proofErr w:type="spellEnd"/>
      <w:r w:rsidRPr="00F06D44">
        <w:rPr>
          <w:rFonts w:ascii="Roboto" w:eastAsia="Roboto" w:hAnsi="Roboto" w:cs="Roboto"/>
          <w:color w:val="000000"/>
          <w:sz w:val="22"/>
        </w:rPr>
        <w:t xml:space="preserve"> de software. </w:t>
      </w:r>
      <w:proofErr w:type="spellStart"/>
      <w:r w:rsidRPr="00F06D44">
        <w:rPr>
          <w:rFonts w:ascii="Roboto" w:eastAsia="Roboto" w:hAnsi="Roboto" w:cs="Roboto"/>
          <w:color w:val="000000"/>
          <w:sz w:val="22"/>
        </w:rPr>
        <w:t>Destacado</w:t>
      </w:r>
      <w:proofErr w:type="spellEnd"/>
      <w:r w:rsidRPr="00F06D44">
        <w:rPr>
          <w:rFonts w:ascii="Roboto" w:eastAsia="Roboto" w:hAnsi="Roboto" w:cs="Roboto"/>
          <w:color w:val="000000"/>
          <w:sz w:val="22"/>
        </w:rPr>
        <w:t xml:space="preserve"> </w:t>
      </w:r>
      <w:proofErr w:type="spellStart"/>
      <w:r w:rsidRPr="00F06D44">
        <w:rPr>
          <w:rFonts w:ascii="Roboto" w:eastAsia="Roboto" w:hAnsi="Roboto" w:cs="Roboto"/>
          <w:color w:val="000000"/>
          <w:sz w:val="22"/>
        </w:rPr>
        <w:t>por</w:t>
      </w:r>
      <w:proofErr w:type="spellEnd"/>
      <w:r w:rsidRPr="00F06D44">
        <w:rPr>
          <w:rFonts w:ascii="Roboto" w:eastAsia="Roboto" w:hAnsi="Roboto" w:cs="Roboto"/>
          <w:color w:val="000000"/>
          <w:sz w:val="22"/>
        </w:rPr>
        <w:t xml:space="preserve"> la </w:t>
      </w:r>
      <w:proofErr w:type="spellStart"/>
      <w:r w:rsidRPr="00F06D44">
        <w:rPr>
          <w:rFonts w:ascii="Roboto" w:eastAsia="Roboto" w:hAnsi="Roboto" w:cs="Roboto"/>
          <w:color w:val="000000"/>
          <w:sz w:val="22"/>
        </w:rPr>
        <w:t>resolución</w:t>
      </w:r>
      <w:proofErr w:type="spellEnd"/>
      <w:r w:rsidRPr="00F06D44">
        <w:rPr>
          <w:rFonts w:ascii="Roboto" w:eastAsia="Roboto" w:hAnsi="Roboto" w:cs="Roboto"/>
          <w:color w:val="000000"/>
          <w:sz w:val="22"/>
        </w:rPr>
        <w:t xml:space="preserve"> de </w:t>
      </w:r>
      <w:proofErr w:type="spellStart"/>
      <w:r w:rsidRPr="00F06D44">
        <w:rPr>
          <w:rFonts w:ascii="Roboto" w:eastAsia="Roboto" w:hAnsi="Roboto" w:cs="Roboto"/>
          <w:color w:val="000000"/>
          <w:sz w:val="22"/>
        </w:rPr>
        <w:t>problemas</w:t>
      </w:r>
      <w:proofErr w:type="spellEnd"/>
      <w:r w:rsidRPr="00F06D44">
        <w:rPr>
          <w:rFonts w:ascii="Roboto" w:eastAsia="Roboto" w:hAnsi="Roboto" w:cs="Roboto"/>
          <w:color w:val="000000"/>
          <w:sz w:val="22"/>
        </w:rPr>
        <w:t xml:space="preserve"> </w:t>
      </w:r>
      <w:proofErr w:type="spellStart"/>
      <w:r w:rsidRPr="00F06D44">
        <w:rPr>
          <w:rFonts w:ascii="Roboto" w:eastAsia="Roboto" w:hAnsi="Roboto" w:cs="Roboto"/>
          <w:color w:val="000000"/>
          <w:sz w:val="22"/>
        </w:rPr>
        <w:t>complejos</w:t>
      </w:r>
      <w:proofErr w:type="spellEnd"/>
      <w:r w:rsidRPr="00F06D44">
        <w:rPr>
          <w:rFonts w:ascii="Roboto" w:eastAsia="Roboto" w:hAnsi="Roboto" w:cs="Roboto"/>
          <w:color w:val="000000"/>
          <w:sz w:val="22"/>
        </w:rPr>
        <w:t xml:space="preserve"> y e</w:t>
      </w:r>
      <w:r w:rsidRPr="00F06D44">
        <w:rPr>
          <w:rFonts w:ascii="Roboto" w:eastAsia="Roboto" w:hAnsi="Roboto" w:cs="Roboto"/>
          <w:color w:val="000000"/>
          <w:sz w:val="22"/>
        </w:rPr>
        <w:t xml:space="preserve">l </w:t>
      </w:r>
      <w:proofErr w:type="spellStart"/>
      <w:r w:rsidRPr="00F06D44">
        <w:rPr>
          <w:rFonts w:ascii="Roboto" w:eastAsia="Roboto" w:hAnsi="Roboto" w:cs="Roboto"/>
          <w:color w:val="000000"/>
          <w:sz w:val="22"/>
        </w:rPr>
        <w:t>trabajo</w:t>
      </w:r>
      <w:proofErr w:type="spellEnd"/>
      <w:r w:rsidRPr="00F06D44">
        <w:rPr>
          <w:rFonts w:ascii="Roboto" w:eastAsia="Roboto" w:hAnsi="Roboto" w:cs="Roboto"/>
          <w:color w:val="000000"/>
          <w:sz w:val="22"/>
        </w:rPr>
        <w:t xml:space="preserve"> </w:t>
      </w:r>
      <w:proofErr w:type="spellStart"/>
      <w:r w:rsidRPr="00F06D44">
        <w:rPr>
          <w:rFonts w:ascii="Roboto" w:eastAsia="Roboto" w:hAnsi="Roboto" w:cs="Roboto"/>
          <w:color w:val="000000"/>
          <w:sz w:val="22"/>
        </w:rPr>
        <w:t>en</w:t>
      </w:r>
      <w:proofErr w:type="spellEnd"/>
      <w:r w:rsidRPr="00F06D44">
        <w:rPr>
          <w:rFonts w:ascii="Roboto" w:eastAsia="Roboto" w:hAnsi="Roboto" w:cs="Roboto"/>
          <w:color w:val="000000"/>
          <w:sz w:val="22"/>
        </w:rPr>
        <w:t xml:space="preserve"> </w:t>
      </w:r>
      <w:proofErr w:type="spellStart"/>
      <w:r w:rsidRPr="00F06D44">
        <w:rPr>
          <w:rFonts w:ascii="Roboto" w:eastAsia="Roboto" w:hAnsi="Roboto" w:cs="Roboto"/>
          <w:color w:val="000000"/>
          <w:sz w:val="22"/>
        </w:rPr>
        <w:t>equipos</w:t>
      </w:r>
      <w:proofErr w:type="spellEnd"/>
      <w:r w:rsidRPr="00F06D44">
        <w:rPr>
          <w:rFonts w:ascii="Roboto" w:eastAsia="Roboto" w:hAnsi="Roboto" w:cs="Roboto"/>
          <w:color w:val="000000"/>
          <w:sz w:val="22"/>
        </w:rPr>
        <w:t xml:space="preserve"> </w:t>
      </w:r>
      <w:proofErr w:type="spellStart"/>
      <w:r w:rsidRPr="00F06D44">
        <w:rPr>
          <w:rFonts w:ascii="Roboto" w:eastAsia="Roboto" w:hAnsi="Roboto" w:cs="Roboto"/>
          <w:color w:val="000000"/>
          <w:sz w:val="22"/>
        </w:rPr>
        <w:t>multidisciplinarios</w:t>
      </w:r>
      <w:proofErr w:type="spellEnd"/>
      <w:r w:rsidRPr="00F06D44">
        <w:rPr>
          <w:rFonts w:ascii="Roboto" w:eastAsia="Roboto" w:hAnsi="Roboto" w:cs="Roboto"/>
          <w:color w:val="000000"/>
          <w:sz w:val="22"/>
        </w:rPr>
        <w:t xml:space="preserve"> con </w:t>
      </w:r>
      <w:proofErr w:type="spellStart"/>
      <w:r w:rsidRPr="00F06D44">
        <w:rPr>
          <w:rFonts w:ascii="Roboto" w:eastAsia="Roboto" w:hAnsi="Roboto" w:cs="Roboto"/>
          <w:color w:val="000000"/>
          <w:sz w:val="22"/>
        </w:rPr>
        <w:t>enfoque</w:t>
      </w:r>
      <w:proofErr w:type="spellEnd"/>
      <w:r w:rsidRPr="00F06D44">
        <w:rPr>
          <w:rFonts w:ascii="Roboto" w:eastAsia="Roboto" w:hAnsi="Roboto" w:cs="Roboto"/>
          <w:color w:val="000000"/>
          <w:sz w:val="22"/>
        </w:rPr>
        <w:t xml:space="preserve"> </w:t>
      </w:r>
      <w:proofErr w:type="spellStart"/>
      <w:r w:rsidRPr="00F06D44">
        <w:rPr>
          <w:rFonts w:ascii="Roboto" w:eastAsia="Roboto" w:hAnsi="Roboto" w:cs="Roboto"/>
          <w:color w:val="000000"/>
          <w:sz w:val="22"/>
        </w:rPr>
        <w:t>ágil</w:t>
      </w:r>
      <w:proofErr w:type="spellEnd"/>
      <w:r w:rsidRPr="00F06D44">
        <w:rPr>
          <w:rFonts w:ascii="Roboto" w:eastAsia="Roboto" w:hAnsi="Roboto" w:cs="Roboto"/>
          <w:color w:val="000000"/>
          <w:sz w:val="22"/>
        </w:rPr>
        <w:t>.</w:t>
      </w:r>
    </w:p>
    <w:p w:rsidR="00525933" w:rsidRPr="00F06D44" w:rsidRDefault="00525933">
      <w:pPr>
        <w:pStyle w:val="divdocumentsmryWrapparagraphsummbottom"/>
        <w:shd w:val="clear" w:color="auto" w:fill="FFFFFF"/>
        <w:spacing w:line="160" w:lineRule="exact"/>
        <w:rPr>
          <w:rFonts w:ascii="Roboto" w:eastAsia="Roboto" w:hAnsi="Roboto" w:cs="Roboto"/>
          <w:color w:val="000000"/>
          <w:sz w:val="22"/>
        </w:rPr>
      </w:pPr>
    </w:p>
    <w:p w:rsidR="00525933" w:rsidRPr="00F06D44" w:rsidRDefault="00F06D44">
      <w:pPr>
        <w:pStyle w:val="divdocumentdivsectiontitle"/>
        <w:shd w:val="clear" w:color="auto" w:fill="FFFFFF"/>
        <w:spacing w:before="200"/>
        <w:rPr>
          <w:caps/>
          <w:color w:val="231F20"/>
          <w:sz w:val="26"/>
        </w:rPr>
      </w:pPr>
      <w:r w:rsidRPr="00F06D44">
        <w:rPr>
          <w:caps/>
          <w:color w:val="231F20"/>
          <w:sz w:val="26"/>
        </w:rPr>
        <w:t>Formación</w:t>
      </w:r>
    </w:p>
    <w:p w:rsidR="00525933" w:rsidRPr="00F06D44" w:rsidRDefault="00F06D44">
      <w:pPr>
        <w:pStyle w:val="divdocumentsinglecolumn"/>
        <w:shd w:val="clear" w:color="auto" w:fill="FFFFFF"/>
        <w:spacing w:line="320" w:lineRule="atLeast"/>
        <w:rPr>
          <w:rFonts w:ascii="Roboto" w:eastAsia="Roboto" w:hAnsi="Roboto" w:cs="Roboto"/>
          <w:color w:val="000000"/>
          <w:sz w:val="22"/>
        </w:rPr>
      </w:pPr>
      <w:proofErr w:type="spellStart"/>
      <w:r w:rsidRPr="00F06D44">
        <w:rPr>
          <w:rStyle w:val="span"/>
          <w:rFonts w:ascii="Roboto" w:eastAsia="Roboto" w:hAnsi="Roboto" w:cs="Roboto"/>
          <w:color w:val="000000"/>
          <w:sz w:val="22"/>
        </w:rPr>
        <w:t>Licenciatura</w:t>
      </w:r>
      <w:proofErr w:type="spellEnd"/>
      <w:r w:rsidRPr="00F06D44">
        <w:rPr>
          <w:rStyle w:val="span"/>
          <w:rFonts w:ascii="Roboto" w:eastAsia="Roboto" w:hAnsi="Roboto" w:cs="Roboto"/>
          <w:color w:val="000000"/>
          <w:sz w:val="22"/>
        </w:rPr>
        <w:t xml:space="preserve"> </w:t>
      </w:r>
      <w:proofErr w:type="spellStart"/>
      <w:r w:rsidRPr="00F06D44">
        <w:rPr>
          <w:rStyle w:val="span"/>
          <w:rFonts w:ascii="Roboto" w:eastAsia="Roboto" w:hAnsi="Roboto" w:cs="Roboto"/>
          <w:color w:val="000000"/>
          <w:sz w:val="22"/>
        </w:rPr>
        <w:t>en</w:t>
      </w:r>
      <w:proofErr w:type="spellEnd"/>
      <w:r w:rsidRPr="00F06D44">
        <w:rPr>
          <w:rStyle w:val="span"/>
          <w:rFonts w:ascii="Roboto" w:eastAsia="Roboto" w:hAnsi="Roboto" w:cs="Roboto"/>
          <w:color w:val="000000"/>
          <w:sz w:val="22"/>
        </w:rPr>
        <w:t xml:space="preserve"> </w:t>
      </w:r>
      <w:proofErr w:type="spellStart"/>
      <w:r w:rsidRPr="00F06D44">
        <w:rPr>
          <w:rStyle w:val="span"/>
          <w:rFonts w:ascii="Roboto" w:eastAsia="Roboto" w:hAnsi="Roboto" w:cs="Roboto"/>
          <w:color w:val="000000"/>
          <w:sz w:val="22"/>
        </w:rPr>
        <w:t>Ingeniería</w:t>
      </w:r>
      <w:proofErr w:type="spellEnd"/>
      <w:r w:rsidRPr="00F06D44">
        <w:rPr>
          <w:rStyle w:val="span"/>
          <w:rFonts w:ascii="Roboto" w:eastAsia="Roboto" w:hAnsi="Roboto" w:cs="Roboto"/>
          <w:color w:val="000000"/>
          <w:sz w:val="22"/>
        </w:rPr>
        <w:t xml:space="preserve"> </w:t>
      </w:r>
      <w:proofErr w:type="spellStart"/>
      <w:r w:rsidRPr="00F06D44">
        <w:rPr>
          <w:rStyle w:val="span"/>
          <w:rFonts w:ascii="Roboto" w:eastAsia="Roboto" w:hAnsi="Roboto" w:cs="Roboto"/>
          <w:color w:val="000000"/>
          <w:sz w:val="22"/>
        </w:rPr>
        <w:t>en</w:t>
      </w:r>
      <w:proofErr w:type="spellEnd"/>
      <w:r w:rsidRPr="00F06D44">
        <w:rPr>
          <w:rStyle w:val="span"/>
          <w:rFonts w:ascii="Roboto" w:eastAsia="Roboto" w:hAnsi="Roboto" w:cs="Roboto"/>
          <w:color w:val="000000"/>
          <w:sz w:val="22"/>
        </w:rPr>
        <w:t xml:space="preserve"> </w:t>
      </w:r>
      <w:proofErr w:type="spellStart"/>
      <w:r w:rsidRPr="00F06D44">
        <w:rPr>
          <w:rStyle w:val="span"/>
          <w:rFonts w:ascii="Roboto" w:eastAsia="Roboto" w:hAnsi="Roboto" w:cs="Roboto"/>
          <w:color w:val="000000"/>
          <w:sz w:val="22"/>
        </w:rPr>
        <w:t>Computación</w:t>
      </w:r>
      <w:proofErr w:type="spellEnd"/>
      <w:r w:rsidRPr="00F06D44">
        <w:rPr>
          <w:rStyle w:val="span"/>
          <w:rFonts w:ascii="Roboto" w:eastAsia="Roboto" w:hAnsi="Roboto" w:cs="Roboto"/>
          <w:color w:val="000000"/>
          <w:sz w:val="22"/>
        </w:rPr>
        <w:t xml:space="preserve"> - </w:t>
      </w:r>
      <w:proofErr w:type="spellStart"/>
      <w:r w:rsidRPr="00F06D44">
        <w:rPr>
          <w:rStyle w:val="span"/>
          <w:rFonts w:ascii="Roboto" w:eastAsia="Roboto" w:hAnsi="Roboto" w:cs="Roboto"/>
          <w:color w:val="000000"/>
          <w:sz w:val="22"/>
        </w:rPr>
        <w:t>Desarrollo</w:t>
      </w:r>
      <w:proofErr w:type="spellEnd"/>
      <w:r w:rsidRPr="00F06D44">
        <w:rPr>
          <w:rStyle w:val="span"/>
          <w:rFonts w:ascii="Roboto" w:eastAsia="Roboto" w:hAnsi="Roboto" w:cs="Roboto"/>
          <w:color w:val="000000"/>
          <w:sz w:val="22"/>
        </w:rPr>
        <w:t xml:space="preserve"> de software </w:t>
      </w:r>
    </w:p>
    <w:p w:rsidR="00525933" w:rsidRPr="00F06D44" w:rsidRDefault="00F06D44">
      <w:pPr>
        <w:pStyle w:val="spanpaddedline"/>
        <w:shd w:val="clear" w:color="auto" w:fill="FFFFFF"/>
        <w:spacing w:line="320" w:lineRule="atLeast"/>
        <w:rPr>
          <w:rFonts w:ascii="Roboto" w:eastAsia="Roboto" w:hAnsi="Roboto" w:cs="Roboto"/>
          <w:color w:val="000000"/>
          <w:sz w:val="22"/>
        </w:rPr>
      </w:pPr>
      <w:r w:rsidRPr="00F06D44">
        <w:rPr>
          <w:rStyle w:val="span"/>
          <w:rFonts w:ascii="Roboto" w:eastAsia="Roboto" w:hAnsi="Roboto" w:cs="Roboto"/>
          <w:color w:val="000000"/>
          <w:sz w:val="22"/>
        </w:rPr>
        <w:t xml:space="preserve">Universidad </w:t>
      </w:r>
      <w:proofErr w:type="spellStart"/>
      <w:r w:rsidRPr="00F06D44">
        <w:rPr>
          <w:rStyle w:val="span"/>
          <w:rFonts w:ascii="Roboto" w:eastAsia="Roboto" w:hAnsi="Roboto" w:cs="Roboto"/>
          <w:color w:val="000000"/>
          <w:sz w:val="22"/>
        </w:rPr>
        <w:t>Autonoma</w:t>
      </w:r>
      <w:proofErr w:type="spellEnd"/>
      <w:r w:rsidRPr="00F06D44">
        <w:rPr>
          <w:rStyle w:val="span"/>
          <w:rFonts w:ascii="Roboto" w:eastAsia="Roboto" w:hAnsi="Roboto" w:cs="Roboto"/>
          <w:color w:val="000000"/>
          <w:sz w:val="22"/>
        </w:rPr>
        <w:t xml:space="preserve"> de Guerrero</w:t>
      </w:r>
      <w:r w:rsidRPr="00F06D44">
        <w:rPr>
          <w:rFonts w:ascii="Roboto" w:eastAsia="Roboto" w:hAnsi="Roboto" w:cs="Roboto"/>
          <w:color w:val="000000"/>
          <w:sz w:val="22"/>
        </w:rPr>
        <w:t xml:space="preserve"> </w:t>
      </w:r>
      <w:r w:rsidRPr="00F06D44">
        <w:rPr>
          <w:rStyle w:val="span"/>
          <w:rFonts w:ascii="Roboto" w:eastAsia="Roboto" w:hAnsi="Roboto" w:cs="Roboto"/>
          <w:color w:val="000000"/>
          <w:sz w:val="22"/>
        </w:rPr>
        <w:t>|</w:t>
      </w:r>
      <w:r w:rsidRPr="00F06D44">
        <w:rPr>
          <w:rStyle w:val="span"/>
          <w:rFonts w:ascii="Roboto" w:eastAsia="Roboto" w:hAnsi="Roboto" w:cs="Roboto"/>
          <w:color w:val="000000"/>
          <w:sz w:val="22"/>
        </w:rPr>
        <w:t xml:space="preserve"> Chilpancingo, GRO</w:t>
      </w:r>
      <w:r w:rsidRPr="00F06D44">
        <w:rPr>
          <w:rFonts w:ascii="Roboto" w:eastAsia="Roboto" w:hAnsi="Roboto" w:cs="Roboto"/>
          <w:color w:val="000000"/>
          <w:sz w:val="22"/>
        </w:rPr>
        <w:t xml:space="preserve"> </w:t>
      </w:r>
      <w:r w:rsidRPr="00F06D44">
        <w:rPr>
          <w:rStyle w:val="span"/>
          <w:rFonts w:ascii="Roboto" w:eastAsia="Roboto" w:hAnsi="Roboto" w:cs="Roboto"/>
          <w:color w:val="000000"/>
          <w:sz w:val="22"/>
        </w:rPr>
        <w:t>|</w:t>
      </w:r>
      <w:r w:rsidRPr="00F06D44">
        <w:rPr>
          <w:rStyle w:val="span"/>
          <w:rFonts w:ascii="Roboto" w:eastAsia="Roboto" w:hAnsi="Roboto" w:cs="Roboto"/>
          <w:color w:val="000000"/>
          <w:sz w:val="22"/>
        </w:rPr>
        <w:t xml:space="preserve"> </w:t>
      </w:r>
      <w:proofErr w:type="spellStart"/>
      <w:r w:rsidRPr="00F06D44">
        <w:rPr>
          <w:rStyle w:val="span"/>
          <w:rFonts w:ascii="Roboto" w:eastAsia="Roboto" w:hAnsi="Roboto" w:cs="Roboto"/>
          <w:color w:val="000000"/>
          <w:sz w:val="22"/>
        </w:rPr>
        <w:t>Febrero</w:t>
      </w:r>
      <w:proofErr w:type="spellEnd"/>
      <w:r w:rsidRPr="00F06D44">
        <w:rPr>
          <w:rStyle w:val="span"/>
          <w:rFonts w:ascii="Roboto" w:eastAsia="Roboto" w:hAnsi="Roboto" w:cs="Roboto"/>
          <w:color w:val="000000"/>
          <w:sz w:val="22"/>
        </w:rPr>
        <w:t xml:space="preserve"> 2018 – Julio 2022</w:t>
      </w:r>
      <w:r w:rsidRPr="00F06D44">
        <w:rPr>
          <w:rFonts w:ascii="Roboto" w:eastAsia="Roboto" w:hAnsi="Roboto" w:cs="Roboto"/>
          <w:color w:val="000000"/>
          <w:sz w:val="22"/>
        </w:rPr>
        <w:t xml:space="preserve"> </w:t>
      </w:r>
    </w:p>
    <w:p w:rsidR="00525933" w:rsidRPr="00F06D44" w:rsidRDefault="00F06D44">
      <w:pPr>
        <w:pStyle w:val="divdocumentdivsectiontitle"/>
        <w:shd w:val="clear" w:color="auto" w:fill="FFFFFF"/>
        <w:spacing w:before="200"/>
        <w:rPr>
          <w:caps/>
          <w:color w:val="231F20"/>
          <w:sz w:val="26"/>
        </w:rPr>
      </w:pPr>
      <w:r w:rsidRPr="00F06D44">
        <w:rPr>
          <w:caps/>
          <w:color w:val="231F20"/>
          <w:sz w:val="26"/>
        </w:rPr>
        <w:t>Historial laboral</w:t>
      </w:r>
    </w:p>
    <w:p w:rsidR="00525933" w:rsidRPr="00F06D44" w:rsidRDefault="00F06D44">
      <w:pPr>
        <w:pStyle w:val="divdocumentsinglecolumn"/>
        <w:shd w:val="clear" w:color="auto" w:fill="FFFFFF"/>
        <w:spacing w:line="320" w:lineRule="atLeast"/>
        <w:rPr>
          <w:rFonts w:ascii="Roboto" w:eastAsia="Roboto" w:hAnsi="Roboto" w:cs="Roboto"/>
          <w:b/>
          <w:color w:val="000000"/>
          <w:sz w:val="22"/>
        </w:rPr>
      </w:pPr>
      <w:proofErr w:type="spellStart"/>
      <w:r w:rsidRPr="00F06D44">
        <w:rPr>
          <w:rStyle w:val="span"/>
          <w:rFonts w:ascii="Roboto" w:eastAsia="Roboto" w:hAnsi="Roboto" w:cs="Roboto"/>
          <w:b/>
          <w:color w:val="000000"/>
          <w:sz w:val="22"/>
        </w:rPr>
        <w:t>Dirección</w:t>
      </w:r>
      <w:proofErr w:type="spellEnd"/>
      <w:r w:rsidRPr="00F06D44">
        <w:rPr>
          <w:rStyle w:val="span"/>
          <w:rFonts w:ascii="Roboto" w:eastAsia="Roboto" w:hAnsi="Roboto" w:cs="Roboto"/>
          <w:b/>
          <w:color w:val="000000"/>
          <w:sz w:val="22"/>
        </w:rPr>
        <w:t xml:space="preserve"> </w:t>
      </w:r>
      <w:r w:rsidRPr="00F06D44">
        <w:rPr>
          <w:rStyle w:val="span"/>
          <w:rFonts w:ascii="Roboto" w:eastAsia="Roboto" w:hAnsi="Roboto" w:cs="Roboto"/>
          <w:b/>
          <w:color w:val="000000"/>
          <w:sz w:val="22"/>
        </w:rPr>
        <w:t xml:space="preserve">General de </w:t>
      </w:r>
      <w:proofErr w:type="spellStart"/>
      <w:r w:rsidRPr="00F06D44">
        <w:rPr>
          <w:rStyle w:val="span"/>
          <w:rFonts w:ascii="Roboto" w:eastAsia="Roboto" w:hAnsi="Roboto" w:cs="Roboto"/>
          <w:b/>
          <w:color w:val="000000"/>
          <w:sz w:val="22"/>
        </w:rPr>
        <w:t>tecnologías</w:t>
      </w:r>
      <w:proofErr w:type="spellEnd"/>
      <w:r w:rsidRPr="00F06D44">
        <w:rPr>
          <w:rStyle w:val="span"/>
          <w:rFonts w:ascii="Roboto" w:eastAsia="Roboto" w:hAnsi="Roboto" w:cs="Roboto"/>
          <w:b/>
          <w:color w:val="000000"/>
          <w:sz w:val="22"/>
        </w:rPr>
        <w:t xml:space="preserve"> de la </w:t>
      </w:r>
      <w:proofErr w:type="spellStart"/>
      <w:r w:rsidRPr="00F06D44">
        <w:rPr>
          <w:rStyle w:val="span"/>
          <w:rFonts w:ascii="Roboto" w:eastAsia="Roboto" w:hAnsi="Roboto" w:cs="Roboto"/>
          <w:b/>
          <w:color w:val="000000"/>
          <w:sz w:val="22"/>
        </w:rPr>
        <w:t>innovación</w:t>
      </w:r>
      <w:proofErr w:type="spellEnd"/>
      <w:r w:rsidRPr="00F06D44">
        <w:rPr>
          <w:rStyle w:val="span"/>
          <w:rFonts w:ascii="Roboto" w:eastAsia="Roboto" w:hAnsi="Roboto" w:cs="Roboto"/>
          <w:b/>
          <w:color w:val="000000"/>
          <w:sz w:val="22"/>
        </w:rPr>
        <w:t xml:space="preserve"> y </w:t>
      </w:r>
      <w:proofErr w:type="spellStart"/>
      <w:r w:rsidRPr="00F06D44">
        <w:rPr>
          <w:rStyle w:val="span"/>
          <w:rFonts w:ascii="Roboto" w:eastAsia="Roboto" w:hAnsi="Roboto" w:cs="Roboto"/>
          <w:b/>
          <w:color w:val="000000"/>
          <w:sz w:val="22"/>
        </w:rPr>
        <w:t>digitalización</w:t>
      </w:r>
      <w:proofErr w:type="spellEnd"/>
      <w:r w:rsidRPr="00F06D44">
        <w:rPr>
          <w:rStyle w:val="singlecolumnspanpaddedlinenth-child1"/>
          <w:rFonts w:ascii="Roboto" w:eastAsia="Roboto" w:hAnsi="Roboto" w:cs="Roboto"/>
          <w:b/>
          <w:color w:val="000000"/>
          <w:sz w:val="22"/>
        </w:rPr>
        <w:t xml:space="preserve"> </w:t>
      </w:r>
    </w:p>
    <w:p w:rsidR="00525933" w:rsidRPr="00F06D44" w:rsidRDefault="00F06D44">
      <w:pPr>
        <w:pStyle w:val="spanpaddedline"/>
        <w:shd w:val="clear" w:color="auto" w:fill="FFFFFF"/>
        <w:spacing w:line="320" w:lineRule="atLeast"/>
        <w:rPr>
          <w:rFonts w:ascii="Roboto" w:eastAsia="Roboto" w:hAnsi="Roboto" w:cs="Roboto"/>
          <w:b/>
          <w:color w:val="000000"/>
          <w:sz w:val="22"/>
        </w:rPr>
      </w:pPr>
      <w:proofErr w:type="spellStart"/>
      <w:r w:rsidRPr="00F06D44">
        <w:rPr>
          <w:rStyle w:val="span"/>
          <w:rFonts w:ascii="Roboto" w:eastAsia="Roboto" w:hAnsi="Roboto" w:cs="Roboto"/>
          <w:b/>
          <w:color w:val="000000"/>
          <w:sz w:val="22"/>
        </w:rPr>
        <w:t>Ingeniero</w:t>
      </w:r>
      <w:proofErr w:type="spellEnd"/>
      <w:r w:rsidRPr="00F06D44">
        <w:rPr>
          <w:rStyle w:val="span"/>
          <w:rFonts w:ascii="Roboto" w:eastAsia="Roboto" w:hAnsi="Roboto" w:cs="Roboto"/>
          <w:b/>
          <w:color w:val="000000"/>
          <w:sz w:val="22"/>
        </w:rPr>
        <w:t xml:space="preserve"> de Software &amp; Full Stack Developer |</w:t>
      </w:r>
      <w:r w:rsidRPr="00F06D44">
        <w:rPr>
          <w:rStyle w:val="span"/>
          <w:rFonts w:ascii="Roboto" w:eastAsia="Roboto" w:hAnsi="Roboto" w:cs="Roboto"/>
          <w:b/>
          <w:color w:val="000000"/>
          <w:sz w:val="22"/>
        </w:rPr>
        <w:t xml:space="preserve"> UAGro, DGTID |</w:t>
      </w:r>
      <w:r w:rsidRPr="00F06D44">
        <w:rPr>
          <w:rStyle w:val="span"/>
          <w:rFonts w:ascii="Roboto" w:eastAsia="Roboto" w:hAnsi="Roboto" w:cs="Roboto"/>
          <w:b/>
          <w:color w:val="000000"/>
          <w:sz w:val="22"/>
        </w:rPr>
        <w:t xml:space="preserve"> </w:t>
      </w:r>
      <w:r w:rsidRPr="00F06D44">
        <w:rPr>
          <w:rStyle w:val="span"/>
          <w:rFonts w:ascii="Roboto" w:eastAsia="Roboto" w:hAnsi="Roboto" w:cs="Roboto"/>
          <w:b/>
          <w:color w:val="000000"/>
          <w:sz w:val="22"/>
        </w:rPr>
        <w:t xml:space="preserve">2022 – </w:t>
      </w:r>
      <w:r w:rsidRPr="00F06D44">
        <w:rPr>
          <w:rStyle w:val="span"/>
          <w:rFonts w:ascii="Roboto" w:eastAsia="Roboto" w:hAnsi="Roboto" w:cs="Roboto"/>
          <w:b/>
          <w:color w:val="000000"/>
          <w:sz w:val="22"/>
        </w:rPr>
        <w:t>2025</w:t>
      </w:r>
      <w:r w:rsidRPr="00F06D44">
        <w:rPr>
          <w:rFonts w:ascii="Roboto" w:eastAsia="Roboto" w:hAnsi="Roboto" w:cs="Roboto"/>
          <w:b/>
          <w:color w:val="000000"/>
          <w:sz w:val="22"/>
        </w:rPr>
        <w:t xml:space="preserve"> </w:t>
      </w:r>
    </w:p>
    <w:p w:rsidR="00525933" w:rsidRPr="00F06D44" w:rsidRDefault="00F06D44">
      <w:pPr>
        <w:pStyle w:val="ulli"/>
        <w:numPr>
          <w:ilvl w:val="0"/>
          <w:numId w:val="1"/>
        </w:numPr>
        <w:shd w:val="clear" w:color="auto" w:fill="FFFFFF"/>
        <w:spacing w:line="320" w:lineRule="atLeast"/>
        <w:ind w:left="460" w:hanging="210"/>
        <w:rPr>
          <w:rStyle w:val="span"/>
          <w:rFonts w:ascii="Roboto" w:eastAsia="Roboto" w:hAnsi="Roboto" w:cs="Roboto"/>
          <w:color w:val="000000"/>
          <w:sz w:val="22"/>
        </w:rPr>
      </w:pPr>
      <w:proofErr w:type="spellStart"/>
      <w:r w:rsidRPr="00F06D44">
        <w:rPr>
          <w:rStyle w:val="span"/>
          <w:rFonts w:ascii="Roboto" w:eastAsia="Roboto" w:hAnsi="Roboto" w:cs="Roboto"/>
          <w:color w:val="000000"/>
          <w:sz w:val="22"/>
        </w:rPr>
        <w:t>Diseño</w:t>
      </w:r>
      <w:proofErr w:type="spellEnd"/>
      <w:r w:rsidRPr="00F06D44">
        <w:rPr>
          <w:rStyle w:val="span"/>
          <w:rFonts w:ascii="Roboto" w:eastAsia="Roboto" w:hAnsi="Roboto" w:cs="Roboto"/>
          <w:color w:val="000000"/>
          <w:sz w:val="22"/>
        </w:rPr>
        <w:t xml:space="preserve"> y </w:t>
      </w:r>
      <w:proofErr w:type="spellStart"/>
      <w:r w:rsidRPr="00F06D44">
        <w:rPr>
          <w:rStyle w:val="span"/>
          <w:rFonts w:ascii="Roboto" w:eastAsia="Roboto" w:hAnsi="Roboto" w:cs="Roboto"/>
          <w:color w:val="000000"/>
          <w:sz w:val="22"/>
        </w:rPr>
        <w:t>desarrollo</w:t>
      </w:r>
      <w:proofErr w:type="spellEnd"/>
      <w:r w:rsidRPr="00F06D44">
        <w:rPr>
          <w:rStyle w:val="span"/>
          <w:rFonts w:ascii="Roboto" w:eastAsia="Roboto" w:hAnsi="Roboto" w:cs="Roboto"/>
          <w:color w:val="000000"/>
          <w:sz w:val="22"/>
        </w:rPr>
        <w:t xml:space="preserve"> de </w:t>
      </w:r>
      <w:proofErr w:type="spellStart"/>
      <w:r w:rsidRPr="00F06D44">
        <w:rPr>
          <w:rStyle w:val="span"/>
          <w:rFonts w:ascii="Roboto" w:eastAsia="Roboto" w:hAnsi="Roboto" w:cs="Roboto"/>
          <w:color w:val="000000"/>
          <w:sz w:val="22"/>
        </w:rPr>
        <w:t>aplicaciones</w:t>
      </w:r>
      <w:proofErr w:type="spellEnd"/>
      <w:r w:rsidRPr="00F06D44">
        <w:rPr>
          <w:rStyle w:val="span"/>
          <w:rFonts w:ascii="Roboto" w:eastAsia="Roboto" w:hAnsi="Roboto" w:cs="Roboto"/>
          <w:color w:val="000000"/>
          <w:sz w:val="22"/>
        </w:rPr>
        <w:t xml:space="preserve"> </w:t>
      </w:r>
      <w:proofErr w:type="spellStart"/>
      <w:r w:rsidRPr="00F06D44">
        <w:rPr>
          <w:rStyle w:val="span"/>
          <w:rFonts w:ascii="Roboto" w:eastAsia="Roboto" w:hAnsi="Roboto" w:cs="Roboto"/>
          <w:color w:val="000000"/>
          <w:sz w:val="22"/>
        </w:rPr>
        <w:t>móviles</w:t>
      </w:r>
      <w:proofErr w:type="spellEnd"/>
      <w:r w:rsidRPr="00F06D44">
        <w:rPr>
          <w:rStyle w:val="span"/>
          <w:rFonts w:ascii="Roboto" w:eastAsia="Roboto" w:hAnsi="Roboto" w:cs="Roboto"/>
          <w:color w:val="000000"/>
          <w:sz w:val="22"/>
        </w:rPr>
        <w:t xml:space="preserve"> y </w:t>
      </w:r>
      <w:proofErr w:type="spellStart"/>
      <w:r w:rsidRPr="00F06D44">
        <w:rPr>
          <w:rStyle w:val="span"/>
          <w:rFonts w:ascii="Roboto" w:eastAsia="Roboto" w:hAnsi="Roboto" w:cs="Roboto"/>
          <w:color w:val="000000"/>
          <w:sz w:val="22"/>
        </w:rPr>
        <w:t>soluciones</w:t>
      </w:r>
      <w:proofErr w:type="spellEnd"/>
      <w:r w:rsidRPr="00F06D44">
        <w:rPr>
          <w:rStyle w:val="span"/>
          <w:rFonts w:ascii="Roboto" w:eastAsia="Roboto" w:hAnsi="Roboto" w:cs="Roboto"/>
          <w:color w:val="000000"/>
          <w:sz w:val="22"/>
        </w:rPr>
        <w:t xml:space="preserve"> software a </w:t>
      </w:r>
      <w:proofErr w:type="spellStart"/>
      <w:r w:rsidRPr="00F06D44">
        <w:rPr>
          <w:rStyle w:val="span"/>
          <w:rFonts w:ascii="Roboto" w:eastAsia="Roboto" w:hAnsi="Roboto" w:cs="Roboto"/>
          <w:color w:val="000000"/>
          <w:sz w:val="22"/>
        </w:rPr>
        <w:t>medida</w:t>
      </w:r>
      <w:proofErr w:type="spellEnd"/>
      <w:r w:rsidRPr="00F06D44">
        <w:rPr>
          <w:rStyle w:val="span"/>
          <w:rFonts w:ascii="Roboto" w:eastAsia="Roboto" w:hAnsi="Roboto" w:cs="Roboto"/>
          <w:color w:val="000000"/>
          <w:sz w:val="22"/>
        </w:rPr>
        <w:t xml:space="preserve"> para </w:t>
      </w:r>
      <w:proofErr w:type="spellStart"/>
      <w:r w:rsidRPr="00F06D44">
        <w:rPr>
          <w:rStyle w:val="span"/>
          <w:rFonts w:ascii="Roboto" w:eastAsia="Roboto" w:hAnsi="Roboto" w:cs="Roboto"/>
          <w:color w:val="000000"/>
          <w:sz w:val="22"/>
        </w:rPr>
        <w:t>diferentes</w:t>
      </w:r>
      <w:proofErr w:type="spellEnd"/>
      <w:r w:rsidRPr="00F06D44">
        <w:rPr>
          <w:rStyle w:val="span"/>
          <w:rFonts w:ascii="Roboto" w:eastAsia="Roboto" w:hAnsi="Roboto" w:cs="Roboto"/>
          <w:color w:val="000000"/>
          <w:sz w:val="22"/>
        </w:rPr>
        <w:t xml:space="preserve"> </w:t>
      </w:r>
      <w:proofErr w:type="spellStart"/>
      <w:r w:rsidRPr="00F06D44">
        <w:rPr>
          <w:rStyle w:val="span"/>
          <w:rFonts w:ascii="Roboto" w:eastAsia="Roboto" w:hAnsi="Roboto" w:cs="Roboto"/>
          <w:color w:val="000000"/>
          <w:sz w:val="22"/>
        </w:rPr>
        <w:t>plataformas</w:t>
      </w:r>
      <w:proofErr w:type="spellEnd"/>
      <w:r w:rsidRPr="00F06D44">
        <w:rPr>
          <w:rStyle w:val="span"/>
          <w:rFonts w:ascii="Roboto" w:eastAsia="Roboto" w:hAnsi="Roboto" w:cs="Roboto"/>
          <w:color w:val="000000"/>
          <w:sz w:val="22"/>
        </w:rPr>
        <w:t>.</w:t>
      </w:r>
    </w:p>
    <w:p w:rsidR="00525933" w:rsidRPr="00F06D44" w:rsidRDefault="00F06D44">
      <w:pPr>
        <w:pStyle w:val="ulli"/>
        <w:numPr>
          <w:ilvl w:val="0"/>
          <w:numId w:val="1"/>
        </w:numPr>
        <w:shd w:val="clear" w:color="auto" w:fill="FFFFFF"/>
        <w:spacing w:line="320" w:lineRule="atLeast"/>
        <w:ind w:left="460" w:hanging="210"/>
        <w:rPr>
          <w:rStyle w:val="span"/>
          <w:rFonts w:ascii="Roboto" w:eastAsia="Roboto" w:hAnsi="Roboto" w:cs="Roboto"/>
          <w:color w:val="000000"/>
          <w:sz w:val="22"/>
        </w:rPr>
      </w:pPr>
      <w:proofErr w:type="spellStart"/>
      <w:r w:rsidRPr="00F06D44">
        <w:rPr>
          <w:rStyle w:val="span"/>
          <w:rFonts w:ascii="Roboto" w:eastAsia="Roboto" w:hAnsi="Roboto" w:cs="Roboto"/>
          <w:color w:val="000000"/>
          <w:sz w:val="22"/>
        </w:rPr>
        <w:t>I</w:t>
      </w:r>
      <w:r w:rsidRPr="00F06D44">
        <w:rPr>
          <w:rStyle w:val="span"/>
          <w:rFonts w:ascii="Roboto" w:eastAsia="Roboto" w:hAnsi="Roboto" w:cs="Roboto"/>
          <w:color w:val="000000"/>
          <w:sz w:val="22"/>
        </w:rPr>
        <w:t>ntegración</w:t>
      </w:r>
      <w:proofErr w:type="spellEnd"/>
      <w:r w:rsidRPr="00F06D44">
        <w:rPr>
          <w:rStyle w:val="span"/>
          <w:rFonts w:ascii="Roboto" w:eastAsia="Roboto" w:hAnsi="Roboto" w:cs="Roboto"/>
          <w:color w:val="000000"/>
          <w:sz w:val="22"/>
        </w:rPr>
        <w:t xml:space="preserve"> de bases de </w:t>
      </w:r>
      <w:proofErr w:type="spellStart"/>
      <w:r w:rsidRPr="00F06D44">
        <w:rPr>
          <w:rStyle w:val="span"/>
          <w:rFonts w:ascii="Roboto" w:eastAsia="Roboto" w:hAnsi="Roboto" w:cs="Roboto"/>
          <w:color w:val="000000"/>
          <w:sz w:val="22"/>
        </w:rPr>
        <w:t>datos</w:t>
      </w:r>
      <w:proofErr w:type="spellEnd"/>
      <w:r w:rsidRPr="00F06D44">
        <w:rPr>
          <w:rStyle w:val="span"/>
          <w:rFonts w:ascii="Roboto" w:eastAsia="Roboto" w:hAnsi="Roboto" w:cs="Roboto"/>
          <w:color w:val="000000"/>
          <w:sz w:val="22"/>
        </w:rPr>
        <w:t xml:space="preserve"> y </w:t>
      </w:r>
      <w:proofErr w:type="spellStart"/>
      <w:r w:rsidRPr="00F06D44">
        <w:rPr>
          <w:rStyle w:val="span"/>
          <w:rFonts w:ascii="Roboto" w:eastAsia="Roboto" w:hAnsi="Roboto" w:cs="Roboto"/>
          <w:color w:val="000000"/>
          <w:sz w:val="22"/>
        </w:rPr>
        <w:t>desarrollo</w:t>
      </w:r>
      <w:proofErr w:type="spellEnd"/>
      <w:r w:rsidRPr="00F06D44">
        <w:rPr>
          <w:rStyle w:val="span"/>
          <w:rFonts w:ascii="Roboto" w:eastAsia="Roboto" w:hAnsi="Roboto" w:cs="Roboto"/>
          <w:color w:val="000000"/>
          <w:sz w:val="22"/>
        </w:rPr>
        <w:t xml:space="preserve"> de </w:t>
      </w:r>
      <w:proofErr w:type="spellStart"/>
      <w:r w:rsidRPr="00F06D44">
        <w:rPr>
          <w:rStyle w:val="span"/>
          <w:rFonts w:ascii="Roboto" w:eastAsia="Roboto" w:hAnsi="Roboto" w:cs="Roboto"/>
          <w:color w:val="000000"/>
          <w:sz w:val="22"/>
        </w:rPr>
        <w:t>arquitectura</w:t>
      </w:r>
      <w:proofErr w:type="spellEnd"/>
      <w:r w:rsidRPr="00F06D44">
        <w:rPr>
          <w:rStyle w:val="span"/>
          <w:rFonts w:ascii="Roboto" w:eastAsia="Roboto" w:hAnsi="Roboto" w:cs="Roboto"/>
          <w:color w:val="000000"/>
          <w:sz w:val="22"/>
        </w:rPr>
        <w:t xml:space="preserve"> de </w:t>
      </w:r>
      <w:proofErr w:type="spellStart"/>
      <w:r w:rsidRPr="00F06D44">
        <w:rPr>
          <w:rStyle w:val="span"/>
          <w:rFonts w:ascii="Roboto" w:eastAsia="Roboto" w:hAnsi="Roboto" w:cs="Roboto"/>
          <w:color w:val="000000"/>
          <w:sz w:val="22"/>
        </w:rPr>
        <w:t>sistemas</w:t>
      </w:r>
      <w:proofErr w:type="spellEnd"/>
      <w:r w:rsidRPr="00F06D44">
        <w:rPr>
          <w:rStyle w:val="span"/>
          <w:rFonts w:ascii="Roboto" w:eastAsia="Roboto" w:hAnsi="Roboto" w:cs="Roboto"/>
          <w:color w:val="000000"/>
          <w:sz w:val="22"/>
        </w:rPr>
        <w:t xml:space="preserve"> </w:t>
      </w:r>
      <w:proofErr w:type="spellStart"/>
      <w:r w:rsidRPr="00F06D44">
        <w:rPr>
          <w:rStyle w:val="span"/>
          <w:rFonts w:ascii="Roboto" w:eastAsia="Roboto" w:hAnsi="Roboto" w:cs="Roboto"/>
          <w:color w:val="000000"/>
          <w:sz w:val="22"/>
        </w:rPr>
        <w:t>robustos</w:t>
      </w:r>
      <w:proofErr w:type="spellEnd"/>
      <w:r w:rsidRPr="00F06D44">
        <w:rPr>
          <w:rStyle w:val="span"/>
          <w:rFonts w:ascii="Roboto" w:eastAsia="Roboto" w:hAnsi="Roboto" w:cs="Roboto"/>
          <w:color w:val="000000"/>
          <w:sz w:val="22"/>
        </w:rPr>
        <w:t xml:space="preserve"> y </w:t>
      </w:r>
      <w:proofErr w:type="spellStart"/>
      <w:r w:rsidRPr="00F06D44">
        <w:rPr>
          <w:rStyle w:val="span"/>
          <w:rFonts w:ascii="Roboto" w:eastAsia="Roboto" w:hAnsi="Roboto" w:cs="Roboto"/>
          <w:color w:val="000000"/>
          <w:sz w:val="22"/>
        </w:rPr>
        <w:t>escalables</w:t>
      </w:r>
      <w:proofErr w:type="spellEnd"/>
      <w:r w:rsidRPr="00F06D44">
        <w:rPr>
          <w:rStyle w:val="span"/>
          <w:rFonts w:ascii="Roboto" w:eastAsia="Roboto" w:hAnsi="Roboto" w:cs="Roboto"/>
          <w:color w:val="000000"/>
          <w:sz w:val="22"/>
        </w:rPr>
        <w:t>.</w:t>
      </w:r>
    </w:p>
    <w:p w:rsidR="00525933" w:rsidRPr="00F06D44" w:rsidRDefault="00F06D44">
      <w:pPr>
        <w:pStyle w:val="ulli"/>
        <w:numPr>
          <w:ilvl w:val="0"/>
          <w:numId w:val="1"/>
        </w:numPr>
        <w:shd w:val="clear" w:color="auto" w:fill="FFFFFF"/>
        <w:spacing w:line="320" w:lineRule="atLeast"/>
        <w:ind w:left="460" w:hanging="210"/>
        <w:rPr>
          <w:rStyle w:val="span"/>
          <w:rFonts w:ascii="Roboto" w:eastAsia="Roboto" w:hAnsi="Roboto" w:cs="Roboto"/>
          <w:color w:val="000000"/>
          <w:sz w:val="22"/>
        </w:rPr>
      </w:pPr>
      <w:proofErr w:type="spellStart"/>
      <w:r w:rsidRPr="00F06D44">
        <w:rPr>
          <w:rStyle w:val="span"/>
          <w:rFonts w:ascii="Roboto" w:eastAsia="Roboto" w:hAnsi="Roboto" w:cs="Roboto"/>
          <w:color w:val="000000"/>
          <w:sz w:val="22"/>
        </w:rPr>
        <w:t>Mantenimiento</w:t>
      </w:r>
      <w:proofErr w:type="spellEnd"/>
      <w:r w:rsidRPr="00F06D44">
        <w:rPr>
          <w:rStyle w:val="span"/>
          <w:rFonts w:ascii="Roboto" w:eastAsia="Roboto" w:hAnsi="Roboto" w:cs="Roboto"/>
          <w:color w:val="000000"/>
          <w:sz w:val="22"/>
        </w:rPr>
        <w:t xml:space="preserve"> y </w:t>
      </w:r>
      <w:proofErr w:type="spellStart"/>
      <w:r w:rsidRPr="00F06D44">
        <w:rPr>
          <w:rStyle w:val="span"/>
          <w:rFonts w:ascii="Roboto" w:eastAsia="Roboto" w:hAnsi="Roboto" w:cs="Roboto"/>
          <w:color w:val="000000"/>
          <w:sz w:val="22"/>
        </w:rPr>
        <w:t>actualización</w:t>
      </w:r>
      <w:proofErr w:type="spellEnd"/>
      <w:r w:rsidRPr="00F06D44">
        <w:rPr>
          <w:rStyle w:val="span"/>
          <w:rFonts w:ascii="Roboto" w:eastAsia="Roboto" w:hAnsi="Roboto" w:cs="Roboto"/>
          <w:color w:val="000000"/>
          <w:sz w:val="22"/>
        </w:rPr>
        <w:t xml:space="preserve"> de </w:t>
      </w:r>
      <w:proofErr w:type="spellStart"/>
      <w:r w:rsidRPr="00F06D44">
        <w:rPr>
          <w:rStyle w:val="span"/>
          <w:rFonts w:ascii="Roboto" w:eastAsia="Roboto" w:hAnsi="Roboto" w:cs="Roboto"/>
          <w:color w:val="000000"/>
          <w:sz w:val="22"/>
        </w:rPr>
        <w:t>sistemas</w:t>
      </w:r>
      <w:proofErr w:type="spellEnd"/>
      <w:r w:rsidRPr="00F06D44">
        <w:rPr>
          <w:rStyle w:val="span"/>
          <w:rFonts w:ascii="Roboto" w:eastAsia="Roboto" w:hAnsi="Roboto" w:cs="Roboto"/>
          <w:color w:val="000000"/>
          <w:sz w:val="22"/>
        </w:rPr>
        <w:t xml:space="preserve">, </w:t>
      </w:r>
      <w:proofErr w:type="spellStart"/>
      <w:r w:rsidRPr="00F06D44">
        <w:rPr>
          <w:rStyle w:val="span"/>
          <w:rFonts w:ascii="Roboto" w:eastAsia="Roboto" w:hAnsi="Roboto" w:cs="Roboto"/>
          <w:color w:val="000000"/>
          <w:sz w:val="22"/>
        </w:rPr>
        <w:t>garantizando</w:t>
      </w:r>
      <w:proofErr w:type="spellEnd"/>
      <w:r w:rsidRPr="00F06D44">
        <w:rPr>
          <w:rStyle w:val="span"/>
          <w:rFonts w:ascii="Roboto" w:eastAsia="Roboto" w:hAnsi="Roboto" w:cs="Roboto"/>
          <w:color w:val="000000"/>
          <w:sz w:val="22"/>
        </w:rPr>
        <w:t xml:space="preserve"> </w:t>
      </w:r>
      <w:proofErr w:type="spellStart"/>
      <w:r w:rsidRPr="00F06D44">
        <w:rPr>
          <w:rStyle w:val="span"/>
          <w:rFonts w:ascii="Roboto" w:eastAsia="Roboto" w:hAnsi="Roboto" w:cs="Roboto"/>
          <w:color w:val="000000"/>
          <w:sz w:val="22"/>
        </w:rPr>
        <w:t>su</w:t>
      </w:r>
      <w:proofErr w:type="spellEnd"/>
      <w:r w:rsidRPr="00F06D44">
        <w:rPr>
          <w:rStyle w:val="span"/>
          <w:rFonts w:ascii="Roboto" w:eastAsia="Roboto" w:hAnsi="Roboto" w:cs="Roboto"/>
          <w:color w:val="000000"/>
          <w:sz w:val="22"/>
        </w:rPr>
        <w:t xml:space="preserve"> </w:t>
      </w:r>
      <w:proofErr w:type="spellStart"/>
      <w:r w:rsidRPr="00F06D44">
        <w:rPr>
          <w:rStyle w:val="span"/>
          <w:rFonts w:ascii="Roboto" w:eastAsia="Roboto" w:hAnsi="Roboto" w:cs="Roboto"/>
          <w:color w:val="000000"/>
          <w:sz w:val="22"/>
        </w:rPr>
        <w:t>rendimiento</w:t>
      </w:r>
      <w:proofErr w:type="spellEnd"/>
      <w:r w:rsidRPr="00F06D44">
        <w:rPr>
          <w:rStyle w:val="span"/>
          <w:rFonts w:ascii="Roboto" w:eastAsia="Roboto" w:hAnsi="Roboto" w:cs="Roboto"/>
          <w:color w:val="000000"/>
          <w:sz w:val="22"/>
        </w:rPr>
        <w:t xml:space="preserve"> y </w:t>
      </w:r>
      <w:proofErr w:type="spellStart"/>
      <w:r w:rsidRPr="00F06D44">
        <w:rPr>
          <w:rStyle w:val="span"/>
          <w:rFonts w:ascii="Roboto" w:eastAsia="Roboto" w:hAnsi="Roboto" w:cs="Roboto"/>
          <w:color w:val="000000"/>
          <w:sz w:val="22"/>
        </w:rPr>
        <w:t>seguridad</w:t>
      </w:r>
      <w:proofErr w:type="spellEnd"/>
      <w:r w:rsidRPr="00F06D44">
        <w:rPr>
          <w:rStyle w:val="span"/>
          <w:rFonts w:ascii="Roboto" w:eastAsia="Roboto" w:hAnsi="Roboto" w:cs="Roboto"/>
          <w:color w:val="000000"/>
          <w:sz w:val="22"/>
        </w:rPr>
        <w:t>.</w:t>
      </w:r>
    </w:p>
    <w:p w:rsidR="00525933" w:rsidRPr="00F06D44" w:rsidRDefault="00F06D44">
      <w:pPr>
        <w:pStyle w:val="divdocumentsinglecolumn"/>
        <w:shd w:val="clear" w:color="auto" w:fill="FFFFFF"/>
        <w:spacing w:before="80" w:line="320" w:lineRule="atLeast"/>
        <w:rPr>
          <w:rFonts w:ascii="Roboto" w:eastAsia="Roboto" w:hAnsi="Roboto" w:cs="Roboto"/>
          <w:b/>
          <w:color w:val="000000"/>
          <w:sz w:val="22"/>
        </w:rPr>
      </w:pPr>
      <w:r w:rsidRPr="00F06D44">
        <w:rPr>
          <w:rStyle w:val="span"/>
          <w:rFonts w:ascii="Roboto" w:eastAsia="Roboto" w:hAnsi="Roboto" w:cs="Roboto"/>
          <w:b/>
          <w:color w:val="000000"/>
          <w:sz w:val="22"/>
        </w:rPr>
        <w:t xml:space="preserve">Sistema de </w:t>
      </w:r>
      <w:proofErr w:type="spellStart"/>
      <w:r w:rsidRPr="00F06D44">
        <w:rPr>
          <w:rStyle w:val="span"/>
          <w:rFonts w:ascii="Roboto" w:eastAsia="Roboto" w:hAnsi="Roboto" w:cs="Roboto"/>
          <w:b/>
          <w:color w:val="000000"/>
          <w:sz w:val="22"/>
        </w:rPr>
        <w:t>Diseño</w:t>
      </w:r>
      <w:proofErr w:type="spellEnd"/>
      <w:r w:rsidRPr="00F06D44">
        <w:rPr>
          <w:rStyle w:val="span"/>
          <w:rFonts w:ascii="Roboto" w:eastAsia="Roboto" w:hAnsi="Roboto" w:cs="Roboto"/>
          <w:b/>
          <w:color w:val="000000"/>
          <w:sz w:val="22"/>
        </w:rPr>
        <w:t xml:space="preserve"> y </w:t>
      </w:r>
      <w:proofErr w:type="spellStart"/>
      <w:r w:rsidRPr="00F06D44">
        <w:rPr>
          <w:rStyle w:val="span"/>
          <w:rFonts w:ascii="Roboto" w:eastAsia="Roboto" w:hAnsi="Roboto" w:cs="Roboto"/>
          <w:b/>
          <w:color w:val="000000"/>
          <w:sz w:val="22"/>
        </w:rPr>
        <w:t>Accesibilidad</w:t>
      </w:r>
      <w:proofErr w:type="spellEnd"/>
      <w:r w:rsidRPr="00F06D44">
        <w:rPr>
          <w:rStyle w:val="span"/>
          <w:rFonts w:ascii="Roboto" w:eastAsia="Roboto" w:hAnsi="Roboto" w:cs="Roboto"/>
          <w:b/>
          <w:color w:val="000000"/>
          <w:sz w:val="22"/>
        </w:rPr>
        <w:t xml:space="preserve"> para la </w:t>
      </w:r>
      <w:proofErr w:type="spellStart"/>
      <w:r w:rsidRPr="00F06D44">
        <w:rPr>
          <w:rStyle w:val="span"/>
          <w:rFonts w:ascii="Roboto" w:eastAsia="Roboto" w:hAnsi="Roboto" w:cs="Roboto"/>
          <w:b/>
          <w:color w:val="000000"/>
          <w:sz w:val="22"/>
        </w:rPr>
        <w:t>Investigación</w:t>
      </w:r>
      <w:proofErr w:type="spellEnd"/>
      <w:r w:rsidRPr="00F06D44">
        <w:rPr>
          <w:rStyle w:val="singlecolumnspanpaddedlinenth-child1"/>
          <w:rFonts w:ascii="Roboto" w:eastAsia="Roboto" w:hAnsi="Roboto" w:cs="Roboto"/>
          <w:b/>
          <w:color w:val="000000"/>
          <w:sz w:val="22"/>
        </w:rPr>
        <w:t xml:space="preserve"> </w:t>
      </w:r>
    </w:p>
    <w:p w:rsidR="00525933" w:rsidRPr="00F06D44" w:rsidRDefault="00F06D44">
      <w:pPr>
        <w:pStyle w:val="spanpaddedline"/>
        <w:shd w:val="clear" w:color="auto" w:fill="FFFFFF"/>
        <w:spacing w:line="320" w:lineRule="atLeast"/>
        <w:rPr>
          <w:rFonts w:ascii="Roboto" w:eastAsia="Roboto" w:hAnsi="Roboto" w:cs="Roboto"/>
          <w:b/>
          <w:color w:val="000000"/>
          <w:sz w:val="22"/>
        </w:rPr>
      </w:pPr>
      <w:proofErr w:type="spellStart"/>
      <w:r w:rsidRPr="00F06D44">
        <w:rPr>
          <w:rStyle w:val="span"/>
          <w:rFonts w:ascii="Roboto" w:eastAsia="Roboto" w:hAnsi="Roboto" w:cs="Roboto"/>
          <w:b/>
          <w:color w:val="000000"/>
          <w:sz w:val="22"/>
        </w:rPr>
        <w:t>Desarrollador</w:t>
      </w:r>
      <w:proofErr w:type="spellEnd"/>
      <w:r w:rsidRPr="00F06D44">
        <w:rPr>
          <w:rStyle w:val="span"/>
          <w:rFonts w:ascii="Roboto" w:eastAsia="Roboto" w:hAnsi="Roboto" w:cs="Roboto"/>
          <w:b/>
          <w:color w:val="000000"/>
          <w:sz w:val="22"/>
        </w:rPr>
        <w:t xml:space="preserve"> Front en</w:t>
      </w:r>
      <w:r w:rsidRPr="00F06D44">
        <w:rPr>
          <w:rStyle w:val="span"/>
          <w:rFonts w:ascii="Roboto" w:eastAsia="Roboto" w:hAnsi="Roboto" w:cs="Roboto"/>
          <w:b/>
          <w:color w:val="000000"/>
          <w:sz w:val="22"/>
        </w:rPr>
        <w:t>d |</w:t>
      </w:r>
      <w:r w:rsidRPr="00F06D44">
        <w:rPr>
          <w:rStyle w:val="span"/>
          <w:rFonts w:ascii="Roboto" w:eastAsia="Roboto" w:hAnsi="Roboto" w:cs="Roboto"/>
          <w:b/>
          <w:color w:val="000000"/>
          <w:sz w:val="22"/>
        </w:rPr>
        <w:t xml:space="preserve"> </w:t>
      </w:r>
      <w:proofErr w:type="spellStart"/>
      <w:r w:rsidRPr="00F06D44">
        <w:rPr>
          <w:rStyle w:val="span"/>
          <w:rFonts w:ascii="Roboto" w:eastAsia="Roboto" w:hAnsi="Roboto" w:cs="Roboto"/>
          <w:b/>
          <w:color w:val="000000"/>
          <w:sz w:val="22"/>
        </w:rPr>
        <w:t>Consejo</w:t>
      </w:r>
      <w:proofErr w:type="spellEnd"/>
      <w:r w:rsidRPr="00F06D44">
        <w:rPr>
          <w:rStyle w:val="span"/>
          <w:rFonts w:ascii="Roboto" w:eastAsia="Roboto" w:hAnsi="Roboto" w:cs="Roboto"/>
          <w:b/>
          <w:color w:val="000000"/>
          <w:sz w:val="22"/>
        </w:rPr>
        <w:t xml:space="preserve"> Nacional de </w:t>
      </w:r>
      <w:proofErr w:type="spellStart"/>
      <w:r w:rsidRPr="00F06D44">
        <w:rPr>
          <w:rStyle w:val="span"/>
          <w:rFonts w:ascii="Roboto" w:eastAsia="Roboto" w:hAnsi="Roboto" w:cs="Roboto"/>
          <w:b/>
          <w:color w:val="000000"/>
          <w:sz w:val="22"/>
        </w:rPr>
        <w:t>Ciencias</w:t>
      </w:r>
      <w:proofErr w:type="spellEnd"/>
      <w:r w:rsidRPr="00F06D44">
        <w:rPr>
          <w:rStyle w:val="span"/>
          <w:rFonts w:ascii="Roboto" w:eastAsia="Roboto" w:hAnsi="Roboto" w:cs="Roboto"/>
          <w:b/>
          <w:color w:val="000000"/>
          <w:sz w:val="22"/>
        </w:rPr>
        <w:t xml:space="preserve"> y </w:t>
      </w:r>
      <w:proofErr w:type="spellStart"/>
      <w:r w:rsidRPr="00F06D44">
        <w:rPr>
          <w:rStyle w:val="span"/>
          <w:rFonts w:ascii="Roboto" w:eastAsia="Roboto" w:hAnsi="Roboto" w:cs="Roboto"/>
          <w:b/>
          <w:color w:val="000000"/>
          <w:sz w:val="22"/>
        </w:rPr>
        <w:t>Tecnologías</w:t>
      </w:r>
      <w:proofErr w:type="spellEnd"/>
      <w:r w:rsidRPr="00F06D44">
        <w:rPr>
          <w:rStyle w:val="span"/>
          <w:rFonts w:ascii="Roboto" w:eastAsia="Roboto" w:hAnsi="Roboto" w:cs="Roboto"/>
          <w:b/>
          <w:color w:val="000000"/>
          <w:sz w:val="22"/>
        </w:rPr>
        <w:t>, CONAHCYT |</w:t>
      </w:r>
      <w:r w:rsidRPr="00F06D44">
        <w:rPr>
          <w:rStyle w:val="span"/>
          <w:rFonts w:ascii="Roboto" w:eastAsia="Roboto" w:hAnsi="Roboto" w:cs="Roboto"/>
          <w:b/>
          <w:color w:val="000000"/>
          <w:sz w:val="22"/>
        </w:rPr>
        <w:t xml:space="preserve"> </w:t>
      </w:r>
      <w:r w:rsidRPr="00F06D44">
        <w:rPr>
          <w:rStyle w:val="span"/>
          <w:rFonts w:ascii="Roboto" w:eastAsia="Roboto" w:hAnsi="Roboto" w:cs="Roboto"/>
          <w:b/>
          <w:color w:val="000000"/>
          <w:sz w:val="22"/>
        </w:rPr>
        <w:t xml:space="preserve">2023 – </w:t>
      </w:r>
      <w:r w:rsidRPr="00F06D44">
        <w:rPr>
          <w:rStyle w:val="span"/>
          <w:rFonts w:ascii="Roboto" w:eastAsia="Roboto" w:hAnsi="Roboto" w:cs="Roboto"/>
          <w:b/>
          <w:color w:val="000000"/>
          <w:sz w:val="22"/>
        </w:rPr>
        <w:t>2025</w:t>
      </w:r>
      <w:r w:rsidRPr="00F06D44">
        <w:rPr>
          <w:rFonts w:ascii="Roboto" w:eastAsia="Roboto" w:hAnsi="Roboto" w:cs="Roboto"/>
          <w:b/>
          <w:color w:val="000000"/>
          <w:sz w:val="22"/>
        </w:rPr>
        <w:t xml:space="preserve"> </w:t>
      </w:r>
    </w:p>
    <w:p w:rsidR="00525933" w:rsidRPr="00F06D44" w:rsidRDefault="00F06D44">
      <w:pPr>
        <w:pStyle w:val="ulli"/>
        <w:numPr>
          <w:ilvl w:val="0"/>
          <w:numId w:val="2"/>
        </w:numPr>
        <w:shd w:val="clear" w:color="auto" w:fill="FFFFFF"/>
        <w:spacing w:line="320" w:lineRule="atLeast"/>
        <w:ind w:left="460" w:hanging="210"/>
        <w:rPr>
          <w:rStyle w:val="span"/>
          <w:rFonts w:ascii="Roboto" w:eastAsia="Roboto" w:hAnsi="Roboto" w:cs="Roboto"/>
          <w:color w:val="000000"/>
          <w:sz w:val="22"/>
        </w:rPr>
      </w:pPr>
      <w:proofErr w:type="spellStart"/>
      <w:r w:rsidRPr="00F06D44">
        <w:rPr>
          <w:rStyle w:val="span"/>
          <w:rFonts w:ascii="Roboto" w:eastAsia="Roboto" w:hAnsi="Roboto" w:cs="Roboto"/>
          <w:color w:val="000000"/>
          <w:sz w:val="22"/>
        </w:rPr>
        <w:t>Desarrollo</w:t>
      </w:r>
      <w:proofErr w:type="spellEnd"/>
      <w:r w:rsidRPr="00F06D44">
        <w:rPr>
          <w:rStyle w:val="span"/>
          <w:rFonts w:ascii="Roboto" w:eastAsia="Roboto" w:hAnsi="Roboto" w:cs="Roboto"/>
          <w:color w:val="000000"/>
          <w:sz w:val="22"/>
        </w:rPr>
        <w:t xml:space="preserve"> de interfaces </w:t>
      </w:r>
      <w:proofErr w:type="spellStart"/>
      <w:r w:rsidRPr="00F06D44">
        <w:rPr>
          <w:rStyle w:val="span"/>
          <w:rFonts w:ascii="Roboto" w:eastAsia="Roboto" w:hAnsi="Roboto" w:cs="Roboto"/>
          <w:color w:val="000000"/>
          <w:sz w:val="22"/>
        </w:rPr>
        <w:t>accesibles</w:t>
      </w:r>
      <w:proofErr w:type="spellEnd"/>
      <w:r w:rsidRPr="00F06D44">
        <w:rPr>
          <w:rStyle w:val="span"/>
          <w:rFonts w:ascii="Roboto" w:eastAsia="Roboto" w:hAnsi="Roboto" w:cs="Roboto"/>
          <w:color w:val="000000"/>
          <w:sz w:val="22"/>
        </w:rPr>
        <w:t xml:space="preserve"> y </w:t>
      </w:r>
      <w:proofErr w:type="spellStart"/>
      <w:r w:rsidRPr="00F06D44">
        <w:rPr>
          <w:rStyle w:val="span"/>
          <w:rFonts w:ascii="Roboto" w:eastAsia="Roboto" w:hAnsi="Roboto" w:cs="Roboto"/>
          <w:color w:val="000000"/>
          <w:sz w:val="22"/>
        </w:rPr>
        <w:t>eficientes</w:t>
      </w:r>
      <w:proofErr w:type="spellEnd"/>
      <w:r w:rsidRPr="00F06D44">
        <w:rPr>
          <w:rStyle w:val="span"/>
          <w:rFonts w:ascii="Roboto" w:eastAsia="Roboto" w:hAnsi="Roboto" w:cs="Roboto"/>
          <w:color w:val="000000"/>
          <w:sz w:val="22"/>
        </w:rPr>
        <w:t xml:space="preserve">, </w:t>
      </w:r>
      <w:proofErr w:type="spellStart"/>
      <w:r w:rsidRPr="00F06D44">
        <w:rPr>
          <w:rStyle w:val="span"/>
          <w:rFonts w:ascii="Roboto" w:eastAsia="Roboto" w:hAnsi="Roboto" w:cs="Roboto"/>
          <w:color w:val="000000"/>
          <w:sz w:val="22"/>
        </w:rPr>
        <w:t>cumpliendo</w:t>
      </w:r>
      <w:proofErr w:type="spellEnd"/>
      <w:r w:rsidRPr="00F06D44">
        <w:rPr>
          <w:rStyle w:val="span"/>
          <w:rFonts w:ascii="Roboto" w:eastAsia="Roboto" w:hAnsi="Roboto" w:cs="Roboto"/>
          <w:color w:val="000000"/>
          <w:sz w:val="22"/>
        </w:rPr>
        <w:t xml:space="preserve"> con </w:t>
      </w:r>
      <w:proofErr w:type="spellStart"/>
      <w:r w:rsidRPr="00F06D44">
        <w:rPr>
          <w:rStyle w:val="span"/>
          <w:rFonts w:ascii="Roboto" w:eastAsia="Roboto" w:hAnsi="Roboto" w:cs="Roboto"/>
          <w:color w:val="000000"/>
          <w:sz w:val="22"/>
        </w:rPr>
        <w:t>los</w:t>
      </w:r>
      <w:proofErr w:type="spellEnd"/>
      <w:r w:rsidRPr="00F06D44">
        <w:rPr>
          <w:rStyle w:val="span"/>
          <w:rFonts w:ascii="Roboto" w:eastAsia="Roboto" w:hAnsi="Roboto" w:cs="Roboto"/>
          <w:color w:val="000000"/>
          <w:sz w:val="22"/>
        </w:rPr>
        <w:t xml:space="preserve"> </w:t>
      </w:r>
      <w:proofErr w:type="spellStart"/>
      <w:r w:rsidRPr="00F06D44">
        <w:rPr>
          <w:rStyle w:val="span"/>
          <w:rFonts w:ascii="Roboto" w:eastAsia="Roboto" w:hAnsi="Roboto" w:cs="Roboto"/>
          <w:color w:val="000000"/>
          <w:sz w:val="22"/>
        </w:rPr>
        <w:t>estándares</w:t>
      </w:r>
      <w:proofErr w:type="spellEnd"/>
      <w:r w:rsidRPr="00F06D44">
        <w:rPr>
          <w:rStyle w:val="span"/>
          <w:rFonts w:ascii="Roboto" w:eastAsia="Roboto" w:hAnsi="Roboto" w:cs="Roboto"/>
          <w:color w:val="000000"/>
          <w:sz w:val="22"/>
        </w:rPr>
        <w:t xml:space="preserve"> de </w:t>
      </w:r>
      <w:proofErr w:type="spellStart"/>
      <w:r w:rsidRPr="00F06D44">
        <w:rPr>
          <w:rStyle w:val="span"/>
          <w:rFonts w:ascii="Roboto" w:eastAsia="Roboto" w:hAnsi="Roboto" w:cs="Roboto"/>
          <w:color w:val="000000"/>
          <w:sz w:val="22"/>
        </w:rPr>
        <w:t>usabilidad</w:t>
      </w:r>
      <w:proofErr w:type="spellEnd"/>
      <w:r w:rsidRPr="00F06D44">
        <w:rPr>
          <w:rStyle w:val="span"/>
          <w:rFonts w:ascii="Roboto" w:eastAsia="Roboto" w:hAnsi="Roboto" w:cs="Roboto"/>
          <w:color w:val="000000"/>
          <w:sz w:val="22"/>
        </w:rPr>
        <w:t>.</w:t>
      </w:r>
    </w:p>
    <w:p w:rsidR="00525933" w:rsidRPr="00F06D44" w:rsidRDefault="00F06D44">
      <w:pPr>
        <w:pStyle w:val="ulli"/>
        <w:numPr>
          <w:ilvl w:val="0"/>
          <w:numId w:val="2"/>
        </w:numPr>
        <w:shd w:val="clear" w:color="auto" w:fill="FFFFFF"/>
        <w:spacing w:line="320" w:lineRule="atLeast"/>
        <w:ind w:left="460" w:hanging="210"/>
        <w:rPr>
          <w:rStyle w:val="span"/>
          <w:rFonts w:ascii="Roboto" w:eastAsia="Roboto" w:hAnsi="Roboto" w:cs="Roboto"/>
          <w:color w:val="000000"/>
          <w:sz w:val="22"/>
        </w:rPr>
      </w:pPr>
      <w:proofErr w:type="spellStart"/>
      <w:r w:rsidRPr="00F06D44">
        <w:rPr>
          <w:rStyle w:val="span"/>
          <w:rFonts w:ascii="Roboto" w:eastAsia="Roboto" w:hAnsi="Roboto" w:cs="Roboto"/>
          <w:color w:val="000000"/>
          <w:sz w:val="22"/>
        </w:rPr>
        <w:t>Gestión</w:t>
      </w:r>
      <w:proofErr w:type="spellEnd"/>
      <w:r w:rsidRPr="00F06D44">
        <w:rPr>
          <w:rStyle w:val="span"/>
          <w:rFonts w:ascii="Roboto" w:eastAsia="Roboto" w:hAnsi="Roboto" w:cs="Roboto"/>
          <w:color w:val="000000"/>
          <w:sz w:val="22"/>
        </w:rPr>
        <w:t xml:space="preserve"> de </w:t>
      </w:r>
      <w:proofErr w:type="spellStart"/>
      <w:r w:rsidRPr="00F06D44">
        <w:rPr>
          <w:rStyle w:val="span"/>
          <w:rFonts w:ascii="Roboto" w:eastAsia="Roboto" w:hAnsi="Roboto" w:cs="Roboto"/>
          <w:color w:val="000000"/>
          <w:sz w:val="22"/>
        </w:rPr>
        <w:t>bibliotecas</w:t>
      </w:r>
      <w:proofErr w:type="spellEnd"/>
      <w:r w:rsidRPr="00F06D44">
        <w:rPr>
          <w:rStyle w:val="span"/>
          <w:rFonts w:ascii="Roboto" w:eastAsia="Roboto" w:hAnsi="Roboto" w:cs="Roboto"/>
          <w:color w:val="000000"/>
          <w:sz w:val="22"/>
        </w:rPr>
        <w:t xml:space="preserve"> y API para </w:t>
      </w:r>
      <w:proofErr w:type="spellStart"/>
      <w:r w:rsidRPr="00F06D44">
        <w:rPr>
          <w:rStyle w:val="span"/>
          <w:rFonts w:ascii="Roboto" w:eastAsia="Roboto" w:hAnsi="Roboto" w:cs="Roboto"/>
          <w:color w:val="000000"/>
          <w:sz w:val="22"/>
        </w:rPr>
        <w:t>garantizar</w:t>
      </w:r>
      <w:proofErr w:type="spellEnd"/>
      <w:r w:rsidRPr="00F06D44">
        <w:rPr>
          <w:rStyle w:val="span"/>
          <w:rFonts w:ascii="Roboto" w:eastAsia="Roboto" w:hAnsi="Roboto" w:cs="Roboto"/>
          <w:color w:val="000000"/>
          <w:sz w:val="22"/>
        </w:rPr>
        <w:t xml:space="preserve"> la </w:t>
      </w:r>
      <w:proofErr w:type="spellStart"/>
      <w:r w:rsidRPr="00F06D44">
        <w:rPr>
          <w:rStyle w:val="span"/>
          <w:rFonts w:ascii="Roboto" w:eastAsia="Roboto" w:hAnsi="Roboto" w:cs="Roboto"/>
          <w:color w:val="000000"/>
          <w:sz w:val="22"/>
        </w:rPr>
        <w:t>integración</w:t>
      </w:r>
      <w:proofErr w:type="spellEnd"/>
      <w:r w:rsidRPr="00F06D44">
        <w:rPr>
          <w:rStyle w:val="span"/>
          <w:rFonts w:ascii="Roboto" w:eastAsia="Roboto" w:hAnsi="Roboto" w:cs="Roboto"/>
          <w:color w:val="000000"/>
          <w:sz w:val="22"/>
        </w:rPr>
        <w:t xml:space="preserve"> </w:t>
      </w:r>
      <w:proofErr w:type="spellStart"/>
      <w:r w:rsidRPr="00F06D44">
        <w:rPr>
          <w:rStyle w:val="span"/>
          <w:rFonts w:ascii="Roboto" w:eastAsia="Roboto" w:hAnsi="Roboto" w:cs="Roboto"/>
          <w:color w:val="000000"/>
          <w:sz w:val="22"/>
        </w:rPr>
        <w:t>fluida</w:t>
      </w:r>
      <w:proofErr w:type="spellEnd"/>
      <w:r w:rsidRPr="00F06D44">
        <w:rPr>
          <w:rStyle w:val="span"/>
          <w:rFonts w:ascii="Roboto" w:eastAsia="Roboto" w:hAnsi="Roboto" w:cs="Roboto"/>
          <w:color w:val="000000"/>
          <w:sz w:val="22"/>
        </w:rPr>
        <w:t xml:space="preserve"> de </w:t>
      </w:r>
      <w:proofErr w:type="spellStart"/>
      <w:r w:rsidRPr="00F06D44">
        <w:rPr>
          <w:rStyle w:val="span"/>
          <w:rFonts w:ascii="Roboto" w:eastAsia="Roboto" w:hAnsi="Roboto" w:cs="Roboto"/>
          <w:color w:val="000000"/>
          <w:sz w:val="22"/>
        </w:rPr>
        <w:t>nueva</w:t>
      </w:r>
      <w:r w:rsidRPr="00F06D44">
        <w:rPr>
          <w:rStyle w:val="span"/>
          <w:rFonts w:ascii="Roboto" w:eastAsia="Roboto" w:hAnsi="Roboto" w:cs="Roboto"/>
          <w:color w:val="000000"/>
          <w:sz w:val="22"/>
        </w:rPr>
        <w:t>s</w:t>
      </w:r>
      <w:proofErr w:type="spellEnd"/>
      <w:r w:rsidRPr="00F06D44">
        <w:rPr>
          <w:rStyle w:val="span"/>
          <w:rFonts w:ascii="Roboto" w:eastAsia="Roboto" w:hAnsi="Roboto" w:cs="Roboto"/>
          <w:color w:val="000000"/>
          <w:sz w:val="22"/>
        </w:rPr>
        <w:t xml:space="preserve"> </w:t>
      </w:r>
      <w:proofErr w:type="spellStart"/>
      <w:r w:rsidRPr="00F06D44">
        <w:rPr>
          <w:rStyle w:val="span"/>
          <w:rFonts w:ascii="Roboto" w:eastAsia="Roboto" w:hAnsi="Roboto" w:cs="Roboto"/>
          <w:color w:val="000000"/>
          <w:sz w:val="22"/>
        </w:rPr>
        <w:t>funcionalidades</w:t>
      </w:r>
      <w:proofErr w:type="spellEnd"/>
      <w:r w:rsidRPr="00F06D44">
        <w:rPr>
          <w:rStyle w:val="span"/>
          <w:rFonts w:ascii="Roboto" w:eastAsia="Roboto" w:hAnsi="Roboto" w:cs="Roboto"/>
          <w:color w:val="000000"/>
          <w:sz w:val="22"/>
        </w:rPr>
        <w:t>.</w:t>
      </w:r>
    </w:p>
    <w:p w:rsidR="00525933" w:rsidRPr="00F06D44" w:rsidRDefault="00F06D44">
      <w:pPr>
        <w:pStyle w:val="ulli"/>
        <w:numPr>
          <w:ilvl w:val="0"/>
          <w:numId w:val="2"/>
        </w:numPr>
        <w:shd w:val="clear" w:color="auto" w:fill="FFFFFF"/>
        <w:spacing w:line="320" w:lineRule="atLeast"/>
        <w:ind w:left="460" w:hanging="210"/>
        <w:rPr>
          <w:rStyle w:val="span"/>
          <w:rFonts w:ascii="Roboto" w:eastAsia="Roboto" w:hAnsi="Roboto" w:cs="Roboto"/>
          <w:color w:val="000000"/>
          <w:sz w:val="22"/>
        </w:rPr>
      </w:pPr>
      <w:proofErr w:type="spellStart"/>
      <w:r w:rsidRPr="00F06D44">
        <w:rPr>
          <w:rStyle w:val="span"/>
          <w:rFonts w:ascii="Roboto" w:eastAsia="Roboto" w:hAnsi="Roboto" w:cs="Roboto"/>
          <w:color w:val="000000"/>
          <w:sz w:val="22"/>
        </w:rPr>
        <w:t>Colaboración</w:t>
      </w:r>
      <w:proofErr w:type="spellEnd"/>
      <w:r w:rsidRPr="00F06D44">
        <w:rPr>
          <w:rStyle w:val="span"/>
          <w:rFonts w:ascii="Roboto" w:eastAsia="Roboto" w:hAnsi="Roboto" w:cs="Roboto"/>
          <w:color w:val="000000"/>
          <w:sz w:val="22"/>
        </w:rPr>
        <w:t xml:space="preserve"> con </w:t>
      </w:r>
      <w:proofErr w:type="spellStart"/>
      <w:r w:rsidRPr="00F06D44">
        <w:rPr>
          <w:rStyle w:val="span"/>
          <w:rFonts w:ascii="Roboto" w:eastAsia="Roboto" w:hAnsi="Roboto" w:cs="Roboto"/>
          <w:color w:val="000000"/>
          <w:sz w:val="22"/>
        </w:rPr>
        <w:t>equipos</w:t>
      </w:r>
      <w:proofErr w:type="spellEnd"/>
      <w:r w:rsidRPr="00F06D44">
        <w:rPr>
          <w:rStyle w:val="span"/>
          <w:rFonts w:ascii="Roboto" w:eastAsia="Roboto" w:hAnsi="Roboto" w:cs="Roboto"/>
          <w:color w:val="000000"/>
          <w:sz w:val="22"/>
        </w:rPr>
        <w:t xml:space="preserve"> </w:t>
      </w:r>
      <w:proofErr w:type="spellStart"/>
      <w:r w:rsidRPr="00F06D44">
        <w:rPr>
          <w:rStyle w:val="span"/>
          <w:rFonts w:ascii="Roboto" w:eastAsia="Roboto" w:hAnsi="Roboto" w:cs="Roboto"/>
          <w:color w:val="000000"/>
          <w:sz w:val="22"/>
        </w:rPr>
        <w:t>multidisciplinarios</w:t>
      </w:r>
      <w:proofErr w:type="spellEnd"/>
      <w:r w:rsidRPr="00F06D44">
        <w:rPr>
          <w:rStyle w:val="span"/>
          <w:rFonts w:ascii="Roboto" w:eastAsia="Roboto" w:hAnsi="Roboto" w:cs="Roboto"/>
          <w:color w:val="000000"/>
          <w:sz w:val="22"/>
        </w:rPr>
        <w:t xml:space="preserve"> para </w:t>
      </w:r>
      <w:proofErr w:type="spellStart"/>
      <w:r w:rsidRPr="00F06D44">
        <w:rPr>
          <w:rStyle w:val="span"/>
          <w:rFonts w:ascii="Roboto" w:eastAsia="Roboto" w:hAnsi="Roboto" w:cs="Roboto"/>
          <w:color w:val="000000"/>
          <w:sz w:val="22"/>
        </w:rPr>
        <w:t>entregar</w:t>
      </w:r>
      <w:proofErr w:type="spellEnd"/>
      <w:r w:rsidRPr="00F06D44">
        <w:rPr>
          <w:rStyle w:val="span"/>
          <w:rFonts w:ascii="Roboto" w:eastAsia="Roboto" w:hAnsi="Roboto" w:cs="Roboto"/>
          <w:color w:val="000000"/>
          <w:sz w:val="22"/>
        </w:rPr>
        <w:t xml:space="preserve"> </w:t>
      </w:r>
      <w:proofErr w:type="spellStart"/>
      <w:r w:rsidRPr="00F06D44">
        <w:rPr>
          <w:rStyle w:val="span"/>
          <w:rFonts w:ascii="Roboto" w:eastAsia="Roboto" w:hAnsi="Roboto" w:cs="Roboto"/>
          <w:color w:val="000000"/>
          <w:sz w:val="22"/>
        </w:rPr>
        <w:t>soluciones</w:t>
      </w:r>
      <w:proofErr w:type="spellEnd"/>
      <w:r w:rsidRPr="00F06D44">
        <w:rPr>
          <w:rStyle w:val="span"/>
          <w:rFonts w:ascii="Roboto" w:eastAsia="Roboto" w:hAnsi="Roboto" w:cs="Roboto"/>
          <w:color w:val="000000"/>
          <w:sz w:val="22"/>
        </w:rPr>
        <w:t xml:space="preserve"> </w:t>
      </w:r>
      <w:proofErr w:type="spellStart"/>
      <w:r w:rsidRPr="00F06D44">
        <w:rPr>
          <w:rStyle w:val="span"/>
          <w:rFonts w:ascii="Roboto" w:eastAsia="Roboto" w:hAnsi="Roboto" w:cs="Roboto"/>
          <w:color w:val="000000"/>
          <w:sz w:val="22"/>
        </w:rPr>
        <w:t>funcionales</w:t>
      </w:r>
      <w:proofErr w:type="spellEnd"/>
      <w:r w:rsidRPr="00F06D44">
        <w:rPr>
          <w:rStyle w:val="span"/>
          <w:rFonts w:ascii="Roboto" w:eastAsia="Roboto" w:hAnsi="Roboto" w:cs="Roboto"/>
          <w:color w:val="000000"/>
          <w:sz w:val="22"/>
        </w:rPr>
        <w:t xml:space="preserve"> y de alto </w:t>
      </w:r>
      <w:proofErr w:type="spellStart"/>
      <w:r w:rsidRPr="00F06D44">
        <w:rPr>
          <w:rStyle w:val="span"/>
          <w:rFonts w:ascii="Roboto" w:eastAsia="Roboto" w:hAnsi="Roboto" w:cs="Roboto"/>
          <w:color w:val="000000"/>
          <w:sz w:val="22"/>
        </w:rPr>
        <w:t>impacto</w:t>
      </w:r>
      <w:proofErr w:type="spellEnd"/>
      <w:r w:rsidRPr="00F06D44">
        <w:rPr>
          <w:rStyle w:val="span"/>
          <w:rFonts w:ascii="Roboto" w:eastAsia="Roboto" w:hAnsi="Roboto" w:cs="Roboto"/>
          <w:color w:val="000000"/>
          <w:sz w:val="22"/>
        </w:rPr>
        <w:t>.</w:t>
      </w:r>
    </w:p>
    <w:p w:rsidR="00525933" w:rsidRPr="00F06D44" w:rsidRDefault="00F06D44" w:rsidP="00F06D44">
      <w:pPr>
        <w:pStyle w:val="divdocumentsinglecolumn"/>
        <w:shd w:val="clear" w:color="auto" w:fill="FFFFFF"/>
        <w:spacing w:before="80" w:line="320" w:lineRule="atLeast"/>
        <w:rPr>
          <w:rFonts w:ascii="Roboto" w:eastAsia="Roboto" w:hAnsi="Roboto" w:cs="Roboto"/>
          <w:b/>
          <w:color w:val="000000"/>
          <w:sz w:val="22"/>
        </w:rPr>
      </w:pPr>
      <w:r w:rsidRPr="00F06D44">
        <w:rPr>
          <w:rStyle w:val="span"/>
          <w:rFonts w:ascii="Roboto" w:eastAsia="Roboto" w:hAnsi="Roboto" w:cs="Roboto"/>
          <w:b/>
          <w:color w:val="000000"/>
          <w:sz w:val="22"/>
        </w:rPr>
        <w:t>JAVA</w:t>
      </w:r>
      <w:r w:rsidRPr="00F06D44">
        <w:rPr>
          <w:rStyle w:val="singlecolumnspanpaddedlinenth-child1"/>
          <w:rFonts w:ascii="Roboto" w:eastAsia="Roboto" w:hAnsi="Roboto" w:cs="Roboto"/>
          <w:b/>
          <w:color w:val="000000"/>
          <w:sz w:val="22"/>
        </w:rPr>
        <w:t xml:space="preserve"> </w:t>
      </w:r>
      <w:r w:rsidRPr="00F06D44">
        <w:rPr>
          <w:rStyle w:val="span"/>
          <w:rFonts w:ascii="Roboto" w:eastAsia="Roboto" w:hAnsi="Roboto" w:cs="Roboto"/>
          <w:b/>
          <w:color w:val="000000"/>
          <w:sz w:val="22"/>
        </w:rPr>
        <w:t xml:space="preserve">Instructor de </w:t>
      </w:r>
      <w:proofErr w:type="spellStart"/>
      <w:r w:rsidRPr="00F06D44">
        <w:rPr>
          <w:rStyle w:val="span"/>
          <w:rFonts w:ascii="Roboto" w:eastAsia="Roboto" w:hAnsi="Roboto" w:cs="Roboto"/>
          <w:b/>
          <w:color w:val="000000"/>
          <w:sz w:val="22"/>
        </w:rPr>
        <w:t>Programación</w:t>
      </w:r>
      <w:proofErr w:type="spellEnd"/>
      <w:r w:rsidRPr="00F06D44">
        <w:rPr>
          <w:rStyle w:val="span"/>
          <w:rFonts w:ascii="Roboto" w:eastAsia="Roboto" w:hAnsi="Roboto" w:cs="Roboto"/>
          <w:b/>
          <w:color w:val="000000"/>
          <w:sz w:val="22"/>
        </w:rPr>
        <w:t xml:space="preserve"> | Universidad </w:t>
      </w:r>
      <w:proofErr w:type="spellStart"/>
      <w:r w:rsidRPr="00F06D44">
        <w:rPr>
          <w:rFonts w:ascii="Roboto" w:eastAsia="Roboto" w:hAnsi="Roboto" w:cs="Roboto"/>
          <w:b/>
          <w:color w:val="000000"/>
          <w:sz w:val="22"/>
        </w:rPr>
        <w:t>Autónoma</w:t>
      </w:r>
      <w:proofErr w:type="spellEnd"/>
      <w:r w:rsidRPr="00F06D44">
        <w:rPr>
          <w:rFonts w:ascii="Roboto" w:eastAsia="Roboto" w:hAnsi="Roboto" w:cs="Roboto"/>
          <w:color w:val="000000"/>
          <w:sz w:val="22"/>
        </w:rPr>
        <w:t xml:space="preserve"> </w:t>
      </w:r>
      <w:r w:rsidRPr="00F06D44">
        <w:rPr>
          <w:rStyle w:val="span"/>
          <w:rFonts w:ascii="Roboto" w:eastAsia="Roboto" w:hAnsi="Roboto" w:cs="Roboto"/>
          <w:b/>
          <w:color w:val="000000"/>
          <w:sz w:val="22"/>
        </w:rPr>
        <w:t>de Guerrero | 2021 - 2022</w:t>
      </w:r>
      <w:r w:rsidRPr="00F06D44">
        <w:rPr>
          <w:rFonts w:ascii="Roboto" w:eastAsia="Roboto" w:hAnsi="Roboto" w:cs="Roboto"/>
          <w:b/>
          <w:color w:val="000000"/>
          <w:sz w:val="22"/>
        </w:rPr>
        <w:t xml:space="preserve"> </w:t>
      </w:r>
    </w:p>
    <w:p w:rsidR="00525933" w:rsidRPr="00F06D44" w:rsidRDefault="00F06D44">
      <w:pPr>
        <w:pStyle w:val="ulli"/>
        <w:numPr>
          <w:ilvl w:val="0"/>
          <w:numId w:val="3"/>
        </w:numPr>
        <w:shd w:val="clear" w:color="auto" w:fill="FFFFFF"/>
        <w:spacing w:line="320" w:lineRule="atLeast"/>
        <w:ind w:left="460" w:hanging="210"/>
        <w:rPr>
          <w:rStyle w:val="span"/>
          <w:rFonts w:ascii="Roboto" w:eastAsia="Roboto" w:hAnsi="Roboto" w:cs="Roboto"/>
          <w:color w:val="000000"/>
          <w:sz w:val="22"/>
        </w:rPr>
      </w:pPr>
      <w:proofErr w:type="spellStart"/>
      <w:r w:rsidRPr="00F06D44">
        <w:rPr>
          <w:rStyle w:val="span"/>
          <w:rFonts w:ascii="Roboto" w:eastAsia="Roboto" w:hAnsi="Roboto" w:cs="Roboto"/>
          <w:color w:val="000000"/>
          <w:sz w:val="22"/>
        </w:rPr>
        <w:t>E</w:t>
      </w:r>
      <w:r w:rsidRPr="00F06D44">
        <w:rPr>
          <w:rStyle w:val="span"/>
          <w:rFonts w:ascii="Roboto" w:eastAsia="Roboto" w:hAnsi="Roboto" w:cs="Roboto"/>
          <w:color w:val="000000"/>
          <w:sz w:val="22"/>
        </w:rPr>
        <w:t>nseñanza</w:t>
      </w:r>
      <w:proofErr w:type="spellEnd"/>
      <w:r w:rsidRPr="00F06D44">
        <w:rPr>
          <w:rStyle w:val="span"/>
          <w:rFonts w:ascii="Roboto" w:eastAsia="Roboto" w:hAnsi="Roboto" w:cs="Roboto"/>
          <w:color w:val="000000"/>
          <w:sz w:val="22"/>
        </w:rPr>
        <w:t xml:space="preserve"> de </w:t>
      </w:r>
      <w:proofErr w:type="spellStart"/>
      <w:r w:rsidRPr="00F06D44">
        <w:rPr>
          <w:rStyle w:val="span"/>
          <w:rFonts w:ascii="Roboto" w:eastAsia="Roboto" w:hAnsi="Roboto" w:cs="Roboto"/>
          <w:color w:val="000000"/>
          <w:sz w:val="22"/>
        </w:rPr>
        <w:t>principios</w:t>
      </w:r>
      <w:proofErr w:type="spellEnd"/>
      <w:r w:rsidRPr="00F06D44">
        <w:rPr>
          <w:rStyle w:val="span"/>
          <w:rFonts w:ascii="Roboto" w:eastAsia="Roboto" w:hAnsi="Roboto" w:cs="Roboto"/>
          <w:color w:val="000000"/>
          <w:sz w:val="22"/>
        </w:rPr>
        <w:t xml:space="preserve"> de </w:t>
      </w:r>
      <w:proofErr w:type="spellStart"/>
      <w:r w:rsidRPr="00F06D44">
        <w:rPr>
          <w:rStyle w:val="span"/>
          <w:rFonts w:ascii="Roboto" w:eastAsia="Roboto" w:hAnsi="Roboto" w:cs="Roboto"/>
          <w:color w:val="000000"/>
          <w:sz w:val="22"/>
        </w:rPr>
        <w:t>p</w:t>
      </w:r>
      <w:r w:rsidRPr="00F06D44">
        <w:rPr>
          <w:rStyle w:val="span"/>
          <w:rFonts w:ascii="Roboto" w:eastAsia="Roboto" w:hAnsi="Roboto" w:cs="Roboto"/>
          <w:color w:val="000000"/>
          <w:sz w:val="22"/>
        </w:rPr>
        <w:t>rogramación</w:t>
      </w:r>
      <w:proofErr w:type="spellEnd"/>
      <w:r w:rsidRPr="00F06D44">
        <w:rPr>
          <w:rStyle w:val="span"/>
          <w:rFonts w:ascii="Roboto" w:eastAsia="Roboto" w:hAnsi="Roboto" w:cs="Roboto"/>
          <w:color w:val="000000"/>
          <w:sz w:val="22"/>
        </w:rPr>
        <w:t xml:space="preserve"> modular y </w:t>
      </w:r>
      <w:proofErr w:type="spellStart"/>
      <w:r w:rsidRPr="00F06D44">
        <w:rPr>
          <w:rStyle w:val="span"/>
          <w:rFonts w:ascii="Roboto" w:eastAsia="Roboto" w:hAnsi="Roboto" w:cs="Roboto"/>
          <w:color w:val="000000"/>
          <w:sz w:val="22"/>
        </w:rPr>
        <w:t>buenas</w:t>
      </w:r>
      <w:proofErr w:type="spellEnd"/>
      <w:r w:rsidRPr="00F06D44">
        <w:rPr>
          <w:rStyle w:val="span"/>
          <w:rFonts w:ascii="Roboto" w:eastAsia="Roboto" w:hAnsi="Roboto" w:cs="Roboto"/>
          <w:color w:val="000000"/>
          <w:sz w:val="22"/>
        </w:rPr>
        <w:t xml:space="preserve"> </w:t>
      </w:r>
      <w:proofErr w:type="spellStart"/>
      <w:r w:rsidRPr="00F06D44">
        <w:rPr>
          <w:rStyle w:val="span"/>
          <w:rFonts w:ascii="Roboto" w:eastAsia="Roboto" w:hAnsi="Roboto" w:cs="Roboto"/>
          <w:color w:val="000000"/>
          <w:sz w:val="22"/>
        </w:rPr>
        <w:t>prácticas</w:t>
      </w:r>
      <w:proofErr w:type="spellEnd"/>
      <w:r w:rsidRPr="00F06D44">
        <w:rPr>
          <w:rStyle w:val="span"/>
          <w:rFonts w:ascii="Roboto" w:eastAsia="Roboto" w:hAnsi="Roboto" w:cs="Roboto"/>
          <w:color w:val="000000"/>
          <w:sz w:val="22"/>
        </w:rPr>
        <w:t xml:space="preserve"> de </w:t>
      </w:r>
      <w:proofErr w:type="spellStart"/>
      <w:r w:rsidRPr="00F06D44">
        <w:rPr>
          <w:rStyle w:val="span"/>
          <w:rFonts w:ascii="Roboto" w:eastAsia="Roboto" w:hAnsi="Roboto" w:cs="Roboto"/>
          <w:color w:val="000000"/>
          <w:sz w:val="22"/>
        </w:rPr>
        <w:t>desarrollo</w:t>
      </w:r>
      <w:proofErr w:type="spellEnd"/>
      <w:r w:rsidRPr="00F06D44">
        <w:rPr>
          <w:rStyle w:val="span"/>
          <w:rFonts w:ascii="Roboto" w:eastAsia="Roboto" w:hAnsi="Roboto" w:cs="Roboto"/>
          <w:color w:val="000000"/>
          <w:sz w:val="22"/>
        </w:rPr>
        <w:t>.</w:t>
      </w:r>
    </w:p>
    <w:p w:rsidR="00525933" w:rsidRPr="00F06D44" w:rsidRDefault="00F06D44">
      <w:pPr>
        <w:pStyle w:val="ulli"/>
        <w:numPr>
          <w:ilvl w:val="0"/>
          <w:numId w:val="3"/>
        </w:numPr>
        <w:shd w:val="clear" w:color="auto" w:fill="FFFFFF"/>
        <w:spacing w:line="320" w:lineRule="atLeast"/>
        <w:ind w:left="460" w:hanging="210"/>
        <w:rPr>
          <w:rStyle w:val="span"/>
          <w:rFonts w:ascii="Roboto" w:eastAsia="Roboto" w:hAnsi="Roboto" w:cs="Roboto"/>
          <w:color w:val="000000"/>
          <w:sz w:val="22"/>
        </w:rPr>
      </w:pPr>
      <w:proofErr w:type="spellStart"/>
      <w:r w:rsidRPr="00F06D44">
        <w:rPr>
          <w:rStyle w:val="span"/>
          <w:rFonts w:ascii="Roboto" w:eastAsia="Roboto" w:hAnsi="Roboto" w:cs="Roboto"/>
          <w:color w:val="000000"/>
          <w:sz w:val="22"/>
        </w:rPr>
        <w:t>Fomento</w:t>
      </w:r>
      <w:proofErr w:type="spellEnd"/>
      <w:r w:rsidRPr="00F06D44">
        <w:rPr>
          <w:rStyle w:val="span"/>
          <w:rFonts w:ascii="Roboto" w:eastAsia="Roboto" w:hAnsi="Roboto" w:cs="Roboto"/>
          <w:color w:val="000000"/>
          <w:sz w:val="22"/>
        </w:rPr>
        <w:t xml:space="preserve"> de la </w:t>
      </w:r>
      <w:proofErr w:type="spellStart"/>
      <w:r w:rsidRPr="00F06D44">
        <w:rPr>
          <w:rStyle w:val="span"/>
          <w:rFonts w:ascii="Roboto" w:eastAsia="Roboto" w:hAnsi="Roboto" w:cs="Roboto"/>
          <w:color w:val="000000"/>
          <w:sz w:val="22"/>
        </w:rPr>
        <w:t>resolución</w:t>
      </w:r>
      <w:proofErr w:type="spellEnd"/>
      <w:r w:rsidRPr="00F06D44">
        <w:rPr>
          <w:rStyle w:val="span"/>
          <w:rFonts w:ascii="Roboto" w:eastAsia="Roboto" w:hAnsi="Roboto" w:cs="Roboto"/>
          <w:color w:val="000000"/>
          <w:sz w:val="22"/>
        </w:rPr>
        <w:t xml:space="preserve"> </w:t>
      </w:r>
      <w:proofErr w:type="spellStart"/>
      <w:r w:rsidRPr="00F06D44">
        <w:rPr>
          <w:rStyle w:val="span"/>
          <w:rFonts w:ascii="Roboto" w:eastAsia="Roboto" w:hAnsi="Roboto" w:cs="Roboto"/>
          <w:color w:val="000000"/>
          <w:sz w:val="22"/>
        </w:rPr>
        <w:t>autónoma</w:t>
      </w:r>
      <w:proofErr w:type="spellEnd"/>
      <w:r w:rsidRPr="00F06D44">
        <w:rPr>
          <w:rStyle w:val="span"/>
          <w:rFonts w:ascii="Roboto" w:eastAsia="Roboto" w:hAnsi="Roboto" w:cs="Roboto"/>
          <w:color w:val="000000"/>
          <w:sz w:val="22"/>
        </w:rPr>
        <w:t xml:space="preserve"> de </w:t>
      </w:r>
      <w:proofErr w:type="spellStart"/>
      <w:r w:rsidRPr="00F06D44">
        <w:rPr>
          <w:rStyle w:val="span"/>
          <w:rFonts w:ascii="Roboto" w:eastAsia="Roboto" w:hAnsi="Roboto" w:cs="Roboto"/>
          <w:color w:val="000000"/>
          <w:sz w:val="22"/>
        </w:rPr>
        <w:t>problemas</w:t>
      </w:r>
      <w:proofErr w:type="spellEnd"/>
      <w:r w:rsidRPr="00F06D44">
        <w:rPr>
          <w:rStyle w:val="span"/>
          <w:rFonts w:ascii="Roboto" w:eastAsia="Roboto" w:hAnsi="Roboto" w:cs="Roboto"/>
          <w:color w:val="000000"/>
          <w:sz w:val="22"/>
        </w:rPr>
        <w:t xml:space="preserve"> y el </w:t>
      </w:r>
      <w:proofErr w:type="spellStart"/>
      <w:r w:rsidRPr="00F06D44">
        <w:rPr>
          <w:rStyle w:val="span"/>
          <w:rFonts w:ascii="Roboto" w:eastAsia="Roboto" w:hAnsi="Roboto" w:cs="Roboto"/>
          <w:color w:val="000000"/>
          <w:sz w:val="22"/>
        </w:rPr>
        <w:t>aprendizaje</w:t>
      </w:r>
      <w:proofErr w:type="spellEnd"/>
      <w:r w:rsidRPr="00F06D44">
        <w:rPr>
          <w:rStyle w:val="span"/>
          <w:rFonts w:ascii="Roboto" w:eastAsia="Roboto" w:hAnsi="Roboto" w:cs="Roboto"/>
          <w:color w:val="000000"/>
          <w:sz w:val="22"/>
        </w:rPr>
        <w:t xml:space="preserve"> </w:t>
      </w:r>
      <w:proofErr w:type="spellStart"/>
      <w:r w:rsidRPr="00F06D44">
        <w:rPr>
          <w:rStyle w:val="span"/>
          <w:rFonts w:ascii="Roboto" w:eastAsia="Roboto" w:hAnsi="Roboto" w:cs="Roboto"/>
          <w:color w:val="000000"/>
          <w:sz w:val="22"/>
        </w:rPr>
        <w:t>práctico</w:t>
      </w:r>
      <w:proofErr w:type="spellEnd"/>
      <w:r w:rsidRPr="00F06D44">
        <w:rPr>
          <w:rStyle w:val="span"/>
          <w:rFonts w:ascii="Roboto" w:eastAsia="Roboto" w:hAnsi="Roboto" w:cs="Roboto"/>
          <w:color w:val="000000"/>
          <w:sz w:val="22"/>
        </w:rPr>
        <w:t xml:space="preserve"> </w:t>
      </w:r>
      <w:proofErr w:type="spellStart"/>
      <w:r w:rsidRPr="00F06D44">
        <w:rPr>
          <w:rStyle w:val="span"/>
          <w:rFonts w:ascii="Roboto" w:eastAsia="Roboto" w:hAnsi="Roboto" w:cs="Roboto"/>
          <w:color w:val="000000"/>
          <w:sz w:val="22"/>
        </w:rPr>
        <w:t>en</w:t>
      </w:r>
      <w:proofErr w:type="spellEnd"/>
      <w:r w:rsidRPr="00F06D44">
        <w:rPr>
          <w:rStyle w:val="span"/>
          <w:rFonts w:ascii="Roboto" w:eastAsia="Roboto" w:hAnsi="Roboto" w:cs="Roboto"/>
          <w:color w:val="000000"/>
          <w:sz w:val="22"/>
        </w:rPr>
        <w:t xml:space="preserve"> </w:t>
      </w:r>
      <w:proofErr w:type="spellStart"/>
      <w:r w:rsidRPr="00F06D44">
        <w:rPr>
          <w:rStyle w:val="span"/>
          <w:rFonts w:ascii="Roboto" w:eastAsia="Roboto" w:hAnsi="Roboto" w:cs="Roboto"/>
          <w:color w:val="000000"/>
          <w:sz w:val="22"/>
        </w:rPr>
        <w:t>los</w:t>
      </w:r>
      <w:proofErr w:type="spellEnd"/>
      <w:r w:rsidRPr="00F06D44">
        <w:rPr>
          <w:rStyle w:val="span"/>
          <w:rFonts w:ascii="Roboto" w:eastAsia="Roboto" w:hAnsi="Roboto" w:cs="Roboto"/>
          <w:color w:val="000000"/>
          <w:sz w:val="22"/>
        </w:rPr>
        <w:t xml:space="preserve"> </w:t>
      </w:r>
      <w:proofErr w:type="spellStart"/>
      <w:r w:rsidRPr="00F06D44">
        <w:rPr>
          <w:rStyle w:val="span"/>
          <w:rFonts w:ascii="Roboto" w:eastAsia="Roboto" w:hAnsi="Roboto" w:cs="Roboto"/>
          <w:color w:val="000000"/>
          <w:sz w:val="22"/>
        </w:rPr>
        <w:t>estudiantes</w:t>
      </w:r>
      <w:proofErr w:type="spellEnd"/>
      <w:r w:rsidRPr="00F06D44">
        <w:rPr>
          <w:rStyle w:val="span"/>
          <w:rFonts w:ascii="Roboto" w:eastAsia="Roboto" w:hAnsi="Roboto" w:cs="Roboto"/>
          <w:color w:val="000000"/>
          <w:sz w:val="22"/>
        </w:rPr>
        <w:t>.</w:t>
      </w:r>
    </w:p>
    <w:p w:rsidR="00525933" w:rsidRPr="00F06D44" w:rsidRDefault="00F06D44">
      <w:pPr>
        <w:pStyle w:val="ulli"/>
        <w:numPr>
          <w:ilvl w:val="0"/>
          <w:numId w:val="3"/>
        </w:numPr>
        <w:shd w:val="clear" w:color="auto" w:fill="FFFFFF"/>
        <w:spacing w:line="320" w:lineRule="atLeast"/>
        <w:ind w:left="460" w:hanging="210"/>
        <w:rPr>
          <w:rStyle w:val="span"/>
          <w:rFonts w:ascii="Roboto" w:eastAsia="Roboto" w:hAnsi="Roboto" w:cs="Roboto"/>
          <w:color w:val="000000"/>
          <w:sz w:val="22"/>
        </w:rPr>
      </w:pPr>
      <w:proofErr w:type="spellStart"/>
      <w:r w:rsidRPr="00F06D44">
        <w:rPr>
          <w:rStyle w:val="span"/>
          <w:rFonts w:ascii="Roboto" w:eastAsia="Roboto" w:hAnsi="Roboto" w:cs="Roboto"/>
          <w:color w:val="000000"/>
          <w:sz w:val="22"/>
        </w:rPr>
        <w:t>Aplicación</w:t>
      </w:r>
      <w:proofErr w:type="spellEnd"/>
      <w:r w:rsidRPr="00F06D44">
        <w:rPr>
          <w:rStyle w:val="span"/>
          <w:rFonts w:ascii="Roboto" w:eastAsia="Roboto" w:hAnsi="Roboto" w:cs="Roboto"/>
          <w:color w:val="000000"/>
          <w:sz w:val="22"/>
        </w:rPr>
        <w:t xml:space="preserve"> de </w:t>
      </w:r>
      <w:proofErr w:type="spellStart"/>
      <w:r w:rsidRPr="00F06D44">
        <w:rPr>
          <w:rStyle w:val="span"/>
          <w:rFonts w:ascii="Roboto" w:eastAsia="Roboto" w:hAnsi="Roboto" w:cs="Roboto"/>
          <w:color w:val="000000"/>
          <w:sz w:val="22"/>
        </w:rPr>
        <w:t>estándares</w:t>
      </w:r>
      <w:proofErr w:type="spellEnd"/>
      <w:r w:rsidRPr="00F06D44">
        <w:rPr>
          <w:rStyle w:val="span"/>
          <w:rFonts w:ascii="Roboto" w:eastAsia="Roboto" w:hAnsi="Roboto" w:cs="Roboto"/>
          <w:color w:val="000000"/>
          <w:sz w:val="22"/>
        </w:rPr>
        <w:t xml:space="preserve"> de </w:t>
      </w:r>
      <w:proofErr w:type="spellStart"/>
      <w:r w:rsidRPr="00F06D44">
        <w:rPr>
          <w:rStyle w:val="span"/>
          <w:rFonts w:ascii="Roboto" w:eastAsia="Roboto" w:hAnsi="Roboto" w:cs="Roboto"/>
          <w:color w:val="000000"/>
          <w:sz w:val="22"/>
        </w:rPr>
        <w:t>arquitectura</w:t>
      </w:r>
      <w:proofErr w:type="spellEnd"/>
      <w:r w:rsidRPr="00F06D44">
        <w:rPr>
          <w:rStyle w:val="span"/>
          <w:rFonts w:ascii="Roboto" w:eastAsia="Roboto" w:hAnsi="Roboto" w:cs="Roboto"/>
          <w:color w:val="000000"/>
          <w:sz w:val="22"/>
        </w:rPr>
        <w:t xml:space="preserve"> y </w:t>
      </w:r>
      <w:proofErr w:type="spellStart"/>
      <w:r w:rsidRPr="00F06D44">
        <w:rPr>
          <w:rStyle w:val="span"/>
          <w:rFonts w:ascii="Roboto" w:eastAsia="Roboto" w:hAnsi="Roboto" w:cs="Roboto"/>
          <w:color w:val="000000"/>
          <w:sz w:val="22"/>
        </w:rPr>
        <w:t>seguridad</w:t>
      </w:r>
      <w:proofErr w:type="spellEnd"/>
      <w:r w:rsidRPr="00F06D44">
        <w:rPr>
          <w:rStyle w:val="span"/>
          <w:rFonts w:ascii="Roboto" w:eastAsia="Roboto" w:hAnsi="Roboto" w:cs="Roboto"/>
          <w:color w:val="000000"/>
          <w:sz w:val="22"/>
        </w:rPr>
        <w:t xml:space="preserve"> para </w:t>
      </w:r>
      <w:proofErr w:type="spellStart"/>
      <w:r w:rsidRPr="00F06D44">
        <w:rPr>
          <w:rStyle w:val="span"/>
          <w:rFonts w:ascii="Roboto" w:eastAsia="Roboto" w:hAnsi="Roboto" w:cs="Roboto"/>
          <w:color w:val="000000"/>
          <w:sz w:val="22"/>
        </w:rPr>
        <w:t>garantizar</w:t>
      </w:r>
      <w:proofErr w:type="spellEnd"/>
      <w:r w:rsidRPr="00F06D44">
        <w:rPr>
          <w:rStyle w:val="span"/>
          <w:rFonts w:ascii="Roboto" w:eastAsia="Roboto" w:hAnsi="Roboto" w:cs="Roboto"/>
          <w:color w:val="000000"/>
          <w:sz w:val="22"/>
        </w:rPr>
        <w:t xml:space="preserve"> la </w:t>
      </w:r>
      <w:proofErr w:type="spellStart"/>
      <w:r w:rsidRPr="00F06D44">
        <w:rPr>
          <w:rStyle w:val="span"/>
          <w:rFonts w:ascii="Roboto" w:eastAsia="Roboto" w:hAnsi="Roboto" w:cs="Roboto"/>
          <w:color w:val="000000"/>
          <w:sz w:val="22"/>
        </w:rPr>
        <w:t>calidad</w:t>
      </w:r>
      <w:proofErr w:type="spellEnd"/>
      <w:r w:rsidRPr="00F06D44">
        <w:rPr>
          <w:rStyle w:val="span"/>
          <w:rFonts w:ascii="Roboto" w:eastAsia="Roboto" w:hAnsi="Roboto" w:cs="Roboto"/>
          <w:color w:val="000000"/>
          <w:sz w:val="22"/>
        </w:rPr>
        <w:t xml:space="preserve"> del </w:t>
      </w:r>
      <w:proofErr w:type="spellStart"/>
      <w:r w:rsidRPr="00F06D44">
        <w:rPr>
          <w:rStyle w:val="span"/>
          <w:rFonts w:ascii="Roboto" w:eastAsia="Roboto" w:hAnsi="Roboto" w:cs="Roboto"/>
          <w:color w:val="000000"/>
          <w:sz w:val="22"/>
        </w:rPr>
        <w:t>código</w:t>
      </w:r>
      <w:proofErr w:type="spellEnd"/>
      <w:r w:rsidRPr="00F06D44">
        <w:rPr>
          <w:rStyle w:val="span"/>
          <w:rFonts w:ascii="Roboto" w:eastAsia="Roboto" w:hAnsi="Roboto" w:cs="Roboto"/>
          <w:color w:val="000000"/>
          <w:sz w:val="22"/>
        </w:rPr>
        <w:t>.</w:t>
      </w:r>
    </w:p>
    <w:p w:rsidR="00525933" w:rsidRPr="00F06D44" w:rsidRDefault="00F06D44">
      <w:pPr>
        <w:pStyle w:val="divdocumentdivsectiontitle"/>
        <w:shd w:val="clear" w:color="auto" w:fill="FFFFFF"/>
        <w:spacing w:before="200"/>
        <w:rPr>
          <w:caps/>
          <w:color w:val="231F20"/>
          <w:sz w:val="26"/>
        </w:rPr>
      </w:pPr>
      <w:r w:rsidRPr="00F06D44">
        <w:rPr>
          <w:caps/>
          <w:color w:val="231F20"/>
          <w:sz w:val="26"/>
        </w:rPr>
        <w:t>Aptitudes</w:t>
      </w:r>
    </w:p>
    <w:tbl>
      <w:tblPr>
        <w:tblStyle w:val="divdocumenttable"/>
        <w:tblW w:w="0" w:type="auto"/>
        <w:shd w:val="clear" w:color="auto" w:fill="FFFFFF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713"/>
        <w:gridCol w:w="4713"/>
      </w:tblGrid>
      <w:tr w:rsidR="00525933" w:rsidRPr="00F06D44">
        <w:tc>
          <w:tcPr>
            <w:tcW w:w="4713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5933" w:rsidRPr="00F06D44" w:rsidRDefault="00F06D44">
            <w:pPr>
              <w:pStyle w:val="ulli"/>
              <w:numPr>
                <w:ilvl w:val="0"/>
                <w:numId w:val="4"/>
              </w:numPr>
              <w:spacing w:line="320" w:lineRule="atLeast"/>
              <w:ind w:left="460" w:hanging="210"/>
              <w:rPr>
                <w:rFonts w:ascii="Roboto" w:eastAsia="Roboto" w:hAnsi="Roboto" w:cs="Roboto"/>
                <w:color w:val="000000"/>
                <w:sz w:val="22"/>
              </w:rPr>
            </w:pPr>
            <w:proofErr w:type="spellStart"/>
            <w:r w:rsidRPr="00F06D44">
              <w:rPr>
                <w:rStyle w:val="Textoennegrita1"/>
                <w:rFonts w:ascii="Roboto" w:eastAsia="Roboto" w:hAnsi="Roboto" w:cs="Roboto"/>
                <w:b/>
                <w:bCs/>
                <w:color w:val="000000"/>
                <w:sz w:val="22"/>
              </w:rPr>
              <w:t>Lenguajes</w:t>
            </w:r>
            <w:proofErr w:type="spellEnd"/>
            <w:r w:rsidRPr="00F06D44">
              <w:rPr>
                <w:rFonts w:ascii="Roboto" w:eastAsia="Roboto" w:hAnsi="Roboto" w:cs="Roboto"/>
                <w:color w:val="000000"/>
                <w:sz w:val="22"/>
              </w:rPr>
              <w:t xml:space="preserve">: Java, JavaScript, </w:t>
            </w:r>
            <w:proofErr w:type="spellStart"/>
            <w:r w:rsidRPr="00F06D44">
              <w:rPr>
                <w:rFonts w:ascii="Roboto" w:eastAsia="Roboto" w:hAnsi="Roboto" w:cs="Roboto"/>
                <w:color w:val="000000"/>
                <w:sz w:val="22"/>
              </w:rPr>
              <w:t>TypeScript</w:t>
            </w:r>
            <w:proofErr w:type="spellEnd"/>
            <w:r w:rsidRPr="00F06D44">
              <w:rPr>
                <w:rFonts w:ascii="Roboto" w:eastAsia="Roboto" w:hAnsi="Roboto" w:cs="Roboto"/>
                <w:color w:val="000000"/>
                <w:sz w:val="22"/>
              </w:rPr>
              <w:t>, PHP, Python, Dart</w:t>
            </w:r>
          </w:p>
          <w:p w:rsidR="00525933" w:rsidRPr="00F06D44" w:rsidRDefault="00F06D44">
            <w:pPr>
              <w:pStyle w:val="ulli"/>
              <w:numPr>
                <w:ilvl w:val="0"/>
                <w:numId w:val="4"/>
              </w:numPr>
              <w:spacing w:line="320" w:lineRule="atLeast"/>
              <w:ind w:left="460" w:hanging="210"/>
              <w:rPr>
                <w:rFonts w:ascii="Roboto" w:eastAsia="Roboto" w:hAnsi="Roboto" w:cs="Roboto"/>
                <w:color w:val="000000"/>
                <w:sz w:val="22"/>
              </w:rPr>
            </w:pPr>
            <w:r w:rsidRPr="00F06D44">
              <w:rPr>
                <w:rStyle w:val="Textoennegrita1"/>
                <w:rFonts w:ascii="Roboto" w:eastAsia="Roboto" w:hAnsi="Roboto" w:cs="Roboto"/>
                <w:b/>
                <w:bCs/>
                <w:color w:val="000000"/>
                <w:sz w:val="22"/>
              </w:rPr>
              <w:t>Frontend</w:t>
            </w:r>
            <w:r w:rsidRPr="00F06D44">
              <w:rPr>
                <w:rFonts w:ascii="Roboto" w:eastAsia="Roboto" w:hAnsi="Roboto" w:cs="Roboto"/>
                <w:color w:val="000000"/>
                <w:sz w:val="22"/>
              </w:rPr>
              <w:t>: React, Vue.js, Next.js, Ionic</w:t>
            </w:r>
          </w:p>
          <w:p w:rsidR="00525933" w:rsidRPr="00F06D44" w:rsidRDefault="00F06D44">
            <w:pPr>
              <w:pStyle w:val="ulli"/>
              <w:numPr>
                <w:ilvl w:val="0"/>
                <w:numId w:val="4"/>
              </w:numPr>
              <w:spacing w:line="320" w:lineRule="atLeast"/>
              <w:ind w:left="460" w:hanging="210"/>
              <w:rPr>
                <w:rFonts w:ascii="Roboto" w:eastAsia="Roboto" w:hAnsi="Roboto" w:cs="Roboto"/>
                <w:color w:val="000000"/>
                <w:sz w:val="22"/>
              </w:rPr>
            </w:pPr>
            <w:r w:rsidRPr="00F06D44">
              <w:rPr>
                <w:rStyle w:val="Textoennegrita1"/>
                <w:rFonts w:ascii="Roboto" w:eastAsia="Roboto" w:hAnsi="Roboto" w:cs="Roboto"/>
                <w:b/>
                <w:bCs/>
                <w:color w:val="000000"/>
                <w:sz w:val="22"/>
              </w:rPr>
              <w:t>Backend</w:t>
            </w:r>
            <w:r w:rsidRPr="00F06D44">
              <w:rPr>
                <w:rFonts w:ascii="Roboto" w:eastAsia="Roboto" w:hAnsi="Roboto" w:cs="Roboto"/>
                <w:color w:val="000000"/>
                <w:sz w:val="22"/>
              </w:rPr>
              <w:t xml:space="preserve">: </w:t>
            </w:r>
            <w:proofErr w:type="spellStart"/>
            <w:r w:rsidRPr="00F06D44">
              <w:rPr>
                <w:rFonts w:ascii="Roboto" w:eastAsia="Roboto" w:hAnsi="Roboto" w:cs="Roboto"/>
                <w:color w:val="000000"/>
                <w:sz w:val="22"/>
              </w:rPr>
              <w:t>Laravel</w:t>
            </w:r>
            <w:proofErr w:type="spellEnd"/>
            <w:r w:rsidRPr="00F06D44">
              <w:rPr>
                <w:rFonts w:ascii="Roboto" w:eastAsia="Roboto" w:hAnsi="Roboto" w:cs="Roboto"/>
                <w:color w:val="000000"/>
                <w:sz w:val="22"/>
              </w:rPr>
              <w:t>, Django, Spring Boot, Node.js</w:t>
            </w:r>
          </w:p>
          <w:p w:rsidR="00525933" w:rsidRPr="00F06D44" w:rsidRDefault="00F06D44">
            <w:pPr>
              <w:pStyle w:val="ulli"/>
              <w:numPr>
                <w:ilvl w:val="0"/>
                <w:numId w:val="4"/>
              </w:numPr>
              <w:spacing w:line="320" w:lineRule="atLeast"/>
              <w:ind w:left="460" w:hanging="210"/>
              <w:rPr>
                <w:rFonts w:ascii="Roboto" w:eastAsia="Roboto" w:hAnsi="Roboto" w:cs="Roboto"/>
                <w:color w:val="000000"/>
                <w:sz w:val="22"/>
              </w:rPr>
            </w:pPr>
            <w:r w:rsidRPr="00F06D44">
              <w:rPr>
                <w:rStyle w:val="Textoennegrita1"/>
                <w:rFonts w:ascii="Roboto" w:eastAsia="Roboto" w:hAnsi="Roboto" w:cs="Roboto"/>
                <w:b/>
                <w:bCs/>
                <w:color w:val="000000"/>
                <w:sz w:val="22"/>
              </w:rPr>
              <w:t>Mobile</w:t>
            </w:r>
            <w:r w:rsidRPr="00F06D44">
              <w:rPr>
                <w:rFonts w:ascii="Roboto" w:eastAsia="Roboto" w:hAnsi="Roboto" w:cs="Roboto"/>
                <w:color w:val="000000"/>
                <w:sz w:val="22"/>
              </w:rPr>
              <w:t>: Flutter, React Native</w:t>
            </w:r>
          </w:p>
        </w:tc>
        <w:tc>
          <w:tcPr>
            <w:tcW w:w="4713" w:type="dxa"/>
            <w:tcBorders>
              <w:lef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5933" w:rsidRPr="00F06D44" w:rsidRDefault="00F06D44">
            <w:pPr>
              <w:pStyle w:val="ulli"/>
              <w:numPr>
                <w:ilvl w:val="0"/>
                <w:numId w:val="5"/>
              </w:numPr>
              <w:spacing w:line="320" w:lineRule="atLeast"/>
              <w:ind w:left="460" w:hanging="210"/>
              <w:rPr>
                <w:rFonts w:ascii="Roboto" w:eastAsia="Roboto" w:hAnsi="Roboto" w:cs="Roboto"/>
                <w:color w:val="000000"/>
                <w:sz w:val="22"/>
              </w:rPr>
            </w:pPr>
            <w:r w:rsidRPr="00F06D44">
              <w:rPr>
                <w:rStyle w:val="Textoennegrita1"/>
                <w:rFonts w:ascii="Roboto" w:eastAsia="Roboto" w:hAnsi="Roboto" w:cs="Roboto"/>
                <w:b/>
                <w:bCs/>
                <w:color w:val="000000"/>
                <w:sz w:val="22"/>
              </w:rPr>
              <w:t xml:space="preserve">Bases de </w:t>
            </w:r>
            <w:proofErr w:type="spellStart"/>
            <w:r w:rsidRPr="00F06D44">
              <w:rPr>
                <w:rStyle w:val="Textoennegrita1"/>
                <w:rFonts w:ascii="Roboto" w:eastAsia="Roboto" w:hAnsi="Roboto" w:cs="Roboto"/>
                <w:b/>
                <w:bCs/>
                <w:color w:val="000000"/>
                <w:sz w:val="22"/>
              </w:rPr>
              <w:t>datos</w:t>
            </w:r>
            <w:proofErr w:type="spellEnd"/>
            <w:r w:rsidRPr="00F06D44">
              <w:rPr>
                <w:rFonts w:ascii="Roboto" w:eastAsia="Roboto" w:hAnsi="Roboto" w:cs="Roboto"/>
                <w:color w:val="000000"/>
                <w:sz w:val="22"/>
              </w:rPr>
              <w:t>: MySQL, PostgreSQL, Oracle</w:t>
            </w:r>
          </w:p>
          <w:p w:rsidR="00525933" w:rsidRPr="00F06D44" w:rsidRDefault="00F06D44">
            <w:pPr>
              <w:pStyle w:val="ulli"/>
              <w:numPr>
                <w:ilvl w:val="0"/>
                <w:numId w:val="5"/>
              </w:numPr>
              <w:spacing w:line="320" w:lineRule="atLeast"/>
              <w:ind w:left="460" w:hanging="210"/>
              <w:rPr>
                <w:rFonts w:ascii="Roboto" w:eastAsia="Roboto" w:hAnsi="Roboto" w:cs="Roboto"/>
                <w:color w:val="000000"/>
                <w:sz w:val="22"/>
              </w:rPr>
            </w:pPr>
            <w:proofErr w:type="spellStart"/>
            <w:r w:rsidRPr="00F06D44">
              <w:rPr>
                <w:rStyle w:val="Textoennegrita1"/>
                <w:rFonts w:ascii="Roboto" w:eastAsia="Roboto" w:hAnsi="Roboto" w:cs="Roboto"/>
                <w:b/>
                <w:bCs/>
                <w:color w:val="000000"/>
                <w:sz w:val="22"/>
              </w:rPr>
              <w:t>Estilos</w:t>
            </w:r>
            <w:proofErr w:type="spellEnd"/>
            <w:r w:rsidRPr="00F06D44">
              <w:rPr>
                <w:rFonts w:ascii="Roboto" w:eastAsia="Roboto" w:hAnsi="Roboto" w:cs="Roboto"/>
                <w:color w:val="000000"/>
                <w:sz w:val="22"/>
              </w:rPr>
              <w:t>: CSS, SASS, Tailwind CSS, Boot</w:t>
            </w:r>
            <w:r w:rsidRPr="00F06D44">
              <w:rPr>
                <w:rFonts w:ascii="Roboto" w:eastAsia="Roboto" w:hAnsi="Roboto" w:cs="Roboto"/>
                <w:color w:val="000000"/>
                <w:sz w:val="22"/>
              </w:rPr>
              <w:t>strap</w:t>
            </w:r>
          </w:p>
          <w:p w:rsidR="00525933" w:rsidRPr="00F06D44" w:rsidRDefault="00F06D44">
            <w:pPr>
              <w:pStyle w:val="ulli"/>
              <w:numPr>
                <w:ilvl w:val="0"/>
                <w:numId w:val="5"/>
              </w:numPr>
              <w:spacing w:line="320" w:lineRule="atLeast"/>
              <w:ind w:left="460" w:hanging="210"/>
              <w:rPr>
                <w:rFonts w:ascii="Roboto" w:eastAsia="Roboto" w:hAnsi="Roboto" w:cs="Roboto"/>
                <w:color w:val="000000"/>
                <w:sz w:val="22"/>
              </w:rPr>
            </w:pPr>
            <w:r w:rsidRPr="00F06D44">
              <w:rPr>
                <w:rStyle w:val="Textoennegrita1"/>
                <w:rFonts w:ascii="Roboto" w:eastAsia="Roboto" w:hAnsi="Roboto" w:cs="Roboto"/>
                <w:b/>
                <w:bCs/>
                <w:color w:val="000000"/>
                <w:sz w:val="22"/>
              </w:rPr>
              <w:t xml:space="preserve">DevOps y </w:t>
            </w:r>
            <w:proofErr w:type="spellStart"/>
            <w:r w:rsidRPr="00F06D44">
              <w:rPr>
                <w:rStyle w:val="Textoennegrita1"/>
                <w:rFonts w:ascii="Roboto" w:eastAsia="Roboto" w:hAnsi="Roboto" w:cs="Roboto"/>
                <w:b/>
                <w:bCs/>
                <w:color w:val="000000"/>
                <w:sz w:val="22"/>
              </w:rPr>
              <w:t>Herramientas</w:t>
            </w:r>
            <w:proofErr w:type="spellEnd"/>
            <w:r w:rsidRPr="00F06D44">
              <w:rPr>
                <w:rFonts w:ascii="Roboto" w:eastAsia="Roboto" w:hAnsi="Roboto" w:cs="Roboto"/>
                <w:color w:val="000000"/>
                <w:sz w:val="22"/>
              </w:rPr>
              <w:t xml:space="preserve">: </w:t>
            </w:r>
            <w:proofErr w:type="spellStart"/>
            <w:r w:rsidRPr="00F06D44">
              <w:rPr>
                <w:rFonts w:ascii="Roboto" w:eastAsia="Roboto" w:hAnsi="Roboto" w:cs="Roboto"/>
                <w:color w:val="000000"/>
                <w:sz w:val="22"/>
              </w:rPr>
              <w:t>Git</w:t>
            </w:r>
            <w:proofErr w:type="spellEnd"/>
            <w:r w:rsidRPr="00F06D44">
              <w:rPr>
                <w:rFonts w:ascii="Roboto" w:eastAsia="Roboto" w:hAnsi="Roboto" w:cs="Roboto"/>
                <w:color w:val="000000"/>
                <w:sz w:val="22"/>
              </w:rPr>
              <w:t>, Docker, CI/CD, Nginx, Apache</w:t>
            </w:r>
          </w:p>
          <w:p w:rsidR="00525933" w:rsidRPr="00F06D44" w:rsidRDefault="00F06D44">
            <w:pPr>
              <w:pStyle w:val="ulli"/>
              <w:numPr>
                <w:ilvl w:val="0"/>
                <w:numId w:val="5"/>
              </w:numPr>
              <w:spacing w:line="320" w:lineRule="atLeast"/>
              <w:ind w:left="460" w:hanging="210"/>
              <w:rPr>
                <w:rFonts w:ascii="Roboto" w:eastAsia="Roboto" w:hAnsi="Roboto" w:cs="Roboto"/>
                <w:color w:val="000000"/>
                <w:sz w:val="22"/>
              </w:rPr>
            </w:pPr>
            <w:proofErr w:type="spellStart"/>
            <w:r w:rsidRPr="00F06D44">
              <w:rPr>
                <w:rStyle w:val="Textoennegrita1"/>
                <w:rFonts w:ascii="Roboto" w:eastAsia="Roboto" w:hAnsi="Roboto" w:cs="Roboto"/>
                <w:b/>
                <w:bCs/>
                <w:color w:val="000000"/>
                <w:sz w:val="22"/>
              </w:rPr>
              <w:lastRenderedPageBreak/>
              <w:t>Otros</w:t>
            </w:r>
            <w:proofErr w:type="spellEnd"/>
            <w:r w:rsidRPr="00F06D44">
              <w:rPr>
                <w:rFonts w:ascii="Roboto" w:eastAsia="Roboto" w:hAnsi="Roboto" w:cs="Roboto"/>
                <w:color w:val="000000"/>
                <w:sz w:val="22"/>
              </w:rPr>
              <w:t xml:space="preserve">: Excel, Markdown, API REST, </w:t>
            </w:r>
            <w:proofErr w:type="spellStart"/>
            <w:r w:rsidRPr="00F06D44">
              <w:rPr>
                <w:rFonts w:ascii="Roboto" w:eastAsia="Roboto" w:hAnsi="Roboto" w:cs="Roboto"/>
                <w:color w:val="000000"/>
                <w:sz w:val="22"/>
              </w:rPr>
              <w:t>WebSockets</w:t>
            </w:r>
            <w:proofErr w:type="spellEnd"/>
            <w:r w:rsidRPr="00F06D44">
              <w:rPr>
                <w:rFonts w:ascii="Roboto" w:eastAsia="Roboto" w:hAnsi="Roboto" w:cs="Roboto"/>
                <w:color w:val="000000"/>
                <w:sz w:val="22"/>
              </w:rPr>
              <w:t xml:space="preserve">, </w:t>
            </w:r>
            <w:proofErr w:type="spellStart"/>
            <w:r w:rsidRPr="00F06D44">
              <w:rPr>
                <w:rFonts w:ascii="Roboto" w:eastAsia="Roboto" w:hAnsi="Roboto" w:cs="Roboto"/>
                <w:color w:val="000000"/>
                <w:sz w:val="22"/>
              </w:rPr>
              <w:t>Seguridad</w:t>
            </w:r>
            <w:proofErr w:type="spellEnd"/>
            <w:r w:rsidRPr="00F06D44">
              <w:rPr>
                <w:rFonts w:ascii="Roboto" w:eastAsia="Roboto" w:hAnsi="Roboto" w:cs="Roboto"/>
                <w:color w:val="000000"/>
                <w:sz w:val="22"/>
              </w:rPr>
              <w:t xml:space="preserve"> </w:t>
            </w:r>
            <w:proofErr w:type="spellStart"/>
            <w:r w:rsidRPr="00F06D44">
              <w:rPr>
                <w:rFonts w:ascii="Roboto" w:eastAsia="Roboto" w:hAnsi="Roboto" w:cs="Roboto"/>
                <w:color w:val="000000"/>
                <w:sz w:val="22"/>
              </w:rPr>
              <w:t>Informática</w:t>
            </w:r>
            <w:proofErr w:type="spellEnd"/>
          </w:p>
        </w:tc>
      </w:tr>
    </w:tbl>
    <w:p w:rsidR="00525933" w:rsidRPr="00F06D44" w:rsidRDefault="00F06D44">
      <w:pPr>
        <w:pStyle w:val="ulli"/>
        <w:numPr>
          <w:ilvl w:val="0"/>
          <w:numId w:val="6"/>
        </w:numPr>
        <w:shd w:val="clear" w:color="auto" w:fill="FFFFFF"/>
        <w:spacing w:line="320" w:lineRule="atLeast"/>
        <w:ind w:left="460" w:hanging="210"/>
        <w:rPr>
          <w:rFonts w:ascii="Roboto" w:eastAsia="Roboto" w:hAnsi="Roboto" w:cs="Roboto"/>
          <w:vanish/>
          <w:color w:val="000000"/>
          <w:sz w:val="22"/>
        </w:rPr>
      </w:pPr>
      <w:r w:rsidRPr="00F06D44">
        <w:rPr>
          <w:rStyle w:val="Textoennegrita1"/>
          <w:rFonts w:ascii="Roboto" w:eastAsia="Roboto" w:hAnsi="Roboto" w:cs="Roboto"/>
          <w:b/>
          <w:bCs/>
          <w:vanish/>
          <w:color w:val="000000"/>
          <w:sz w:val="22"/>
        </w:rPr>
        <w:lastRenderedPageBreak/>
        <w:t>Lenguajes</w:t>
      </w:r>
      <w:r w:rsidRPr="00F06D44">
        <w:rPr>
          <w:rFonts w:ascii="Roboto" w:eastAsia="Roboto" w:hAnsi="Roboto" w:cs="Roboto"/>
          <w:vanish/>
          <w:color w:val="000000"/>
          <w:sz w:val="22"/>
        </w:rPr>
        <w:t>: Java, JavaScript, TypeScript, PHP, Python, Dart</w:t>
      </w:r>
    </w:p>
    <w:p w:rsidR="00525933" w:rsidRPr="00F06D44" w:rsidRDefault="00F06D44">
      <w:pPr>
        <w:pStyle w:val="ulli"/>
        <w:numPr>
          <w:ilvl w:val="0"/>
          <w:numId w:val="6"/>
        </w:numPr>
        <w:shd w:val="clear" w:color="auto" w:fill="FFFFFF"/>
        <w:spacing w:line="320" w:lineRule="atLeast"/>
        <w:ind w:left="460" w:hanging="210"/>
        <w:rPr>
          <w:rFonts w:ascii="Roboto" w:eastAsia="Roboto" w:hAnsi="Roboto" w:cs="Roboto"/>
          <w:vanish/>
          <w:color w:val="000000"/>
          <w:sz w:val="22"/>
        </w:rPr>
      </w:pPr>
      <w:r w:rsidRPr="00F06D44">
        <w:rPr>
          <w:rStyle w:val="Textoennegrita1"/>
          <w:rFonts w:ascii="Roboto" w:eastAsia="Roboto" w:hAnsi="Roboto" w:cs="Roboto"/>
          <w:b/>
          <w:bCs/>
          <w:vanish/>
          <w:color w:val="000000"/>
          <w:sz w:val="22"/>
        </w:rPr>
        <w:t>Frontend</w:t>
      </w:r>
      <w:r w:rsidRPr="00F06D44">
        <w:rPr>
          <w:rFonts w:ascii="Roboto" w:eastAsia="Roboto" w:hAnsi="Roboto" w:cs="Roboto"/>
          <w:vanish/>
          <w:color w:val="000000"/>
          <w:sz w:val="22"/>
        </w:rPr>
        <w:t>: React, Vue.js, Next.js, Ionic</w:t>
      </w:r>
    </w:p>
    <w:p w:rsidR="00525933" w:rsidRPr="00F06D44" w:rsidRDefault="00F06D44">
      <w:pPr>
        <w:pStyle w:val="ulli"/>
        <w:numPr>
          <w:ilvl w:val="0"/>
          <w:numId w:val="6"/>
        </w:numPr>
        <w:shd w:val="clear" w:color="auto" w:fill="FFFFFF"/>
        <w:spacing w:line="320" w:lineRule="atLeast"/>
        <w:ind w:left="460" w:hanging="210"/>
        <w:rPr>
          <w:rFonts w:ascii="Roboto" w:eastAsia="Roboto" w:hAnsi="Roboto" w:cs="Roboto"/>
          <w:vanish/>
          <w:color w:val="000000"/>
          <w:sz w:val="22"/>
        </w:rPr>
      </w:pPr>
      <w:r w:rsidRPr="00F06D44">
        <w:rPr>
          <w:rStyle w:val="Textoennegrita1"/>
          <w:rFonts w:ascii="Roboto" w:eastAsia="Roboto" w:hAnsi="Roboto" w:cs="Roboto"/>
          <w:b/>
          <w:bCs/>
          <w:vanish/>
          <w:color w:val="000000"/>
          <w:sz w:val="22"/>
        </w:rPr>
        <w:t>Backend</w:t>
      </w:r>
      <w:r w:rsidRPr="00F06D44">
        <w:rPr>
          <w:rFonts w:ascii="Roboto" w:eastAsia="Roboto" w:hAnsi="Roboto" w:cs="Roboto"/>
          <w:vanish/>
          <w:color w:val="000000"/>
          <w:sz w:val="22"/>
        </w:rPr>
        <w:t>: Laravel, Django,</w:t>
      </w:r>
      <w:r w:rsidRPr="00F06D44">
        <w:rPr>
          <w:rFonts w:ascii="Roboto" w:eastAsia="Roboto" w:hAnsi="Roboto" w:cs="Roboto"/>
          <w:vanish/>
          <w:color w:val="000000"/>
          <w:sz w:val="22"/>
        </w:rPr>
        <w:t xml:space="preserve"> Spring Boot, Node.js</w:t>
      </w:r>
    </w:p>
    <w:p w:rsidR="00525933" w:rsidRPr="00F06D44" w:rsidRDefault="00F06D44">
      <w:pPr>
        <w:pStyle w:val="ulli"/>
        <w:numPr>
          <w:ilvl w:val="0"/>
          <w:numId w:val="6"/>
        </w:numPr>
        <w:shd w:val="clear" w:color="auto" w:fill="FFFFFF"/>
        <w:spacing w:line="320" w:lineRule="atLeast"/>
        <w:ind w:left="460" w:hanging="210"/>
        <w:rPr>
          <w:rFonts w:ascii="Roboto" w:eastAsia="Roboto" w:hAnsi="Roboto" w:cs="Roboto"/>
          <w:vanish/>
          <w:color w:val="000000"/>
          <w:sz w:val="22"/>
        </w:rPr>
      </w:pPr>
      <w:r w:rsidRPr="00F06D44">
        <w:rPr>
          <w:rStyle w:val="Textoennegrita1"/>
          <w:rFonts w:ascii="Roboto" w:eastAsia="Roboto" w:hAnsi="Roboto" w:cs="Roboto"/>
          <w:b/>
          <w:bCs/>
          <w:vanish/>
          <w:color w:val="000000"/>
          <w:sz w:val="22"/>
        </w:rPr>
        <w:t>Mobile</w:t>
      </w:r>
      <w:r w:rsidRPr="00F06D44">
        <w:rPr>
          <w:rFonts w:ascii="Roboto" w:eastAsia="Roboto" w:hAnsi="Roboto" w:cs="Roboto"/>
          <w:vanish/>
          <w:color w:val="000000"/>
          <w:sz w:val="22"/>
        </w:rPr>
        <w:t>: Flutter, React Native</w:t>
      </w:r>
    </w:p>
    <w:p w:rsidR="00525933" w:rsidRPr="00F06D44" w:rsidRDefault="00F06D44">
      <w:pPr>
        <w:pStyle w:val="ulli"/>
        <w:numPr>
          <w:ilvl w:val="0"/>
          <w:numId w:val="7"/>
        </w:numPr>
        <w:shd w:val="clear" w:color="auto" w:fill="FFFFFF"/>
        <w:spacing w:line="320" w:lineRule="atLeast"/>
        <w:ind w:left="460" w:hanging="210"/>
        <w:rPr>
          <w:rFonts w:ascii="Roboto" w:eastAsia="Roboto" w:hAnsi="Roboto" w:cs="Roboto"/>
          <w:vanish/>
          <w:color w:val="000000"/>
          <w:sz w:val="22"/>
        </w:rPr>
      </w:pPr>
      <w:r w:rsidRPr="00F06D44">
        <w:rPr>
          <w:rStyle w:val="Textoennegrita1"/>
          <w:rFonts w:ascii="Roboto" w:eastAsia="Roboto" w:hAnsi="Roboto" w:cs="Roboto"/>
          <w:b/>
          <w:bCs/>
          <w:vanish/>
          <w:color w:val="000000"/>
          <w:sz w:val="22"/>
        </w:rPr>
        <w:t>Bases de datos</w:t>
      </w:r>
      <w:r w:rsidRPr="00F06D44">
        <w:rPr>
          <w:rFonts w:ascii="Roboto" w:eastAsia="Roboto" w:hAnsi="Roboto" w:cs="Roboto"/>
          <w:vanish/>
          <w:color w:val="000000"/>
          <w:sz w:val="22"/>
        </w:rPr>
        <w:t>: MySQL, PostgreSQL, Oracle</w:t>
      </w:r>
    </w:p>
    <w:p w:rsidR="00525933" w:rsidRPr="00F06D44" w:rsidRDefault="00F06D44">
      <w:pPr>
        <w:pStyle w:val="ulli"/>
        <w:numPr>
          <w:ilvl w:val="0"/>
          <w:numId w:val="7"/>
        </w:numPr>
        <w:shd w:val="clear" w:color="auto" w:fill="FFFFFF"/>
        <w:spacing w:line="320" w:lineRule="atLeast"/>
        <w:ind w:left="460" w:hanging="210"/>
        <w:rPr>
          <w:rFonts w:ascii="Roboto" w:eastAsia="Roboto" w:hAnsi="Roboto" w:cs="Roboto"/>
          <w:vanish/>
          <w:color w:val="000000"/>
          <w:sz w:val="22"/>
        </w:rPr>
      </w:pPr>
      <w:r w:rsidRPr="00F06D44">
        <w:rPr>
          <w:rStyle w:val="Textoennegrita1"/>
          <w:rFonts w:ascii="Roboto" w:eastAsia="Roboto" w:hAnsi="Roboto" w:cs="Roboto"/>
          <w:b/>
          <w:bCs/>
          <w:vanish/>
          <w:color w:val="000000"/>
          <w:sz w:val="22"/>
        </w:rPr>
        <w:t>Estilos</w:t>
      </w:r>
      <w:r w:rsidRPr="00F06D44">
        <w:rPr>
          <w:rFonts w:ascii="Roboto" w:eastAsia="Roboto" w:hAnsi="Roboto" w:cs="Roboto"/>
          <w:vanish/>
          <w:color w:val="000000"/>
          <w:sz w:val="22"/>
        </w:rPr>
        <w:t>: CSS, SASS, Tailwind CSS, Bootstrap</w:t>
      </w:r>
    </w:p>
    <w:p w:rsidR="00525933" w:rsidRPr="00F06D44" w:rsidRDefault="00F06D44">
      <w:pPr>
        <w:pStyle w:val="ulli"/>
        <w:numPr>
          <w:ilvl w:val="0"/>
          <w:numId w:val="7"/>
        </w:numPr>
        <w:shd w:val="clear" w:color="auto" w:fill="FFFFFF"/>
        <w:spacing w:line="320" w:lineRule="atLeast"/>
        <w:ind w:left="460" w:hanging="210"/>
        <w:rPr>
          <w:rFonts w:ascii="Roboto" w:eastAsia="Roboto" w:hAnsi="Roboto" w:cs="Roboto"/>
          <w:vanish/>
          <w:color w:val="000000"/>
          <w:sz w:val="22"/>
        </w:rPr>
      </w:pPr>
      <w:r w:rsidRPr="00F06D44">
        <w:rPr>
          <w:rStyle w:val="Textoennegrita1"/>
          <w:rFonts w:ascii="Roboto" w:eastAsia="Roboto" w:hAnsi="Roboto" w:cs="Roboto"/>
          <w:b/>
          <w:bCs/>
          <w:vanish/>
          <w:color w:val="000000"/>
          <w:sz w:val="22"/>
        </w:rPr>
        <w:t>DevOps y Herramientas</w:t>
      </w:r>
      <w:r w:rsidRPr="00F06D44">
        <w:rPr>
          <w:rFonts w:ascii="Roboto" w:eastAsia="Roboto" w:hAnsi="Roboto" w:cs="Roboto"/>
          <w:vanish/>
          <w:color w:val="000000"/>
          <w:sz w:val="22"/>
        </w:rPr>
        <w:t>: Git, Docker, CI/CD, Nginx, Apache</w:t>
      </w:r>
    </w:p>
    <w:p w:rsidR="00525933" w:rsidRPr="00F06D44" w:rsidRDefault="00F06D44">
      <w:pPr>
        <w:pStyle w:val="ulli"/>
        <w:numPr>
          <w:ilvl w:val="0"/>
          <w:numId w:val="7"/>
        </w:numPr>
        <w:shd w:val="clear" w:color="auto" w:fill="FFFFFF"/>
        <w:spacing w:line="320" w:lineRule="atLeast"/>
        <w:ind w:left="460" w:hanging="210"/>
        <w:rPr>
          <w:rFonts w:ascii="Roboto" w:eastAsia="Roboto" w:hAnsi="Roboto" w:cs="Roboto"/>
          <w:vanish/>
          <w:color w:val="000000"/>
          <w:sz w:val="22"/>
        </w:rPr>
      </w:pPr>
      <w:r w:rsidRPr="00F06D44">
        <w:rPr>
          <w:rStyle w:val="Textoennegrita1"/>
          <w:rFonts w:ascii="Roboto" w:eastAsia="Roboto" w:hAnsi="Roboto" w:cs="Roboto"/>
          <w:b/>
          <w:bCs/>
          <w:vanish/>
          <w:color w:val="000000"/>
          <w:sz w:val="22"/>
        </w:rPr>
        <w:t>Otros</w:t>
      </w:r>
      <w:r w:rsidRPr="00F06D44">
        <w:rPr>
          <w:rFonts w:ascii="Roboto" w:eastAsia="Roboto" w:hAnsi="Roboto" w:cs="Roboto"/>
          <w:vanish/>
          <w:color w:val="000000"/>
          <w:sz w:val="22"/>
        </w:rPr>
        <w:t xml:space="preserve">: Excel, Markdown, API REST, WebSockets, Seguridad </w:t>
      </w:r>
      <w:r w:rsidRPr="00F06D44">
        <w:rPr>
          <w:rFonts w:ascii="Roboto" w:eastAsia="Roboto" w:hAnsi="Roboto" w:cs="Roboto"/>
          <w:vanish/>
          <w:color w:val="000000"/>
          <w:sz w:val="22"/>
        </w:rPr>
        <w:t>Informática</w:t>
      </w:r>
    </w:p>
    <w:p w:rsidR="00525933" w:rsidRPr="00F06D44" w:rsidRDefault="00F06D44">
      <w:pPr>
        <w:pStyle w:val="divdocumentdivsectiontitle"/>
        <w:shd w:val="clear" w:color="auto" w:fill="FFFFFF"/>
        <w:spacing w:before="200"/>
        <w:rPr>
          <w:caps/>
          <w:color w:val="231F20"/>
          <w:sz w:val="26"/>
        </w:rPr>
      </w:pPr>
      <w:r w:rsidRPr="00F06D44">
        <w:rPr>
          <w:caps/>
          <w:color w:val="231F20"/>
          <w:sz w:val="26"/>
        </w:rPr>
        <w:t>Logros</w:t>
      </w:r>
    </w:p>
    <w:p w:rsidR="00525933" w:rsidRPr="00F06D44" w:rsidRDefault="00F06D44">
      <w:pPr>
        <w:pStyle w:val="ulli"/>
        <w:numPr>
          <w:ilvl w:val="0"/>
          <w:numId w:val="8"/>
        </w:numPr>
        <w:shd w:val="clear" w:color="auto" w:fill="FFFFFF"/>
        <w:spacing w:line="320" w:lineRule="atLeast"/>
        <w:ind w:left="460" w:hanging="210"/>
        <w:rPr>
          <w:rFonts w:ascii="Roboto" w:eastAsia="Roboto" w:hAnsi="Roboto" w:cs="Roboto"/>
          <w:color w:val="000000"/>
          <w:sz w:val="22"/>
        </w:rPr>
      </w:pPr>
      <w:r w:rsidRPr="00F06D44">
        <w:rPr>
          <w:rStyle w:val="Textoennegrita1"/>
          <w:rFonts w:ascii="Roboto" w:eastAsia="Roboto" w:hAnsi="Roboto" w:cs="Roboto"/>
          <w:b/>
          <w:bCs/>
          <w:color w:val="000000"/>
          <w:sz w:val="22"/>
        </w:rPr>
        <w:t>UAGro App</w:t>
      </w:r>
      <w:r w:rsidRPr="00F06D44">
        <w:rPr>
          <w:rStyle w:val="Textoennegrita1"/>
          <w:rFonts w:ascii="Roboto" w:eastAsia="Roboto" w:hAnsi="Roboto" w:cs="Roboto"/>
          <w:b/>
          <w:bCs/>
          <w:color w:val="000000"/>
          <w:sz w:val="22"/>
        </w:rPr>
        <w:br/>
      </w:r>
      <w:proofErr w:type="spellStart"/>
      <w:r w:rsidRPr="00F06D44">
        <w:rPr>
          <w:rFonts w:ascii="Roboto" w:eastAsia="Roboto" w:hAnsi="Roboto" w:cs="Roboto"/>
          <w:color w:val="000000"/>
          <w:sz w:val="22"/>
        </w:rPr>
        <w:t>Aplicación</w:t>
      </w:r>
      <w:proofErr w:type="spellEnd"/>
      <w:r w:rsidRPr="00F06D44">
        <w:rPr>
          <w:rFonts w:ascii="Roboto" w:eastAsia="Roboto" w:hAnsi="Roboto" w:cs="Roboto"/>
          <w:color w:val="000000"/>
          <w:sz w:val="22"/>
        </w:rPr>
        <w:t xml:space="preserve"> </w:t>
      </w:r>
      <w:proofErr w:type="spellStart"/>
      <w:r w:rsidRPr="00F06D44">
        <w:rPr>
          <w:rFonts w:ascii="Roboto" w:eastAsia="Roboto" w:hAnsi="Roboto" w:cs="Roboto"/>
          <w:color w:val="000000"/>
          <w:sz w:val="22"/>
        </w:rPr>
        <w:t>oficial</w:t>
      </w:r>
      <w:proofErr w:type="spellEnd"/>
      <w:r w:rsidRPr="00F06D44">
        <w:rPr>
          <w:rFonts w:ascii="Roboto" w:eastAsia="Roboto" w:hAnsi="Roboto" w:cs="Roboto"/>
          <w:color w:val="000000"/>
          <w:sz w:val="22"/>
        </w:rPr>
        <w:t xml:space="preserve"> de la Universidad </w:t>
      </w:r>
      <w:proofErr w:type="spellStart"/>
      <w:r w:rsidRPr="00F06D44">
        <w:rPr>
          <w:rFonts w:ascii="Roboto" w:eastAsia="Roboto" w:hAnsi="Roboto" w:cs="Roboto"/>
          <w:color w:val="000000"/>
          <w:sz w:val="22"/>
        </w:rPr>
        <w:t>Autónoma</w:t>
      </w:r>
      <w:proofErr w:type="spellEnd"/>
      <w:r w:rsidRPr="00F06D44">
        <w:rPr>
          <w:rFonts w:ascii="Roboto" w:eastAsia="Roboto" w:hAnsi="Roboto" w:cs="Roboto"/>
          <w:color w:val="000000"/>
          <w:sz w:val="22"/>
        </w:rPr>
        <w:t xml:space="preserve"> de Guerrero (UAGro) </w:t>
      </w:r>
      <w:proofErr w:type="spellStart"/>
      <w:r w:rsidRPr="00F06D44">
        <w:rPr>
          <w:rFonts w:ascii="Roboto" w:eastAsia="Roboto" w:hAnsi="Roboto" w:cs="Roboto"/>
          <w:color w:val="000000"/>
          <w:sz w:val="22"/>
        </w:rPr>
        <w:t>disponible</w:t>
      </w:r>
      <w:proofErr w:type="spellEnd"/>
      <w:r w:rsidRPr="00F06D44">
        <w:rPr>
          <w:rFonts w:ascii="Roboto" w:eastAsia="Roboto" w:hAnsi="Roboto" w:cs="Roboto"/>
          <w:color w:val="000000"/>
          <w:sz w:val="22"/>
        </w:rPr>
        <w:t xml:space="preserve"> </w:t>
      </w:r>
      <w:proofErr w:type="spellStart"/>
      <w:r w:rsidRPr="00F06D44">
        <w:rPr>
          <w:rFonts w:ascii="Roboto" w:eastAsia="Roboto" w:hAnsi="Roboto" w:cs="Roboto"/>
          <w:color w:val="000000"/>
          <w:sz w:val="22"/>
        </w:rPr>
        <w:t>en</w:t>
      </w:r>
      <w:proofErr w:type="spellEnd"/>
      <w:r w:rsidRPr="00F06D44">
        <w:rPr>
          <w:rFonts w:ascii="Roboto" w:eastAsia="Roboto" w:hAnsi="Roboto" w:cs="Roboto"/>
          <w:color w:val="000000"/>
          <w:sz w:val="22"/>
        </w:rPr>
        <w:t xml:space="preserve"> iOS y Android, con </w:t>
      </w:r>
      <w:proofErr w:type="spellStart"/>
      <w:r w:rsidRPr="00F06D44">
        <w:rPr>
          <w:rFonts w:ascii="Roboto" w:eastAsia="Roboto" w:hAnsi="Roboto" w:cs="Roboto"/>
          <w:color w:val="000000"/>
          <w:sz w:val="22"/>
        </w:rPr>
        <w:t>más</w:t>
      </w:r>
      <w:proofErr w:type="spellEnd"/>
      <w:r w:rsidRPr="00F06D44">
        <w:rPr>
          <w:rFonts w:ascii="Roboto" w:eastAsia="Roboto" w:hAnsi="Roboto" w:cs="Roboto"/>
          <w:color w:val="000000"/>
          <w:sz w:val="22"/>
        </w:rPr>
        <w:t xml:space="preserve"> de 20,000 </w:t>
      </w:r>
      <w:proofErr w:type="spellStart"/>
      <w:r w:rsidRPr="00F06D44">
        <w:rPr>
          <w:rFonts w:ascii="Roboto" w:eastAsia="Roboto" w:hAnsi="Roboto" w:cs="Roboto"/>
          <w:color w:val="000000"/>
          <w:sz w:val="22"/>
        </w:rPr>
        <w:t>descargas</w:t>
      </w:r>
      <w:proofErr w:type="spellEnd"/>
      <w:r w:rsidRPr="00F06D44">
        <w:rPr>
          <w:rFonts w:ascii="Roboto" w:eastAsia="Roboto" w:hAnsi="Roboto" w:cs="Roboto"/>
          <w:color w:val="000000"/>
          <w:sz w:val="22"/>
        </w:rPr>
        <w:t xml:space="preserve">. </w:t>
      </w:r>
      <w:proofErr w:type="spellStart"/>
      <w:r w:rsidRPr="00F06D44">
        <w:rPr>
          <w:rFonts w:ascii="Roboto" w:eastAsia="Roboto" w:hAnsi="Roboto" w:cs="Roboto"/>
          <w:color w:val="000000"/>
          <w:sz w:val="22"/>
        </w:rPr>
        <w:t>Permite</w:t>
      </w:r>
      <w:proofErr w:type="spellEnd"/>
      <w:r w:rsidRPr="00F06D44">
        <w:rPr>
          <w:rFonts w:ascii="Roboto" w:eastAsia="Roboto" w:hAnsi="Roboto" w:cs="Roboto"/>
          <w:color w:val="000000"/>
          <w:sz w:val="22"/>
        </w:rPr>
        <w:t xml:space="preserve"> </w:t>
      </w:r>
      <w:proofErr w:type="spellStart"/>
      <w:r w:rsidRPr="00F06D44">
        <w:rPr>
          <w:rFonts w:ascii="Roboto" w:eastAsia="Roboto" w:hAnsi="Roboto" w:cs="Roboto"/>
          <w:color w:val="000000"/>
          <w:sz w:val="22"/>
        </w:rPr>
        <w:t>consultar</w:t>
      </w:r>
      <w:proofErr w:type="spellEnd"/>
      <w:r w:rsidRPr="00F06D44">
        <w:rPr>
          <w:rFonts w:ascii="Roboto" w:eastAsia="Roboto" w:hAnsi="Roboto" w:cs="Roboto"/>
          <w:color w:val="000000"/>
          <w:sz w:val="22"/>
        </w:rPr>
        <w:t xml:space="preserve"> </w:t>
      </w:r>
      <w:proofErr w:type="spellStart"/>
      <w:r w:rsidRPr="00F06D44">
        <w:rPr>
          <w:rFonts w:ascii="Roboto" w:eastAsia="Roboto" w:hAnsi="Roboto" w:cs="Roboto"/>
          <w:color w:val="000000"/>
          <w:sz w:val="22"/>
        </w:rPr>
        <w:t>calificaciones</w:t>
      </w:r>
      <w:proofErr w:type="spellEnd"/>
      <w:r w:rsidRPr="00F06D44">
        <w:rPr>
          <w:rFonts w:ascii="Roboto" w:eastAsia="Roboto" w:hAnsi="Roboto" w:cs="Roboto"/>
          <w:color w:val="000000"/>
          <w:sz w:val="22"/>
        </w:rPr>
        <w:t xml:space="preserve">, </w:t>
      </w:r>
      <w:proofErr w:type="spellStart"/>
      <w:r w:rsidRPr="00F06D44">
        <w:rPr>
          <w:rFonts w:ascii="Roboto" w:eastAsia="Roboto" w:hAnsi="Roboto" w:cs="Roboto"/>
          <w:color w:val="000000"/>
          <w:sz w:val="22"/>
        </w:rPr>
        <w:t>oferta</w:t>
      </w:r>
      <w:proofErr w:type="spellEnd"/>
      <w:r w:rsidRPr="00F06D44">
        <w:rPr>
          <w:rFonts w:ascii="Roboto" w:eastAsia="Roboto" w:hAnsi="Roboto" w:cs="Roboto"/>
          <w:color w:val="000000"/>
          <w:sz w:val="22"/>
        </w:rPr>
        <w:t xml:space="preserve"> </w:t>
      </w:r>
      <w:proofErr w:type="spellStart"/>
      <w:r w:rsidRPr="00F06D44">
        <w:rPr>
          <w:rFonts w:ascii="Roboto" w:eastAsia="Roboto" w:hAnsi="Roboto" w:cs="Roboto"/>
          <w:color w:val="000000"/>
          <w:sz w:val="22"/>
        </w:rPr>
        <w:t>educativa</w:t>
      </w:r>
      <w:proofErr w:type="spellEnd"/>
      <w:r w:rsidRPr="00F06D44">
        <w:rPr>
          <w:rFonts w:ascii="Roboto" w:eastAsia="Roboto" w:hAnsi="Roboto" w:cs="Roboto"/>
          <w:color w:val="000000"/>
          <w:sz w:val="22"/>
        </w:rPr>
        <w:t xml:space="preserve">, </w:t>
      </w:r>
      <w:proofErr w:type="spellStart"/>
      <w:r w:rsidRPr="00F06D44">
        <w:rPr>
          <w:rFonts w:ascii="Roboto" w:eastAsia="Roboto" w:hAnsi="Roboto" w:cs="Roboto"/>
          <w:color w:val="000000"/>
          <w:sz w:val="22"/>
        </w:rPr>
        <w:t>noticias</w:t>
      </w:r>
      <w:proofErr w:type="spellEnd"/>
      <w:r w:rsidRPr="00F06D44">
        <w:rPr>
          <w:rFonts w:ascii="Roboto" w:eastAsia="Roboto" w:hAnsi="Roboto" w:cs="Roboto"/>
          <w:color w:val="000000"/>
          <w:sz w:val="22"/>
        </w:rPr>
        <w:t xml:space="preserve"> y </w:t>
      </w:r>
      <w:proofErr w:type="spellStart"/>
      <w:r w:rsidRPr="00F06D44">
        <w:rPr>
          <w:rFonts w:ascii="Roboto" w:eastAsia="Roboto" w:hAnsi="Roboto" w:cs="Roboto"/>
          <w:color w:val="000000"/>
          <w:sz w:val="22"/>
        </w:rPr>
        <w:t>gestionar</w:t>
      </w:r>
      <w:proofErr w:type="spellEnd"/>
      <w:r w:rsidRPr="00F06D44">
        <w:rPr>
          <w:rFonts w:ascii="Roboto" w:eastAsia="Roboto" w:hAnsi="Roboto" w:cs="Roboto"/>
          <w:color w:val="000000"/>
          <w:sz w:val="22"/>
        </w:rPr>
        <w:t xml:space="preserve"> </w:t>
      </w:r>
      <w:proofErr w:type="spellStart"/>
      <w:r w:rsidRPr="00F06D44">
        <w:rPr>
          <w:rFonts w:ascii="Roboto" w:eastAsia="Roboto" w:hAnsi="Roboto" w:cs="Roboto"/>
          <w:color w:val="000000"/>
          <w:sz w:val="22"/>
        </w:rPr>
        <w:t>actividades</w:t>
      </w:r>
      <w:proofErr w:type="spellEnd"/>
      <w:r w:rsidRPr="00F06D44">
        <w:rPr>
          <w:rFonts w:ascii="Roboto" w:eastAsia="Roboto" w:hAnsi="Roboto" w:cs="Roboto"/>
          <w:color w:val="000000"/>
          <w:sz w:val="22"/>
        </w:rPr>
        <w:t xml:space="preserve"> </w:t>
      </w:r>
      <w:proofErr w:type="spellStart"/>
      <w:r w:rsidRPr="00F06D44">
        <w:rPr>
          <w:rFonts w:ascii="Roboto" w:eastAsia="Roboto" w:hAnsi="Roboto" w:cs="Roboto"/>
          <w:color w:val="000000"/>
          <w:sz w:val="22"/>
        </w:rPr>
        <w:t>académicas</w:t>
      </w:r>
      <w:proofErr w:type="spellEnd"/>
      <w:r w:rsidRPr="00F06D44">
        <w:rPr>
          <w:rFonts w:ascii="Roboto" w:eastAsia="Roboto" w:hAnsi="Roboto" w:cs="Roboto"/>
          <w:color w:val="000000"/>
          <w:sz w:val="22"/>
        </w:rPr>
        <w:t xml:space="preserve">. </w:t>
      </w:r>
      <w:proofErr w:type="spellStart"/>
      <w:r w:rsidRPr="00F06D44">
        <w:rPr>
          <w:rFonts w:ascii="Roboto" w:eastAsia="Roboto" w:hAnsi="Roboto" w:cs="Roboto"/>
          <w:color w:val="000000"/>
          <w:sz w:val="22"/>
        </w:rPr>
        <w:t>Desarr</w:t>
      </w:r>
      <w:r w:rsidRPr="00F06D44">
        <w:rPr>
          <w:rFonts w:ascii="Roboto" w:eastAsia="Roboto" w:hAnsi="Roboto" w:cs="Roboto"/>
          <w:color w:val="000000"/>
          <w:sz w:val="22"/>
        </w:rPr>
        <w:t>ollada</w:t>
      </w:r>
      <w:proofErr w:type="spellEnd"/>
      <w:r w:rsidRPr="00F06D44">
        <w:rPr>
          <w:rFonts w:ascii="Roboto" w:eastAsia="Roboto" w:hAnsi="Roboto" w:cs="Roboto"/>
          <w:color w:val="000000"/>
          <w:sz w:val="22"/>
        </w:rPr>
        <w:t xml:space="preserve"> con </w:t>
      </w:r>
      <w:proofErr w:type="spellStart"/>
      <w:r w:rsidRPr="00F06D44">
        <w:rPr>
          <w:rStyle w:val="Textoennegrita1"/>
          <w:rFonts w:ascii="Roboto" w:eastAsia="Roboto" w:hAnsi="Roboto" w:cs="Roboto"/>
          <w:b/>
          <w:bCs/>
          <w:color w:val="000000"/>
          <w:sz w:val="22"/>
        </w:rPr>
        <w:t>TypeScript</w:t>
      </w:r>
      <w:proofErr w:type="spellEnd"/>
      <w:r w:rsidRPr="00F06D44">
        <w:rPr>
          <w:rFonts w:ascii="Roboto" w:eastAsia="Roboto" w:hAnsi="Roboto" w:cs="Roboto"/>
          <w:color w:val="000000"/>
          <w:sz w:val="22"/>
        </w:rPr>
        <w:t xml:space="preserve">, </w:t>
      </w:r>
      <w:r w:rsidRPr="00F06D44">
        <w:rPr>
          <w:rStyle w:val="Textoennegrita1"/>
          <w:rFonts w:ascii="Roboto" w:eastAsia="Roboto" w:hAnsi="Roboto" w:cs="Roboto"/>
          <w:b/>
          <w:bCs/>
          <w:color w:val="000000"/>
          <w:sz w:val="22"/>
        </w:rPr>
        <w:t>React Native</w:t>
      </w:r>
      <w:r w:rsidRPr="00F06D44">
        <w:rPr>
          <w:rFonts w:ascii="Roboto" w:eastAsia="Roboto" w:hAnsi="Roboto" w:cs="Roboto"/>
          <w:color w:val="000000"/>
          <w:sz w:val="22"/>
        </w:rPr>
        <w:t xml:space="preserve"> y </w:t>
      </w:r>
      <w:proofErr w:type="spellStart"/>
      <w:r w:rsidRPr="00F06D44">
        <w:rPr>
          <w:rStyle w:val="Textoennegrita1"/>
          <w:rFonts w:ascii="Roboto" w:eastAsia="Roboto" w:hAnsi="Roboto" w:cs="Roboto"/>
          <w:b/>
          <w:bCs/>
          <w:color w:val="000000"/>
          <w:sz w:val="22"/>
        </w:rPr>
        <w:t>Laravel</w:t>
      </w:r>
      <w:proofErr w:type="spellEnd"/>
      <w:r w:rsidRPr="00F06D44">
        <w:rPr>
          <w:rFonts w:ascii="Roboto" w:eastAsia="Roboto" w:hAnsi="Roboto" w:cs="Roboto"/>
          <w:color w:val="000000"/>
          <w:sz w:val="22"/>
        </w:rPr>
        <w:t>.</w:t>
      </w:r>
    </w:p>
    <w:p w:rsidR="00525933" w:rsidRPr="00F06D44" w:rsidRDefault="00F06D44">
      <w:pPr>
        <w:pStyle w:val="ulli"/>
        <w:numPr>
          <w:ilvl w:val="0"/>
          <w:numId w:val="8"/>
        </w:numPr>
        <w:shd w:val="clear" w:color="auto" w:fill="FFFFFF"/>
        <w:spacing w:line="320" w:lineRule="atLeast"/>
        <w:ind w:left="460" w:hanging="210"/>
        <w:rPr>
          <w:rFonts w:ascii="Roboto" w:eastAsia="Roboto" w:hAnsi="Roboto" w:cs="Roboto"/>
          <w:color w:val="000000"/>
          <w:sz w:val="22"/>
        </w:rPr>
      </w:pPr>
      <w:r w:rsidRPr="00F06D44">
        <w:rPr>
          <w:rStyle w:val="Textoennegrita1"/>
          <w:rFonts w:ascii="Roboto" w:eastAsia="Roboto" w:hAnsi="Roboto" w:cs="Roboto"/>
          <w:b/>
          <w:bCs/>
          <w:color w:val="000000"/>
          <w:sz w:val="22"/>
        </w:rPr>
        <w:t xml:space="preserve">Sistema de </w:t>
      </w:r>
      <w:proofErr w:type="spellStart"/>
      <w:r w:rsidRPr="00F06D44">
        <w:rPr>
          <w:rStyle w:val="Textoennegrita1"/>
          <w:rFonts w:ascii="Roboto" w:eastAsia="Roboto" w:hAnsi="Roboto" w:cs="Roboto"/>
          <w:b/>
          <w:bCs/>
          <w:color w:val="000000"/>
          <w:sz w:val="22"/>
        </w:rPr>
        <w:t>Prospección</w:t>
      </w:r>
      <w:proofErr w:type="spellEnd"/>
      <w:r w:rsidRPr="00F06D44">
        <w:rPr>
          <w:rStyle w:val="Textoennegrita1"/>
          <w:rFonts w:ascii="Roboto" w:eastAsia="Roboto" w:hAnsi="Roboto" w:cs="Roboto"/>
          <w:b/>
          <w:bCs/>
          <w:color w:val="000000"/>
          <w:sz w:val="22"/>
        </w:rPr>
        <w:t xml:space="preserve"> </w:t>
      </w:r>
      <w:proofErr w:type="spellStart"/>
      <w:r w:rsidRPr="00F06D44">
        <w:rPr>
          <w:rStyle w:val="Textoennegrita1"/>
          <w:rFonts w:ascii="Roboto" w:eastAsia="Roboto" w:hAnsi="Roboto" w:cs="Roboto"/>
          <w:b/>
          <w:bCs/>
          <w:color w:val="000000"/>
          <w:sz w:val="22"/>
        </w:rPr>
        <w:t>Educativa</w:t>
      </w:r>
      <w:proofErr w:type="spellEnd"/>
      <w:r w:rsidRPr="00F06D44">
        <w:rPr>
          <w:rStyle w:val="Textoennegrita1"/>
          <w:rFonts w:ascii="Roboto" w:eastAsia="Roboto" w:hAnsi="Roboto" w:cs="Roboto"/>
          <w:b/>
          <w:bCs/>
          <w:color w:val="000000"/>
          <w:sz w:val="22"/>
        </w:rPr>
        <w:br/>
      </w:r>
      <w:proofErr w:type="spellStart"/>
      <w:r w:rsidRPr="00F06D44">
        <w:rPr>
          <w:rFonts w:ascii="Roboto" w:eastAsia="Roboto" w:hAnsi="Roboto" w:cs="Roboto"/>
          <w:color w:val="000000"/>
          <w:sz w:val="22"/>
        </w:rPr>
        <w:t>Plataforma</w:t>
      </w:r>
      <w:proofErr w:type="spellEnd"/>
      <w:r w:rsidRPr="00F06D44">
        <w:rPr>
          <w:rFonts w:ascii="Roboto" w:eastAsia="Roboto" w:hAnsi="Roboto" w:cs="Roboto"/>
          <w:color w:val="000000"/>
          <w:sz w:val="22"/>
        </w:rPr>
        <w:t xml:space="preserve"> web para la </w:t>
      </w:r>
      <w:proofErr w:type="spellStart"/>
      <w:r w:rsidRPr="00F06D44">
        <w:rPr>
          <w:rFonts w:ascii="Roboto" w:eastAsia="Roboto" w:hAnsi="Roboto" w:cs="Roboto"/>
          <w:color w:val="000000"/>
          <w:sz w:val="22"/>
        </w:rPr>
        <w:t>Asociación</w:t>
      </w:r>
      <w:proofErr w:type="spellEnd"/>
      <w:r w:rsidRPr="00F06D44">
        <w:rPr>
          <w:rFonts w:ascii="Roboto" w:eastAsia="Roboto" w:hAnsi="Roboto" w:cs="Roboto"/>
          <w:color w:val="000000"/>
          <w:sz w:val="22"/>
        </w:rPr>
        <w:t xml:space="preserve"> Nacional de </w:t>
      </w:r>
      <w:proofErr w:type="spellStart"/>
      <w:r w:rsidRPr="00F06D44">
        <w:rPr>
          <w:rFonts w:ascii="Roboto" w:eastAsia="Roboto" w:hAnsi="Roboto" w:cs="Roboto"/>
          <w:color w:val="000000"/>
          <w:sz w:val="22"/>
        </w:rPr>
        <w:t>Universidades</w:t>
      </w:r>
      <w:proofErr w:type="spellEnd"/>
      <w:r w:rsidRPr="00F06D44">
        <w:rPr>
          <w:rFonts w:ascii="Roboto" w:eastAsia="Roboto" w:hAnsi="Roboto" w:cs="Roboto"/>
          <w:color w:val="000000"/>
          <w:sz w:val="22"/>
        </w:rPr>
        <w:br/>
        <w:t xml:space="preserve">e </w:t>
      </w:r>
      <w:proofErr w:type="spellStart"/>
      <w:r w:rsidRPr="00F06D44">
        <w:rPr>
          <w:rFonts w:ascii="Roboto" w:eastAsia="Roboto" w:hAnsi="Roboto" w:cs="Roboto"/>
          <w:color w:val="000000"/>
          <w:sz w:val="22"/>
        </w:rPr>
        <w:t>Instituciones</w:t>
      </w:r>
      <w:proofErr w:type="spellEnd"/>
      <w:r w:rsidRPr="00F06D44">
        <w:rPr>
          <w:rFonts w:ascii="Roboto" w:eastAsia="Roboto" w:hAnsi="Roboto" w:cs="Roboto"/>
          <w:color w:val="000000"/>
          <w:sz w:val="22"/>
        </w:rPr>
        <w:t xml:space="preserve"> de </w:t>
      </w:r>
      <w:proofErr w:type="spellStart"/>
      <w:r w:rsidRPr="00F06D44">
        <w:rPr>
          <w:rFonts w:ascii="Roboto" w:eastAsia="Roboto" w:hAnsi="Roboto" w:cs="Roboto"/>
          <w:color w:val="000000"/>
          <w:sz w:val="22"/>
        </w:rPr>
        <w:t>Educación</w:t>
      </w:r>
      <w:proofErr w:type="spellEnd"/>
      <w:r w:rsidRPr="00F06D44">
        <w:rPr>
          <w:rFonts w:ascii="Roboto" w:eastAsia="Roboto" w:hAnsi="Roboto" w:cs="Roboto"/>
          <w:color w:val="000000"/>
          <w:sz w:val="22"/>
        </w:rPr>
        <w:t xml:space="preserve"> Superior (ANUIES) que </w:t>
      </w:r>
      <w:proofErr w:type="spellStart"/>
      <w:r w:rsidRPr="00F06D44">
        <w:rPr>
          <w:rFonts w:ascii="Roboto" w:eastAsia="Roboto" w:hAnsi="Roboto" w:cs="Roboto"/>
          <w:color w:val="000000"/>
          <w:sz w:val="22"/>
        </w:rPr>
        <w:t>apoya</w:t>
      </w:r>
      <w:proofErr w:type="spellEnd"/>
      <w:r w:rsidRPr="00F06D44">
        <w:rPr>
          <w:rFonts w:ascii="Roboto" w:eastAsia="Roboto" w:hAnsi="Roboto" w:cs="Roboto"/>
          <w:color w:val="000000"/>
          <w:sz w:val="22"/>
        </w:rPr>
        <w:t xml:space="preserve"> a las COEPES </w:t>
      </w:r>
      <w:proofErr w:type="spellStart"/>
      <w:r w:rsidRPr="00F06D44">
        <w:rPr>
          <w:rFonts w:ascii="Roboto" w:eastAsia="Roboto" w:hAnsi="Roboto" w:cs="Roboto"/>
          <w:color w:val="000000"/>
          <w:sz w:val="22"/>
        </w:rPr>
        <w:t>en</w:t>
      </w:r>
      <w:proofErr w:type="spellEnd"/>
      <w:r w:rsidRPr="00F06D44">
        <w:rPr>
          <w:rFonts w:ascii="Roboto" w:eastAsia="Roboto" w:hAnsi="Roboto" w:cs="Roboto"/>
          <w:color w:val="000000"/>
          <w:sz w:val="22"/>
        </w:rPr>
        <w:t xml:space="preserve"> el </w:t>
      </w:r>
      <w:proofErr w:type="spellStart"/>
      <w:r w:rsidRPr="00F06D44">
        <w:rPr>
          <w:rFonts w:ascii="Roboto" w:eastAsia="Roboto" w:hAnsi="Roboto" w:cs="Roboto"/>
          <w:color w:val="000000"/>
          <w:sz w:val="22"/>
        </w:rPr>
        <w:t>análisis</w:t>
      </w:r>
      <w:proofErr w:type="spellEnd"/>
      <w:r w:rsidRPr="00F06D44">
        <w:rPr>
          <w:rFonts w:ascii="Roboto" w:eastAsia="Roboto" w:hAnsi="Roboto" w:cs="Roboto"/>
          <w:color w:val="000000"/>
          <w:sz w:val="22"/>
        </w:rPr>
        <w:t xml:space="preserve"> y </w:t>
      </w:r>
      <w:proofErr w:type="spellStart"/>
      <w:r w:rsidRPr="00F06D44">
        <w:rPr>
          <w:rFonts w:ascii="Roboto" w:eastAsia="Roboto" w:hAnsi="Roboto" w:cs="Roboto"/>
          <w:color w:val="000000"/>
          <w:sz w:val="22"/>
        </w:rPr>
        <w:t>planificación</w:t>
      </w:r>
      <w:proofErr w:type="spellEnd"/>
      <w:r w:rsidRPr="00F06D44">
        <w:rPr>
          <w:rFonts w:ascii="Roboto" w:eastAsia="Roboto" w:hAnsi="Roboto" w:cs="Roboto"/>
          <w:color w:val="000000"/>
          <w:sz w:val="22"/>
        </w:rPr>
        <w:t xml:space="preserve"> de la </w:t>
      </w:r>
      <w:proofErr w:type="spellStart"/>
      <w:r w:rsidRPr="00F06D44">
        <w:rPr>
          <w:rFonts w:ascii="Roboto" w:eastAsia="Roboto" w:hAnsi="Roboto" w:cs="Roboto"/>
          <w:color w:val="000000"/>
          <w:sz w:val="22"/>
        </w:rPr>
        <w:t>oferta</w:t>
      </w:r>
      <w:proofErr w:type="spellEnd"/>
      <w:r w:rsidRPr="00F06D44">
        <w:rPr>
          <w:rFonts w:ascii="Roboto" w:eastAsia="Roboto" w:hAnsi="Roboto" w:cs="Roboto"/>
          <w:color w:val="000000"/>
          <w:sz w:val="22"/>
        </w:rPr>
        <w:t xml:space="preserve"> </w:t>
      </w:r>
      <w:proofErr w:type="spellStart"/>
      <w:r w:rsidRPr="00F06D44">
        <w:rPr>
          <w:rFonts w:ascii="Roboto" w:eastAsia="Roboto" w:hAnsi="Roboto" w:cs="Roboto"/>
          <w:color w:val="000000"/>
          <w:sz w:val="22"/>
        </w:rPr>
        <w:t>ed</w:t>
      </w:r>
      <w:r w:rsidRPr="00F06D44">
        <w:rPr>
          <w:rFonts w:ascii="Roboto" w:eastAsia="Roboto" w:hAnsi="Roboto" w:cs="Roboto"/>
          <w:color w:val="000000"/>
          <w:sz w:val="22"/>
        </w:rPr>
        <w:t>ucativa</w:t>
      </w:r>
      <w:proofErr w:type="spellEnd"/>
      <w:r w:rsidRPr="00F06D44">
        <w:rPr>
          <w:rFonts w:ascii="Roboto" w:eastAsia="Roboto" w:hAnsi="Roboto" w:cs="Roboto"/>
          <w:color w:val="000000"/>
          <w:sz w:val="22"/>
        </w:rPr>
        <w:t xml:space="preserve"> </w:t>
      </w:r>
      <w:proofErr w:type="spellStart"/>
      <w:r w:rsidRPr="00F06D44">
        <w:rPr>
          <w:rFonts w:ascii="Roboto" w:eastAsia="Roboto" w:hAnsi="Roboto" w:cs="Roboto"/>
          <w:color w:val="000000"/>
          <w:sz w:val="22"/>
        </w:rPr>
        <w:t>en</w:t>
      </w:r>
      <w:proofErr w:type="spellEnd"/>
      <w:r w:rsidRPr="00F06D44">
        <w:rPr>
          <w:rFonts w:ascii="Roboto" w:eastAsia="Roboto" w:hAnsi="Roboto" w:cs="Roboto"/>
          <w:color w:val="000000"/>
          <w:sz w:val="22"/>
        </w:rPr>
        <w:t xml:space="preserve"> </w:t>
      </w:r>
      <w:proofErr w:type="spellStart"/>
      <w:r w:rsidRPr="00F06D44">
        <w:rPr>
          <w:rFonts w:ascii="Roboto" w:eastAsia="Roboto" w:hAnsi="Roboto" w:cs="Roboto"/>
          <w:color w:val="000000"/>
          <w:sz w:val="22"/>
        </w:rPr>
        <w:t>niveles</w:t>
      </w:r>
      <w:proofErr w:type="spellEnd"/>
      <w:r w:rsidRPr="00F06D44">
        <w:rPr>
          <w:rFonts w:ascii="Roboto" w:eastAsia="Roboto" w:hAnsi="Roboto" w:cs="Roboto"/>
          <w:color w:val="000000"/>
          <w:sz w:val="22"/>
        </w:rPr>
        <w:t xml:space="preserve"> </w:t>
      </w:r>
      <w:proofErr w:type="spellStart"/>
      <w:r w:rsidRPr="00F06D44">
        <w:rPr>
          <w:rFonts w:ascii="Roboto" w:eastAsia="Roboto" w:hAnsi="Roboto" w:cs="Roboto"/>
          <w:color w:val="000000"/>
          <w:sz w:val="22"/>
        </w:rPr>
        <w:t>medio</w:t>
      </w:r>
      <w:proofErr w:type="spellEnd"/>
      <w:r w:rsidRPr="00F06D44">
        <w:rPr>
          <w:rFonts w:ascii="Roboto" w:eastAsia="Roboto" w:hAnsi="Roboto" w:cs="Roboto"/>
          <w:color w:val="000000"/>
          <w:sz w:val="22"/>
        </w:rPr>
        <w:t xml:space="preserve"> superior y superior. </w:t>
      </w:r>
      <w:proofErr w:type="spellStart"/>
      <w:r w:rsidRPr="00F06D44">
        <w:rPr>
          <w:rFonts w:ascii="Roboto" w:eastAsia="Roboto" w:hAnsi="Roboto" w:cs="Roboto"/>
          <w:color w:val="000000"/>
          <w:sz w:val="22"/>
        </w:rPr>
        <w:t>Utiliza</w:t>
      </w:r>
      <w:proofErr w:type="spellEnd"/>
      <w:r w:rsidRPr="00F06D44">
        <w:rPr>
          <w:rFonts w:ascii="Roboto" w:eastAsia="Roboto" w:hAnsi="Roboto" w:cs="Roboto"/>
          <w:color w:val="000000"/>
          <w:sz w:val="22"/>
        </w:rPr>
        <w:t xml:space="preserve"> un </w:t>
      </w:r>
      <w:proofErr w:type="spellStart"/>
      <w:r w:rsidRPr="00F06D44">
        <w:rPr>
          <w:rFonts w:ascii="Roboto" w:eastAsia="Roboto" w:hAnsi="Roboto" w:cs="Roboto"/>
          <w:color w:val="000000"/>
          <w:sz w:val="22"/>
        </w:rPr>
        <w:t>algoritmo</w:t>
      </w:r>
      <w:proofErr w:type="spellEnd"/>
      <w:r w:rsidRPr="00F06D44">
        <w:rPr>
          <w:rFonts w:ascii="Roboto" w:eastAsia="Roboto" w:hAnsi="Roboto" w:cs="Roboto"/>
          <w:color w:val="000000"/>
          <w:sz w:val="22"/>
        </w:rPr>
        <w:t xml:space="preserve"> para </w:t>
      </w:r>
      <w:proofErr w:type="spellStart"/>
      <w:r w:rsidRPr="00F06D44">
        <w:rPr>
          <w:rFonts w:ascii="Roboto" w:eastAsia="Roboto" w:hAnsi="Roboto" w:cs="Roboto"/>
          <w:color w:val="000000"/>
          <w:sz w:val="22"/>
        </w:rPr>
        <w:t>optimizar</w:t>
      </w:r>
      <w:proofErr w:type="spellEnd"/>
      <w:r w:rsidRPr="00F06D44">
        <w:rPr>
          <w:rFonts w:ascii="Roboto" w:eastAsia="Roboto" w:hAnsi="Roboto" w:cs="Roboto"/>
          <w:color w:val="000000"/>
          <w:sz w:val="22"/>
        </w:rPr>
        <w:t xml:space="preserve"> la </w:t>
      </w:r>
      <w:proofErr w:type="spellStart"/>
      <w:r w:rsidRPr="00F06D44">
        <w:rPr>
          <w:rFonts w:ascii="Roboto" w:eastAsia="Roboto" w:hAnsi="Roboto" w:cs="Roboto"/>
          <w:color w:val="000000"/>
          <w:sz w:val="22"/>
        </w:rPr>
        <w:t>matrícula</w:t>
      </w:r>
      <w:proofErr w:type="spellEnd"/>
      <w:r w:rsidRPr="00F06D44">
        <w:rPr>
          <w:rFonts w:ascii="Roboto" w:eastAsia="Roboto" w:hAnsi="Roboto" w:cs="Roboto"/>
          <w:color w:val="000000"/>
          <w:sz w:val="22"/>
        </w:rPr>
        <w:t xml:space="preserve"> y </w:t>
      </w:r>
      <w:proofErr w:type="spellStart"/>
      <w:r w:rsidRPr="00F06D44">
        <w:rPr>
          <w:rFonts w:ascii="Roboto" w:eastAsia="Roboto" w:hAnsi="Roboto" w:cs="Roboto"/>
          <w:color w:val="000000"/>
          <w:sz w:val="22"/>
        </w:rPr>
        <w:t>facilitar</w:t>
      </w:r>
      <w:proofErr w:type="spellEnd"/>
      <w:r w:rsidRPr="00F06D44">
        <w:rPr>
          <w:rFonts w:ascii="Roboto" w:eastAsia="Roboto" w:hAnsi="Roboto" w:cs="Roboto"/>
          <w:color w:val="000000"/>
          <w:sz w:val="22"/>
        </w:rPr>
        <w:t xml:space="preserve"> el </w:t>
      </w:r>
      <w:proofErr w:type="spellStart"/>
      <w:r w:rsidRPr="00F06D44">
        <w:rPr>
          <w:rFonts w:ascii="Roboto" w:eastAsia="Roboto" w:hAnsi="Roboto" w:cs="Roboto"/>
          <w:color w:val="000000"/>
          <w:sz w:val="22"/>
        </w:rPr>
        <w:t>intercambio</w:t>
      </w:r>
      <w:proofErr w:type="spellEnd"/>
      <w:r w:rsidRPr="00F06D44">
        <w:rPr>
          <w:rFonts w:ascii="Roboto" w:eastAsia="Roboto" w:hAnsi="Roboto" w:cs="Roboto"/>
          <w:color w:val="000000"/>
          <w:sz w:val="22"/>
        </w:rPr>
        <w:t xml:space="preserve"> de </w:t>
      </w:r>
      <w:proofErr w:type="spellStart"/>
      <w:r w:rsidRPr="00F06D44">
        <w:rPr>
          <w:rFonts w:ascii="Roboto" w:eastAsia="Roboto" w:hAnsi="Roboto" w:cs="Roboto"/>
          <w:color w:val="000000"/>
          <w:sz w:val="22"/>
        </w:rPr>
        <w:t>buenas</w:t>
      </w:r>
      <w:proofErr w:type="spellEnd"/>
      <w:r w:rsidRPr="00F06D44">
        <w:rPr>
          <w:rFonts w:ascii="Roboto" w:eastAsia="Roboto" w:hAnsi="Roboto" w:cs="Roboto"/>
          <w:color w:val="000000"/>
          <w:sz w:val="22"/>
        </w:rPr>
        <w:t xml:space="preserve"> </w:t>
      </w:r>
      <w:proofErr w:type="spellStart"/>
      <w:r w:rsidRPr="00F06D44">
        <w:rPr>
          <w:rFonts w:ascii="Roboto" w:eastAsia="Roboto" w:hAnsi="Roboto" w:cs="Roboto"/>
          <w:color w:val="000000"/>
          <w:sz w:val="22"/>
        </w:rPr>
        <w:t>prácticas</w:t>
      </w:r>
      <w:proofErr w:type="spellEnd"/>
      <w:r w:rsidRPr="00F06D44">
        <w:rPr>
          <w:rFonts w:ascii="Roboto" w:eastAsia="Roboto" w:hAnsi="Roboto" w:cs="Roboto"/>
          <w:color w:val="000000"/>
          <w:sz w:val="22"/>
        </w:rPr>
        <w:t xml:space="preserve"> entre </w:t>
      </w:r>
      <w:proofErr w:type="spellStart"/>
      <w:r w:rsidRPr="00F06D44">
        <w:rPr>
          <w:rFonts w:ascii="Roboto" w:eastAsia="Roboto" w:hAnsi="Roboto" w:cs="Roboto"/>
          <w:color w:val="000000"/>
          <w:sz w:val="22"/>
        </w:rPr>
        <w:t>entidades</w:t>
      </w:r>
      <w:proofErr w:type="spellEnd"/>
      <w:r w:rsidRPr="00F06D44">
        <w:rPr>
          <w:rFonts w:ascii="Roboto" w:eastAsia="Roboto" w:hAnsi="Roboto" w:cs="Roboto"/>
          <w:color w:val="000000"/>
          <w:sz w:val="22"/>
        </w:rPr>
        <w:t xml:space="preserve"> </w:t>
      </w:r>
      <w:proofErr w:type="spellStart"/>
      <w:r w:rsidRPr="00F06D44">
        <w:rPr>
          <w:rFonts w:ascii="Roboto" w:eastAsia="Roboto" w:hAnsi="Roboto" w:cs="Roboto"/>
          <w:color w:val="000000"/>
          <w:sz w:val="22"/>
        </w:rPr>
        <w:t>federativas</w:t>
      </w:r>
      <w:proofErr w:type="spellEnd"/>
      <w:r w:rsidRPr="00F06D44">
        <w:rPr>
          <w:rFonts w:ascii="Roboto" w:eastAsia="Roboto" w:hAnsi="Roboto" w:cs="Roboto"/>
          <w:color w:val="000000"/>
          <w:sz w:val="22"/>
        </w:rPr>
        <w:t>.</w:t>
      </w:r>
    </w:p>
    <w:sectPr w:rsidR="00525933" w:rsidRPr="00F06D44">
      <w:pgSz w:w="11906" w:h="16838"/>
      <w:pgMar w:top="740" w:right="1240" w:bottom="74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default"/>
    <w:sig w:usb0="00000000" w:usb1="00000000" w:usb2="00000000" w:usb3="00000000" w:csb0="00000001" w:csb1="00000000"/>
    <w:embedRegular r:id="rId1" w:fontKey="{7081AEC4-55D3-4D55-8A4D-3632108CE974}"/>
    <w:embedBold r:id="rId2" w:fontKey="{5B67426F-02F8-4079-8E45-0A0B1CF97696}"/>
  </w:font>
  <w:font w:name="Roboto Condensed">
    <w:charset w:val="00"/>
    <w:family w:val="auto"/>
    <w:pitch w:val="default"/>
    <w:sig w:usb0="00000000" w:usb1="00000000" w:usb2="00000000" w:usb3="00000000" w:csb0="00000001" w:csb1="00000000"/>
    <w:embedRegular r:id="rId3" w:fontKey="{FB44F9E7-2A31-4D62-99AE-822A7E4CD8CE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B81469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05CBF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4FA91C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2F4E6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AD84B7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3A65A2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3B2A0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FD683D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E6EC80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B178D59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2807F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A9EE0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36603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5DE804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450BBB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50A27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3F88A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2825CA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091009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FD468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0B6844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8443FF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A309B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BF096B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894995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6D8EA5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DAF9C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6D387A4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E3C49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720A6F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690915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BC8BD8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21E207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6444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6EC72D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B0E2B9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0D806A0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9348A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FD8959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118B46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B9E348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5589F2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0AC88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B3CD97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A8F3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5C2A2B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57CEF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D0E76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1B28E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FDA6B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73010C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D70AF7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066B4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9CA927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20AAA4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09A13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CC83C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BD4D46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D42693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E5A13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D40680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7F4A7F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3AAF42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A9BAEB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72AC7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E5AC06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E04980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CCECF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9E8894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ED650A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EC8F31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422D5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embedTrueTypeFonts/>
  <w:proofState w:spelling="clean" w:grammar="clean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933"/>
    <w:rsid w:val="00525933"/>
    <w:rsid w:val="00F0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9BC09"/>
  <w15:docId w15:val="{189B14E7-8F2E-488D-8CFD-5B84CF3C1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Ttulo3">
    <w:name w:val="heading 3"/>
    <w:basedOn w:val="Normal"/>
    <w:next w:val="Normal"/>
    <w:link w:val="Ttulo3C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Ttulo4">
    <w:name w:val="heading 4"/>
    <w:basedOn w:val="Normal"/>
    <w:next w:val="Normal"/>
    <w:link w:val="Ttulo4C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Ttulo5">
    <w:name w:val="heading 5"/>
    <w:basedOn w:val="Normal"/>
    <w:next w:val="Normal"/>
    <w:link w:val="Ttulo5C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Ttulo6">
    <w:name w:val="heading 6"/>
    <w:basedOn w:val="Normal"/>
    <w:next w:val="Normal"/>
    <w:link w:val="Ttulo6C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Ttulo5Car">
    <w:name w:val="Título 5 Car"/>
    <w:basedOn w:val="Fuentedeprrafopredeter"/>
    <w:link w:val="Ttulo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Ttulo6Car">
    <w:name w:val="Título 6 Car"/>
    <w:basedOn w:val="Fuentedeprrafopredeter"/>
    <w:link w:val="Ttulo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hd w:val="clear" w:color="auto" w:fill="FFFFFF"/>
      <w:spacing w:line="320" w:lineRule="atLeast"/>
    </w:pPr>
    <w:rPr>
      <w:color w:val="000000"/>
      <w:shd w:val="clear" w:color="auto" w:fill="FFFFFF"/>
    </w:rPr>
  </w:style>
  <w:style w:type="paragraph" w:customStyle="1" w:styleId="divdocumentdivsection">
    <w:name w:val="div_document_div_section"/>
    <w:basedOn w:val="Normal"/>
    <w:rPr>
      <w:rFonts w:ascii="Roboto" w:eastAsia="Roboto" w:hAnsi="Roboto" w:cs="Roboto"/>
    </w:rPr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pBdr>
        <w:top w:val="single" w:sz="104" w:space="6" w:color="890112"/>
      </w:pBdr>
      <w:spacing w:line="760" w:lineRule="atLeast"/>
      <w:jc w:val="center"/>
    </w:pPr>
    <w:rPr>
      <w:caps/>
      <w:color w:val="890112"/>
      <w:sz w:val="60"/>
      <w:szCs w:val="60"/>
    </w:rPr>
  </w:style>
  <w:style w:type="paragraph" w:customStyle="1" w:styleId="div">
    <w:name w:val="div"/>
    <w:basedOn w:val="Normal"/>
  </w:style>
  <w:style w:type="character" w:customStyle="1" w:styleId="divnamespanfield">
    <w:name w:val="div_name_span_field"/>
    <w:basedOn w:val="Fuentedeprrafopredeter"/>
    <w:rPr>
      <w:rFonts w:ascii="Roboto" w:eastAsia="Roboto" w:hAnsi="Roboto" w:cs="Roboto"/>
    </w:rPr>
  </w:style>
  <w:style w:type="character" w:customStyle="1" w:styleId="span">
    <w:name w:val="span"/>
    <w:basedOn w:val="Fuentedeprrafopredeter"/>
    <w:rPr>
      <w:sz w:val="24"/>
      <w:szCs w:val="24"/>
      <w:bdr w:val="none" w:sz="0" w:space="0" w:color="auto"/>
      <w:vertAlign w:val="baseline"/>
    </w:rPr>
  </w:style>
  <w:style w:type="paragraph" w:customStyle="1" w:styleId="PARAGRAPHPRFLdivaddress">
    <w:name w:val="PARAGRAPH_PRFL_div_address"/>
    <w:basedOn w:val="Normal"/>
    <w:pPr>
      <w:spacing w:line="320" w:lineRule="atLeast"/>
    </w:pPr>
  </w:style>
  <w:style w:type="paragraph" w:customStyle="1" w:styleId="divdocumentsinglecolumn">
    <w:name w:val="div_document_singlecolumn"/>
    <w:basedOn w:val="Normal"/>
  </w:style>
  <w:style w:type="paragraph" w:customStyle="1" w:styleId="divdocumentadnlLnksalnkmargin">
    <w:name w:val="div_document_adnlLnks_alnkmargin"/>
    <w:basedOn w:val="Normal"/>
    <w:pPr>
      <w:spacing w:line="200" w:lineRule="atLeast"/>
    </w:pPr>
    <w:rPr>
      <w:sz w:val="20"/>
      <w:szCs w:val="20"/>
    </w:rPr>
  </w:style>
  <w:style w:type="character" w:customStyle="1" w:styleId="documentadnlLnksli">
    <w:name w:val="document_adnlLnks_li"/>
    <w:basedOn w:val="Fuentedeprrafopredeter"/>
  </w:style>
  <w:style w:type="paragraph" w:customStyle="1" w:styleId="divdocumentsectionsmryWrap">
    <w:name w:val="div_document_section_smryWrap"/>
    <w:basedOn w:val="Normal"/>
  </w:style>
  <w:style w:type="character" w:customStyle="1" w:styleId="divCharacter">
    <w:name w:val="div Character"/>
    <w:basedOn w:val="Fuentedeprrafopredeter"/>
    <w:rPr>
      <w:sz w:val="24"/>
      <w:szCs w:val="24"/>
      <w:bdr w:val="none" w:sz="0" w:space="0" w:color="auto"/>
      <w:vertAlign w:val="baseline"/>
    </w:rPr>
  </w:style>
  <w:style w:type="paragraph" w:customStyle="1" w:styleId="divdocumentsmryWrapparagraphsummtop">
    <w:name w:val="div_document_smryWrap_paragraph_summtop"/>
    <w:basedOn w:val="Normal"/>
    <w:pPr>
      <w:pBdr>
        <w:top w:val="dotted" w:sz="16" w:space="0" w:color="890112"/>
      </w:pBdr>
    </w:pPr>
  </w:style>
  <w:style w:type="character" w:customStyle="1" w:styleId="divdocumentsmryWrapparagraphsummtopCharacter">
    <w:name w:val="div_document_smryWrap_paragraph_summtop Character"/>
    <w:basedOn w:val="Fuentedeprrafopredeter"/>
  </w:style>
  <w:style w:type="paragraph" w:customStyle="1" w:styleId="p">
    <w:name w:val="p"/>
    <w:basedOn w:val="Normal"/>
  </w:style>
  <w:style w:type="paragraph" w:customStyle="1" w:styleId="divdocumentsmryWrapparagraphsummbottom">
    <w:name w:val="div_document_smryWrap_paragraph_summbottom"/>
    <w:basedOn w:val="Normal"/>
    <w:pPr>
      <w:pBdr>
        <w:bottom w:val="dotted" w:sz="16" w:space="0" w:color="890112"/>
      </w:pBdr>
    </w:pPr>
  </w:style>
  <w:style w:type="character" w:customStyle="1" w:styleId="divdocumentsmryWrapparagraphsummbottomCharacter">
    <w:name w:val="div_document_smryWrap_paragraph_summbottom Character"/>
    <w:basedOn w:val="Fuentedeprrafopredeter"/>
  </w:style>
  <w:style w:type="paragraph" w:customStyle="1" w:styleId="divheading">
    <w:name w:val="div_heading"/>
    <w:basedOn w:val="div"/>
    <w:rPr>
      <w:caps/>
      <w:color w:val="231F20"/>
    </w:rPr>
  </w:style>
  <w:style w:type="paragraph" w:customStyle="1" w:styleId="divdocumentdivsectiontitle">
    <w:name w:val="div_document_div_sectiontitle"/>
    <w:basedOn w:val="Normal"/>
    <w:pPr>
      <w:spacing w:line="400" w:lineRule="atLeast"/>
    </w:pPr>
    <w:rPr>
      <w:rFonts w:ascii="Roboto" w:eastAsia="Roboto" w:hAnsi="Roboto" w:cs="Roboto"/>
      <w:b/>
      <w:bCs/>
      <w:sz w:val="28"/>
      <w:szCs w:val="28"/>
    </w:rPr>
  </w:style>
  <w:style w:type="character" w:customStyle="1" w:styleId="singlecolumnspanpaddedlinenth-child1">
    <w:name w:val="singlecolumn_span_paddedline_nth-child(1)"/>
    <w:basedOn w:val="Fuentedeprrafopredeter"/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totl-expr">
    <w:name w:val="document_totl-expr"/>
    <w:basedOn w:val="Fuentedeprrafopredeter"/>
    <w:rPr>
      <w:b/>
      <w:bCs/>
      <w:color w:val="FFFFFF"/>
      <w:sz w:val="16"/>
      <w:szCs w:val="16"/>
    </w:rPr>
  </w:style>
  <w:style w:type="paragraph" w:customStyle="1" w:styleId="ulli">
    <w:name w:val="ul_li"/>
    <w:basedOn w:val="Normal"/>
  </w:style>
  <w:style w:type="paragraph" w:customStyle="1" w:styleId="hiltParaWrapper">
    <w:name w:val="hiltParaWrapper"/>
    <w:basedOn w:val="Normal"/>
  </w:style>
  <w:style w:type="character" w:customStyle="1" w:styleId="Textoennegrita1">
    <w:name w:val="Texto en negrita1"/>
    <w:basedOn w:val="Fuentedeprrafopredeter"/>
    <w:rPr>
      <w:sz w:val="24"/>
      <w:szCs w:val="24"/>
      <w:bdr w:val="none" w:sz="0" w:space="0" w:color="auto"/>
      <w:vertAlign w:val="baseline"/>
    </w:rPr>
  </w:style>
  <w:style w:type="table" w:customStyle="1" w:styleId="divdocumenttable">
    <w:name w:val="div_document_table"/>
    <w:basedOn w:val="Tablanormal"/>
    <w:tblPr/>
  </w:style>
  <w:style w:type="paragraph" w:customStyle="1" w:styleId="documentsectionnotmulti-para-hiltnotmulti-section-hiltmulti-para-opt">
    <w:name w:val="document_section_not(.multi-para-hilt)_not(.multi-section-hilt)_multi-para-opt"/>
    <w:basedOn w:val="Normal"/>
    <w:rPr>
      <w:vanish/>
    </w:rPr>
  </w:style>
  <w:style w:type="paragraph" w:customStyle="1" w:styleId="txtBold">
    <w:name w:val="txtBold"/>
    <w:basedOn w:val="Normal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525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Edain Jesus Cortez Ceron</vt:lpstr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Edain Jesus Cortez Ceron</dc:title>
  <dc:creator>ㅤﻪㄅʇrﻪŁչ</dc:creator>
  <cp:lastModifiedBy>ㅤﻪㄅʇrﻪŁչ</cp:lastModifiedBy>
  <cp:revision>2</cp:revision>
  <dcterms:created xsi:type="dcterms:W3CDTF">2025-02-20T22:17:00Z</dcterms:created>
  <dcterms:modified xsi:type="dcterms:W3CDTF">2025-02-20T22:17:00Z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1158fb8a-e8ff-4420-a529-1ee2acb3b1be</vt:lpwstr>
  </property>
  <property fmtid="{D5CDD505-2E9C-101B-9397-08002B2CF9AE}" pid="3" name="x1ye=0">
    <vt:lpwstr>4FMAAB+LCAAAAAAABAAUm8WSg1AQRT+IBRB8iQR3hx3u7nz9ZJZJVRJ49O17TtUMxXMQijIYw3xR8sN8cPqLkxz7IVAeZfkv07iBaSObXk9qMbswgVDYQLqd7oEanAW2h3zaKvHPXVqALtuRyl+oqC3X+3NIug4wAJRbcagMfmjSj4jBfZYEcCyoWhXf8Le0fbJ7CGCaLLRvX8ID90/kSV8o3ZiQzs3VUL6sHdMQxA03w9HPpMLy0rFRxQq7XGg</vt:lpwstr>
  </property>
  <property fmtid="{D5CDD505-2E9C-101B-9397-08002B2CF9AE}" pid="4" name="x1ye=1">
    <vt:lpwstr>sSyIWWry6CEFjkiJehd8uzcJOIkTCaEhovEJ1XOh3f8bTGdsLBqolwBjQZ85nF0jzb4NO0UdAJMmqUnsOHD+kTYvO7CpEmGPnL2zreWMV9jIJHlCvzMOiGlgbQcBN5B36wIdfug9IiM+1cufn5FPxicLEwxg3mSbzISPKQ8pyFg2NDBgC+bIP1Zwak7cQi7fy57w+kDaTkIa34ZWLqvA5lmbaMoPHi84nL7ukIOzwZtNXc05E+omECzLhrLi2kA</vt:lpwstr>
  </property>
  <property fmtid="{D5CDD505-2E9C-101B-9397-08002B2CF9AE}" pid="5" name="x1ye=10">
    <vt:lpwstr>RqBS9evFILsHlWG18mRRLjvuL6C49VAOOZxRPvLcIKFds8opXtmvrZp+6niDw6z9pVDjfkavL79zqXas3vYYZWSfyiT+ew76vAO0JYZ1EB3F+83NDyryWmtHcNlIQ0F6vyObbZqG0TGVLhlTZSpC8/fl5X7xh1R96M5U9homuf2wDTLtCTcOQrDUh+/pjB3POa00X8AM3PwQNxROKbmnQUXK1rhtTJTfi1M2Iwzec/BJP997O586OnTDDGAudju</vt:lpwstr>
  </property>
  <property fmtid="{D5CDD505-2E9C-101B-9397-08002B2CF9AE}" pid="6" name="x1ye=11">
    <vt:lpwstr>BYx7EmymFHNi3fLmbuROix17L0OO/jMwcp/Ph8LjEyeWGaDLcTpCMilb3rAAE3mbIcXhOZMRaVLJdq0dgfQjdZUw913ua18JoLKb8SUQYkdhPTTlD0irSklwMm0b4dM3KL1AE+vVbLqkNDQUZqyITfJiwF59O+UN8PkURQYs55EBAVHRNXftjCu8FY+oJ92jBTp103zT+EdpFEtY0lV+NAUkfujX3Sc3G4CL92UAA1evCUqyD3UkKvl4ujJH0fa</vt:lpwstr>
  </property>
  <property fmtid="{D5CDD505-2E9C-101B-9397-08002B2CF9AE}" pid="7" name="x1ye=12">
    <vt:lpwstr>tIQxpfRj7WZuKf0in2G7FaUdcBBLKvub0go3IAJPFpPCiN1qII0RpWP3QTLdfeUzS1zMzai35p6Ltriknbw206NpljYusLgPTA/+FioY3aScBACihoj9eIamN7bqkaVK44/E51bZ7zMpm2/6k6EX1lpgOAj6NVrbcI4BvB4GE0GcXcFInIk+DCtc6WqakVvvmf9Iyj27dXTxZD72IfhBEIymvAXRnN/0WlMQJA2TtneIHZ+AvYOEDJsR3UGPQ7r</vt:lpwstr>
  </property>
  <property fmtid="{D5CDD505-2E9C-101B-9397-08002B2CF9AE}" pid="8" name="x1ye=13">
    <vt:lpwstr>lQ/pLNnOxivP9dglt0dMhRKtwDQcZGZc4LN9zPONUi5EXTC2I6mwI72/CU9tmvnm563W/ijgDf/m1HeNkzBH4oHU/XDS4tOlsORxyJ20QP/WwITLkLkO3M6cGGEcsKKLljyZfHPWWGFVq7jE4dUgTyoD2QXNvqDnkfTF/RBablom3vNl3IK2ujSvdt7XXqZwoAIitkKLFv42dfuNy0OokJLkTkJYJkiMhbLoVRUvS3VGLWlUCPjY1Hi6KjRDpE9</vt:lpwstr>
  </property>
  <property fmtid="{D5CDD505-2E9C-101B-9397-08002B2CF9AE}" pid="9" name="x1ye=14">
    <vt:lpwstr>l5T8O53BORGJ4UJZJxQ7Cp5ylfo7cTZOimN5NSjcWNixTkjvhkWd2qStTcV4L5B5irdL8glgU2LXPpn2feQ66ThAMCgghwxOfp5fBGKsfuBX/YacQOWo3JgCFtwrTgKHf+sQth4J+t1Db9Wt+wc+lcteuRni61QsEmIz47xn86FEfYYG/R4hiAbx3wprPwXiG+xplpBDh0BHhd4h1GKVDMb0l93eH4XpcDNzLfzzoiWmCBLPBHlpAJ14ryJSHiU</vt:lpwstr>
  </property>
  <property fmtid="{D5CDD505-2E9C-101B-9397-08002B2CF9AE}" pid="10" name="x1ye=15">
    <vt:lpwstr>gvg6x8dZROfHpM5gVqiDO7X8I492ZQrkjV5QZ4j7kDkrrtEaX0UVDl1m3x1bGTC7/SzRzgk4LV40d2w7LE8/aHVWU6xDxoSdPDRurXfH2V2/UJBOPObLK0GoP4DY7hMGnWHExGk3c1w0H502Hn+fTIWnCusRQqiI7fmYOfZeRHbtRj3y1wyvdxMFJwJzTAh5H+iBQSpZjPMUe1xzLgvQ/1W/P5GtSSAVSdPnGoKpMf/Btk6t+9w52d3ZUUl3ysl</vt:lpwstr>
  </property>
  <property fmtid="{D5CDD505-2E9C-101B-9397-08002B2CF9AE}" pid="11" name="x1ye=16">
    <vt:lpwstr>rVSWxweQwpz3c89SKB4TzBiBm1ApXRBbySAnJxub9PO0p2mAx1tXWOqOADTl9ufv4myeLNkU7K6NW3VV10SaTV0p+nEB862kHq6o3BZD/HPlzGryIx1cfWE31MEWii2lMvrQuQAYppFXxS86UFR+klUtl6UICWrLNmyCUG0dSGy5v+MVFb/tZiIDJ4bkT15gT8kusHAtTjxGAHGQ1U93qsEJ6aKXdx3mRX1iueQ9gL+uD2xFI79DDUWjqi9tdip</vt:lpwstr>
  </property>
  <property fmtid="{D5CDD505-2E9C-101B-9397-08002B2CF9AE}" pid="12" name="x1ye=17">
    <vt:lpwstr>3JDk+efsZpKkse/XfAO6aVlx2foYRXdhPbeKOeNT0J/da0tmG9oIWkgiUQGnvXLPGM0bclfpGKxstg0FkEJILD77/zMdTh72tRmdEdmWbY7n9WKZlGnK1KlUn0LxapA2XlQY8WFk1YUdG/ChGcZAl18lGGkBiuRzPlyndBtfnppBECZ9r8NwssARt3ofZfhR1sREhPmFdXwm4D+sWbGfm0gCRYGZ6yrP4DnGd1OW8D2e/CtbvBw1gSJ/SUwzDUk</vt:lpwstr>
  </property>
  <property fmtid="{D5CDD505-2E9C-101B-9397-08002B2CF9AE}" pid="13" name="x1ye=18">
    <vt:lpwstr>tRRdQSBKWxwZhx4rxJiVV84vvz9AbGPJXOGmswz/j9NEDDjBbdASCjf9UNRnMGL53fzNMSoU1h27tc4+NItKlyxuo9J5mXlyzpBSN7pXRRcw5EEm89ximtI/pVwtp+io40Yz0pUGXYN4qakWL8fc1TCYAi0PqmlDmCuKGkkWJ2gGr3jZ+k2zaoJZhDG7Q6NMDYi23FQWstiIOFrRuYD/HOCv8o0BdnDgpF00STQaT2rB/N9m7rCLbJKQGfDgnaL</vt:lpwstr>
  </property>
  <property fmtid="{D5CDD505-2E9C-101B-9397-08002B2CF9AE}" pid="14" name="x1ye=19">
    <vt:lpwstr>fKii3HE+LQ6hdRm6Dhp+ctao3SeGMQNSlT0wtSmiECWUIWKF3dvd6oHlVZGpiym59/07t/b+jzlzttpjWu1RbdLZH28LrgQ18X9VscZSrh4huavplrRV9V4eZWyEligPIQkx+i1zufsMX0ZLHA1F0p0BVVZg0Pe7Zt7uwXgensPj6pm82/RWertpRl//vZEIamMVL/kqHCylK4uyNO/xyD/sP1o81IxqKFtXMixGBW7l4gaOxh50albm933U89R</vt:lpwstr>
  </property>
  <property fmtid="{D5CDD505-2E9C-101B-9397-08002B2CF9AE}" pid="15" name="x1ye=2">
    <vt:lpwstr>rXZije2mQKsOsajTfzoRn4QvytT1v3Vu2iDh/OYBX7hXKgMeXTxQOaCNKzdkfV+VDi5ijddYaD3OP5GDY+DYPqNx1AqJyQBKh2wc0ymPwSzaWP1PfLfXOqoBbmZo55x6mp3fGeRjFEfY/VJpT2IT2CUshbt3S92SKtuTEomVpNXuUxVVdv2xfhVuRQn/lLucf2GmEbg+dgE0AvlTwTW4pL006pEtMtd/bPqZDGxOiiswOTtkxqew3N14Uglzxu3</vt:lpwstr>
  </property>
  <property fmtid="{D5CDD505-2E9C-101B-9397-08002B2CF9AE}" pid="16" name="x1ye=20">
    <vt:lpwstr>rA3vgxcYRctNNeq79R1xPzq5r1r20wVKNWnzZi/517cSn0o3maY3UKjnV5dI2nJhwPT1dQHk7aoKKSajOJMOUehvx/VazWbl2ZlVn3cV67owSMTg1Va0d/AAMlIwk99U6GKvcaSQ3J/y6ABd/bd4txERF88CS7f1B+Otrr1cArjUjVDI/e3+IGeJm8Lj6C52X3emy7sOdaFFhitKZe0DmdIoR0eZo6o20pRsUBpw3p/DVdv+qkVTew0KtjQwPln</vt:lpwstr>
  </property>
  <property fmtid="{D5CDD505-2E9C-101B-9397-08002B2CF9AE}" pid="17" name="x1ye=21">
    <vt:lpwstr>3FpAk02LBMkL5RfAPIen3K42Ed06xdEmkmJDVLY1Ny/ZT/ZgU4VIKRmWbjzQPsZDwU//Egb1tWOjZCVU/1slAjLefD7h/0UqHlv3cJzDjPxfZEzBuf0YWjDkxOlw8iSF+4DYBo4GkD8/UBwHfewlvtgZU9q5LErcUUxq2GMrVM+rHJsaJTY2l9T/Ni4PrsOmyu/2GT1nKQH9Vt9JEQmczODafXYR9gA72ic0UHyJPFQOl0TikReyY5ImvNJNrYP</vt:lpwstr>
  </property>
  <property fmtid="{D5CDD505-2E9C-101B-9397-08002B2CF9AE}" pid="18" name="x1ye=22">
    <vt:lpwstr>DRYuEnrEnEijwSJ+Q9UpMP5vbE3/7DdWe+e6fL+60lcpbtvbvaxvNA8F/NuV/ZxwzvGAgCiv3R9FEBX+BE0T5+sduKOP6Y5NIICt9hhHC6SZ/B+Bf/0f7oXiX7sw06jvNqRr52L0DS1N58C+XAYR0Tr8DCBIeOVKUv+Xv+PHUR/8iH8JaftmnTZ0jAl92w4NTkuZFxWMnbUcxy6xk7REBC44jZ7xTHiHODZFmp5UjpWp5S6XXHYVH4Ct8r3PhG3</vt:lpwstr>
  </property>
  <property fmtid="{D5CDD505-2E9C-101B-9397-08002B2CF9AE}" pid="19" name="x1ye=23">
    <vt:lpwstr>Ed5eGbzMAvKe7AK/SvC3fQmLXc3yIazbN0cmApsERf57qJ1b1HNBVw1Ba6LkD7fSVTaAs3S3neeZtvZ4KgxYqdSDk8ql5H7wL92HK3ZcrKhA6iXBtIPT1J8qayv7Wj7b8mt+8owHOIL26mTjnsnd+w+4LFNtkhWug7cRsjISPf7rhZT3tVzldgT8vTBo5gvg8UwCH+X8xtqmNcaU5G6lp9Uywoa6ANaoxbQlzcS7Om5mvkvP+qcbqSjr3oPQ/T4</vt:lpwstr>
  </property>
  <property fmtid="{D5CDD505-2E9C-101B-9397-08002B2CF9AE}" pid="20" name="x1ye=24">
    <vt:lpwstr>SrO1tUeVjcwInfIWhm66fQol9DE6wvi3rFtDJc96wQ2klb20A0mr3YuZrokR/GJUvusNd6dwdQc3qlGDuCHT8rOnsMofXnqgJBmQfY8Z42XMr3KearBYGHMngV3o24UEJkwKY31VeuWgbcs5Quo9OtbGHoM0Ilg0VkkDjv2kpb4riZsi7ZPmcyQF/LhdEgrUMmZED876N6gHuLpHyzPKGSQfRLspERUx7dZADbh+HdNxczlDzYi639bfbLZZvvL</vt:lpwstr>
  </property>
  <property fmtid="{D5CDD505-2E9C-101B-9397-08002B2CF9AE}" pid="21" name="x1ye=25">
    <vt:lpwstr>ZWd3rJ/GTSwW4KLolnFRsYLBMX35mJcO7+BLfrnp+JQOgYUQ1/ahIEzAguZ/v4QD49KlrTJG5I0Xu31lD2u4YIyCtpwHj6RN5mQd+eKao6nBRgw6LA989ndiDidMmlwoslfqi6akVPgzmYdp+1qZIKadSDb86i8Vf6OeAnNTJhmmyVZ3Kugncg0ymiZFQ2dHmpDsp0gQUtTiQ0ESdZSKrFT3EIo7QUAvcJ3QFI/WWPDQLj53pBoxDHZBjZF0ILO</vt:lpwstr>
  </property>
  <property fmtid="{D5CDD505-2E9C-101B-9397-08002B2CF9AE}" pid="22" name="x1ye=26">
    <vt:lpwstr>x28qXMUeDtCXnTpqZyjyIkWA0y2ZePrJA/1SzgnmNKac5paaKn0rnbTMr4V/4SU0VQ8lWsXwLwpQkpCxQJqB+qOd8iq7G9zw9jP9Gl7zRH4IU1FPa5/lU+AstZlkStfuM9+JzHk7gxzHtSRCoRLIN3/GqY6J04Jn9aPCq0H0oZYGcrbjLWvmsbuQojuP8liK6FZGtpVjDU3ptH2cpttWnOWGEtn8D35I8m5hvbn98ung5bTgyrMc7OtAbnBNH59</vt:lpwstr>
  </property>
  <property fmtid="{D5CDD505-2E9C-101B-9397-08002B2CF9AE}" pid="23" name="x1ye=27">
    <vt:lpwstr>gjOdLxg7PUQowO9B+SzAdDyIiW8sltjNMnD9WIXsEXFaGTZPYwnRFigYJkPk3e3XqnOWziJfTLp5j1tVU9zUKDwN0Lfk6wX1CGirZZ1qYRccRhimOOA5iN3u1PrrkpT+JQEtLNbUKN6G3Q5NzbZGYearOlm/P7Jr5D1L2XJtZcjxIvnsR/w8IULZO67XDPOZyALakwIj3pYiRzGl6E5I4kEJPUu1tG06Tqkzvc+cAPEsRVlvnRJOpycraLfBkFU</vt:lpwstr>
  </property>
  <property fmtid="{D5CDD505-2E9C-101B-9397-08002B2CF9AE}" pid="24" name="x1ye=28">
    <vt:lpwstr>6TSkROhypYGz63x/WCfsJKHq8DrAD2UY8XnYq5KwUQb8qwNGVSGdulgsDD4omqlw2pXyr7MN3FKcQMFlez8kdIg1elGWJVJNwDVJ5/OjkxY9GUzn3PYzv5kQx3EbNeH/rPQMU01iZKmHU8xNe1pj/BvcGiZ4BeRo1TGex6WTbtA6qQQy6b5UwnSvShPGTz3RFFwEEpqNZmVQ9q/sZKyUs4+x+e1nFdLDWj3kKMyMxAqW+pDIaFqvDPkHXgbQeT8</vt:lpwstr>
  </property>
  <property fmtid="{D5CDD505-2E9C-101B-9397-08002B2CF9AE}" pid="25" name="x1ye=29">
    <vt:lpwstr>FF9JgkNt09F2qj9Mbux62qLIcHZPbnbERdWsO24/rGZdbWXpbIh8lTEA9Eb0wkx/ufSmM0H1UmcHoAqcexKv2f5BJNgOJ0BbXuWAiAksKzpMrC8Mf/uvssvZ1lhSpv+JAZ2Vq7dLOhRzgbyZT6PNyNY2cnr4wbh+2sScqmaXP/aqViOiLa4qAOVGfTrKtSABt8DLi3xAJ7aa/NUSW+qJ32JPs25gIu8ichYnVMDRDkwR8GzHEXMZZvT6u18PEU+</vt:lpwstr>
  </property>
  <property fmtid="{D5CDD505-2E9C-101B-9397-08002B2CF9AE}" pid="26" name="x1ye=3">
    <vt:lpwstr>hBKKlbNXhp/p79iqpt2CYwkRjGFYHMtbljAXMihGozO6sESnBAX3adghnfS6JKBAYqX33nnOhpnUlgMLOjj6V5Df0AIiL4v1WvAM2JD9RnDrJA6ZUYJDDo5vIuRb6emLNGi9kUbrVly9SdWdiVYWiVGZ/L02QJ/230jiE4VikEpKQo7PcNDQ2jL+GdpuaA7U+0AM1l/1UVq/E8Ps2/tVSM1iSigMujHYUNSHpZeZl3yZlzsqa5BI3P16SQ17U06</vt:lpwstr>
  </property>
  <property fmtid="{D5CDD505-2E9C-101B-9397-08002B2CF9AE}" pid="27" name="x1ye=30">
    <vt:lpwstr>23HeqL1VLqQEhMhWnY9MKmAg6dqDPnJbivylZcSPXGl8gJ1rIX3pHXZPUlz36TAh0lRmXAXhj6tKtTuwFpy9BtRAaT7ti8sTqMz7G7sSKBcxjkyPmVkgLwTe9bxNuiMN/M8X0SQRfjZZEzRfgFZB/Dw30VxPJvu/nkSvgdfi3iuHcRjq+WlgBYpubRlcc2r0THguDNwyEVAvYcQgfK7V1PXZHoTYYN+mnNZQdKCL0UbH3QC6091sbBUxgy9vwRh</vt:lpwstr>
  </property>
  <property fmtid="{D5CDD505-2E9C-101B-9397-08002B2CF9AE}" pid="28" name="x1ye=31">
    <vt:lpwstr>jfVWv0dTVnyvixp3M415zFJrgvaDwZySXNnVk8P3KdLGmjjmQ8Y6BY8lHYZcpkBMxa2eAcbQMo6iZWwEme/txst8ZSfvkPYCVRGMQYcxt18HUw1aMJ2qP4D4doUZcPPHsPh6c2lsyOUVgnscJSiZoFP4jC9/Bn144e/W9kJ2e6L/o+3RY/O3BEM0CIDKQaGuu3hNnOBhLg4F+tMSCn3cQ0zktstkbGOhdB8C3ZASEBe5C/zQotm2oeTdqbi9QoT</vt:lpwstr>
  </property>
  <property fmtid="{D5CDD505-2E9C-101B-9397-08002B2CF9AE}" pid="29" name="x1ye=32">
    <vt:lpwstr>/R6Rz70NNuYEGUSNJCKlCdvlbl0pTFDJ12UWt2CQwfj5f3Raed+TFW0pLejX/nJxQKDiJ4Ps/gjh3mXReF3VqE1qHdq164p1LX9D0VeIWa5KiEWN8wkKlZQw1GWqjILMSFl5KvfpYIKthaB1EHr6GquzIhUL3hXQzF0SvP7DyNOIDtN0KDxNw9EupfCM/oRA6YLNB6dfArQmwZ+pvQqnI0BgheetU6C4Lk5XT0dNhISLvBBs4zapCV7FvFgBdxw</vt:lpwstr>
  </property>
  <property fmtid="{D5CDD505-2E9C-101B-9397-08002B2CF9AE}" pid="30" name="x1ye=33">
    <vt:lpwstr>1kNljwsWYy2ifH92WyU93/Po41uJfe5nkyeuyNuw+An5c4Flund9Ddx7vWdviG4knNPe1flPtoBoYxivq/8xXOx6Nv593sziadX0V7ZGN8zmGJw3ym0bYLZH2jiAms+m8K3SMDQ2LNGLMvPVLIxJfe4set8BOWZbhlZOw5TpiA45Bw75iBR+MOB78E8HQ4Be7hWmgkggqD+AZ/aOOqgQt4ByPyhQlaRfCBY4LjjjKnplyv3CgBlCh8uYk+QnVV+</vt:lpwstr>
  </property>
  <property fmtid="{D5CDD505-2E9C-101B-9397-08002B2CF9AE}" pid="31" name="x1ye=34">
    <vt:lpwstr>T4+IUt/DaFmw47eu3cgiaooQYUryrHC3KwnX6PNUgZkxE4my3DHNYtdaqO7garoMrpyaCFabh20uDpu2RKLY0b2fCr0ECwoPF+mc5dtRty8vTmm/Enso+SfNww2CkvmF7fk/iPza+b7cKOB0bBm3T89TEcUP8ZRrFrK+93KagvgP6u6MThjzJeTPTbr6rZqbUzFKgmTqTSx5VJGQlUZIz8U3Km08a01SC9L/YflLNfFEmA9ZOMX0Ww7+1MdBrMR</vt:lpwstr>
  </property>
  <property fmtid="{D5CDD505-2E9C-101B-9397-08002B2CF9AE}" pid="32" name="x1ye=35">
    <vt:lpwstr>Tc6LyVAlNOfSovPORm0kKTt6p2WD5dcACD/GOmPQEiGdawSSh/ayq2d4E5C67Ew7UYYD3RIZN2rvX+9s11DMiajCPpfSLB/IPUQ8gJ4YsUBIUlM8cEY2SQGEY5+rLneD/8V3ncUzdr4yRH0m2M6YPu++yq8++XnxcUd9vLj7rcll7IqGb9d5oQJsriOgilzI42qPOG2zTciqS0fL/EXtHhwoxrzr2RHLD64JO8XbfCocFN1kSX27fOEt4J54tB2</vt:lpwstr>
  </property>
  <property fmtid="{D5CDD505-2E9C-101B-9397-08002B2CF9AE}" pid="33" name="x1ye=36">
    <vt:lpwstr>Bkqovly1hM7rWQy9FEwQz9FiNsaEZfEAlHUKHPZS/pb8taYUZ60X5foguxhZeJDoQeSvvt9BRBfye+TA+zvmxQ7yRqxLHkjbsH4ohZMob0wNu1PbEpaLz9TIjPjIjXPLvhbfH6ldsh2jHMu1Xq3mMF+DGZW3RgnR61IrP1RJIf1bVDDtQupkTpDdO/KSdQ7ujg8gSXMYz6HJqpBp4kqnZtEduLPUCF8CIQd3qmaGlRpT+4TsW5LRQwHkx2nsRCx</vt:lpwstr>
  </property>
  <property fmtid="{D5CDD505-2E9C-101B-9397-08002B2CF9AE}" pid="34" name="x1ye=37">
    <vt:lpwstr>jPG/bvURACWfv44dpVth+yDb6ekLorvyKe+9GoKUvuY7Y5OucmW4ro45ks64FxiZOLEOOXLAhDkji7axQDqT/ok66hX4NPNXRgabNUnrPppggfVVys1qbQ9RIpTojbvFSeIy3b7QubnkREHQw2zxJcS8YAu1gw5/mflx45ncTYgEshtyfxd6QG5vCSIE7twRXnDoU3FY/3JoHk64TK05NWjcu8yhZbIUfV3vJNDD049P//MPWnkixavFnfGS4Gx</vt:lpwstr>
  </property>
  <property fmtid="{D5CDD505-2E9C-101B-9397-08002B2CF9AE}" pid="35" name="x1ye=38">
    <vt:lpwstr>POCAg7CiqovZN4sNtYytC7F1iaJmKBpySiejqaGM8YjbM2AXC6glBO3gnzJReG3V5rLYtP8o7xbYpTNyM1VaErDYs/QFWnSmxbkErkCiAWXmIl2TjncPR7OPsMaVswNoWqNHFjCwzWjPrYPwdGBc1cQ7hCxn19lQZZ9J1kfWdxBdzjSEDVvGTlgu/PlHhKghf3e39Grp3ANk2UihP8OsQ8y0dZ/pp36wuVtxrLdN60AjrITS0zHppd/m349erKC</vt:lpwstr>
  </property>
  <property fmtid="{D5CDD505-2E9C-101B-9397-08002B2CF9AE}" pid="36" name="x1ye=39">
    <vt:lpwstr>T0Sxxp76cDcSMLHouoVu/mwM6o3Z+l+h1PyGhBbXeln1unOXfx4VBD3GT7FYbzBmS8PYVPm+oPLAcNRGmm+fE26MqQzj90KFGemCtANAf5hoPNXunBhD8UrB+0bTR5Rq04ohDdxRiuLwvWDpoTyBOKsR8XK4/j+u5y1U9oKT4VX2RhT8zHZ6CnUfIYSOECQT0ByA/VcWmZ4rAnTOCxqbubmlbUKc91zE1rOlDDSJUD2R0zqaLcRXhjryIo54zEA</vt:lpwstr>
  </property>
  <property fmtid="{D5CDD505-2E9C-101B-9397-08002B2CF9AE}" pid="37" name="x1ye=4">
    <vt:lpwstr>swSLaSTbfZD2watnAyWjg3Qp5sZUEix0F8beBBlmD0NgOdYkofKBcLJtOXpG17SPm3WfeIpQwfZPvAYPpTjaIiB0hQiOF8Yn1/BKESj3UckDuN4C/HdPq56QD19OnYMBn1LOFKriUP5R8/buUlLVh+qXKWEJKB67K0VXZBMtq5sCXtW/6lwHqcRzuJf7VJFAdardsZePnP7paoyc/WbN9mpArzsRLEq85ACJNRXIJiTKNVJEasK+HCXNJhbQfNR</vt:lpwstr>
  </property>
  <property fmtid="{D5CDD505-2E9C-101B-9397-08002B2CF9AE}" pid="38" name="x1ye=40">
    <vt:lpwstr>rDnKQ3MYth3f5vA9SrvfH/6NDM8XYmAIoKAR/qS6Bc5eXPJ7ZrKki/PnMu5qsT3tOxQQLfRrYJCzChJYbCdNQKOtX8lK532KEfcP6KcDCTQ4yl6xjhs+K5UH8hC6NcxujTQe+0fZ1la8p5P17CsoliPfizXwJKRo5A9AX4IM3ECzs+eHXVY2Jb5DX0cQ2sS7EiPiyhOZCTEoO2nYe6S12ts//aSfLtnUeHx+FxlLmB1RZYW3+I/2sjzv6FiXN0W</vt:lpwstr>
  </property>
  <property fmtid="{D5CDD505-2E9C-101B-9397-08002B2CF9AE}" pid="39" name="x1ye=41">
    <vt:lpwstr>riqr60oJ2ZWaNLOavz7tPTX3jVTIby7tMpIkFDMdZqCEIzNiCcSDnmNtEgtoZaKoY7aO3ldwonxSAyAoOub0ilqr/udnXlQoA0yZJuKOCaAAP7bJXj1n9UhP5Rn6iKzLQ7MW28X3oYTpkxImYI5Etnf9mQOv7llGlZUlvY7HBghcHxdOk1rKGNMl9Dk3CbbCNnfF7FJbTC7h9mSNtM93cjV9I4SIL4ZjajR1uwmHYBvyVKTfOLYrX2oGb+Rz0hG</vt:lpwstr>
  </property>
  <property fmtid="{D5CDD505-2E9C-101B-9397-08002B2CF9AE}" pid="40" name="x1ye=42">
    <vt:lpwstr>Senc1G+/RwLmNJ/eAz7jGpO6GqO54x82ucNCAOeTk+ofUopRblmrqy5RPBiYSxGMBZIpunDGgTP32fqxyZYwicxl62EJeeSYs02N24BOcdvmbGsmPZMmivBV7yDnvblOT5g1Oab2VRTPzr/IIWGzfX8JoMyAggsRQ6DK6hlP4+ukYMgqNOXrLcCaY6RnyDL3bsP1j9WtZ88lQ/+HCcbLhFir2pBGiwzWLze1dP7I5gJw9oNm2VBppjCfReMKGbV</vt:lpwstr>
  </property>
  <property fmtid="{D5CDD505-2E9C-101B-9397-08002B2CF9AE}" pid="41" name="x1ye=43">
    <vt:lpwstr>183zR8HWPLoNJbyK1AargZgfkIt1kaogb2q8L8D+CZ1HLUJWa8RDVmib5dl8f6WGvNQu/L9KXRxXLT3Hgk1OWz140CHAb0ZUR1EYH1KwMlrIxWxdk8O/pQOXBSdliZShoxc9Iau8zs0eRaIj2gJTp65iDvGG2130ZQcbvolwkmC+6kGY1fh+Y88kMTcgMPnzn+lcQCT339bMHrFgjX8RF3lzvulAonNyM0jsht/sBrssvU4vbaYoKL6Ld5kKnIF</vt:lpwstr>
  </property>
  <property fmtid="{D5CDD505-2E9C-101B-9397-08002B2CF9AE}" pid="42" name="x1ye=44">
    <vt:lpwstr>yD0iue6Ukkr14u1+6bRTpoAwiPB0Vpizix/NsH7WsIQ1UiNyTkbtuctM8/2qD+eqH8lFjLdUIkO2CspKl9anvZwtCSggpvFoxS/VP1HVR/tXTMT+1/n8Tzg7HKyhr0OvUVQN8rc+6qmgGjJK+UCEQrdC0H0uNr1gSSCcvzgARj8hFzmv4RI2kJJllVkTIKm43z8PbEsT8Jpy8S2lqgj095giJKOFYId4PfwgzA9KliMD0WCvFuhd70J681StNoN</vt:lpwstr>
  </property>
  <property fmtid="{D5CDD505-2E9C-101B-9397-08002B2CF9AE}" pid="43" name="x1ye=45">
    <vt:lpwstr>7baMu2RGewTIecQG/fis9KBz8cxtska0epj9D1oWQI8RN453OcC4+qzwwNzFEPN5EE73Bt7q4JglmW7H4b0rDkKO3Q2Ix0TtVKNDHn5f/VPU4S1lqp4mu87eZOuy6lIIvL87lfEimwbvzc9VvtspzqwMI674LUcG4WRZ6NoJdc4QLLFBdp0eTwVqdu9OMBi6snCEB7+Jy68jmacjmzjsryjarQZynOeyWfthOyYxAB6bcfkkRRjobs/JO+xW+ho</vt:lpwstr>
  </property>
  <property fmtid="{D5CDD505-2E9C-101B-9397-08002B2CF9AE}" pid="44" name="x1ye=46">
    <vt:lpwstr>JGnHg0cjfJMMuqN3ia3E6pjFuuPAefEW6IidxHlEUGcKrXPjXJ3yaEbVctInEKEv4JVG9tswygcfzwg4IyOAlK32hs2F53qb5CEjcjxpd+HXzE8ZF8T5cSZ3tM3h5Mel2uj8LdLRwEl3iWs17TZ8WkEyXDWR7tHCg7r7YrtEPZQciSd71p9lxuGTjnxaJYlClcU97rwunNNvzjKck0hBTeqlRWhLZbYcV7KF8YaK+w6KoOjJQ0FMVSnuoJZaoNM</vt:lpwstr>
  </property>
  <property fmtid="{D5CDD505-2E9C-101B-9397-08002B2CF9AE}" pid="45" name="x1ye=47">
    <vt:lpwstr>IOKwZobYl1Bf6BNRID8CFG1esOdBRsmtSSEdQZ/+tFfZG+hN0CY9cKEcHKmL+JJM677acrwlpCP8kXk7ErS8sqvGhVvJSS/Mq0feW7UXKPCXGGiC95TXbP+wMbEKNv5XA3rLLNoFF80Bl3uPo/sw9/fRVb3LAjSmPydq7QSv9fxGqmsvjiViieZ6mDFKDdVmx2298N5MhMXVTvqQPRIWLLVuMKV9R6osB8HHa6cymDTI8LtX5ymzTz3BwaIUClr</vt:lpwstr>
  </property>
  <property fmtid="{D5CDD505-2E9C-101B-9397-08002B2CF9AE}" pid="46" name="x1ye=48">
    <vt:lpwstr>AFXVxoWjG1Lhzg1KJBP9ET63N3ZBBpi9hbmmkPwhqU9+2EdaNzmbjj3ZmQzbLqvy2ftz2UjUWn5YL1S2sd/8vvREy5g2I+ehxDpnNvvbx3/i+RkQGNyD9HyA36OJTqQDVSS2pE6xab/MnNKtDOgT1G00AlCjj98B0MoLMmViM3zoTnh166mqd7Su/2SwZ9ov9rvY74QsEYERqJduXki0jasiTn8+YF5+gNmqQPFSUrnaNrx4AQkCWnUdcLEH56a</vt:lpwstr>
  </property>
  <property fmtid="{D5CDD505-2E9C-101B-9397-08002B2CF9AE}" pid="47" name="x1ye=49">
    <vt:lpwstr>oL9OB6UPjQgSRDOlgBTWFD9nI2N8NDtDhg53Dwf5Hb3z1bh+I19wvhov3QNPG9psKV5JHjflVkR+e8hcX0/gEbGVb4AyZ8MJn2toEOmXV7XJOnnIfujFqbexN5zU4b4cFvVHVAKkwArH1bB8mvHVC+qpcmTjbRBZKoHiu4HdBrGXCJe8B+xQodcgUH/w63c+cu/kTQPanuNZywX1ypfykchuUy6jIghDRFRmOCsw2v9NWqKtqR4TPm3wBkFM3D5</vt:lpwstr>
  </property>
  <property fmtid="{D5CDD505-2E9C-101B-9397-08002B2CF9AE}" pid="48" name="x1ye=5">
    <vt:lpwstr>jLkMao62jG589Hs77C2gXupAxI7cNfr31c3m9RvXqZxEpw+mrK5xdUsJ6+R5kPPesoL2PgcGmy1osRlK6U13eE6UhMPgSxbBjhOxLPRZ9cIFjlROZqR4rq9V7taRvDSdivsjTksfGdfHvpgywyOfccIjaaQZaLQqZVTBmBum+bFa7Q6lPMxoqsovYnX/igK6r8QnhdY5p8WsX9cVsQ1YeXzA6cWi6dxVpl2l2Euv2uGu2nkxr3kytYp/1An4HW7</vt:lpwstr>
  </property>
  <property fmtid="{D5CDD505-2E9C-101B-9397-08002B2CF9AE}" pid="49" name="x1ye=50">
    <vt:lpwstr>eEn+HWs/J71KzQhKRRt2gdexSLY/ehMjrdnQwnQpv8kyXmOn++ssZlk0VVTd5PiPhiiW/zV5MjLAqzUQWLDnXzUnXVLwSVLHpGomxgmgCQ2GfPyB1pP0mpBTvyjDJd7hpITyRfkc+v67dI3HCO6PraXu9xO64saCtbdT6E+bjU6fJjPA6tS09qS/oj9eV/6+bwooPI9pxnga0n3ATaFymt37JEflKTbxrSFAmDOHel0GMoOm6T5N03a+6Fb6pA5</vt:lpwstr>
  </property>
  <property fmtid="{D5CDD505-2E9C-101B-9397-08002B2CF9AE}" pid="50" name="x1ye=51">
    <vt:lpwstr>Ukz+J2DrEkbpgoPvy8a5nbWT3ZwdIbIWCK43Sn7O5sv/uJ2zcnoxgU+Oy3qBvGZ/EJkETJOIyGZborAq7a1jvpXFKNIMTrQAy+dgW4/faQQjBpz5BEMG81vTyWnvmX+KvelysxGJnw4fQMPg2BMoVa5oIGDdmDNh/OYjzUu4dJNZV3T2t4BJmSV/Ni90QCpEnFFqdMsspdlUr/C+hcMmPtdaILNWloA2rzKmj7BE45g40VxxQZahxgL2wz6cl6W</vt:lpwstr>
  </property>
  <property fmtid="{D5CDD505-2E9C-101B-9397-08002B2CF9AE}" pid="51" name="x1ye=52">
    <vt:lpwstr>oOcnCsuzG6vtY3cXZuD//7QRbB/JBZ+GAv3B59w5rD3Qk0H6yUA+rb345ZziOJ5vEbMHnGawP4RNuD/vojuigyL15h9dhjW/6jCbsERM7hYEfuReo/0SHE/gpe6QTH2uxVwjfMkO9avudqQJFYV5DTaOaJSFzemxmZLkIlQRphA1KLl2Fbf8uhT0PeAptIsHCoZRSN5xl6YLc5oE8/jD7mQo+egjh52EMbJ54ZNkKHETuL4qHlj3Xr99HgvB3QY</vt:lpwstr>
  </property>
  <property fmtid="{D5CDD505-2E9C-101B-9397-08002B2CF9AE}" pid="52" name="x1ye=53">
    <vt:lpwstr>0Tx6eONMOloP7/NZ3GnigUSRcBj0ESpbbTBa3vBtdTyIPocB9aurJ9z4rgCr74GFcCx2RerbsaXaLISvoDzEWpDaQPRxtS598OeljBgp3QksfotPP7JDTLwAOtnRMY4vrrZfbsoWhEAY83LPPog2RgwKdTqsfWXXrpu+97Eu/ZQ37m6IuV3R8P2KkfDcW+w324KM2ZG5A4WX4WoUAZhTQEFdaRr6ZghH+U/KwefMzyDziRYBpvreJqSneesEXEL</vt:lpwstr>
  </property>
  <property fmtid="{D5CDD505-2E9C-101B-9397-08002B2CF9AE}" pid="53" name="x1ye=54">
    <vt:lpwstr>OqEky3Xu4urBeq+4BTB4Xlipw9wDV3EgItGgtpORgGuiYa1hj0GWueZN2R371Qlr7V17BAzfDNOgMEzhubGXvdgDgJjnA+Tez2S9ifEnAoHHVTUKvftZSyv5AjupjmQFI4YH5KcAcLgAZjQtkfMnvbVvLki7T7UU39SEwY3bj+sTrocJ5NWDK5OTe3RBicQxf6cq4drzY+1fFOe208c9o3Phv5oSA4oMmXawaULvJgyLWuDXamA39YK0QsNad7P</vt:lpwstr>
  </property>
  <property fmtid="{D5CDD505-2E9C-101B-9397-08002B2CF9AE}" pid="54" name="x1ye=55">
    <vt:lpwstr>M5iBA43IgkfgplJhJn9396MQG0HUAisrvlmfiuEWatHAVzP3l1WXxWb/ZE0Rw6C29bThOepPZ25bz3ItH8Hyvi2pwvy+EOL3+otxGgi6uoL7TCNgUblyw5VxgU2kyEff/JjhVNpx3Wh/aqYJjkgnpk+KJuEt/kkAYvUtSN2CZ7v8c72Iui1DpNQC9ON0Xa/7UBPXRtGCSbb2bTlSzdXpuBSn3F193CQee11HBVme+C7gLe1f6wJ7CtwkUfQJYgy</vt:lpwstr>
  </property>
  <property fmtid="{D5CDD505-2E9C-101B-9397-08002B2CF9AE}" pid="55" name="x1ye=56">
    <vt:lpwstr>yuP8VUpbTX+gew3qqCGnFR2mm6p1SCyPGqhgQE75cxeem4FO1enEEZFLofVSlYykj8rIMSJWXqOD+4mjSM6c5qUSvj/Oyss+SB/OErFcUHrhUHuLrsRE3hxxG61B2j5E2EJyurkpTS4fv1lHvq4fCz2TUr51RYw/D1f6idhWw1N9kUCrmUHAOhv/eDOp2N0JgWRuKAsI9fOPgmwdAFOUMS05bHuTv0WquKoTA0DFJlatQ5zclNAtJxl+yDkng5v</vt:lpwstr>
  </property>
  <property fmtid="{D5CDD505-2E9C-101B-9397-08002B2CF9AE}" pid="56" name="x1ye=57">
    <vt:lpwstr>uqF+fyLOLRIq3OFS4n9PxHnMTpFGaH3EikTrVKTGw+hmKLB1BEKcmOViPdtUM30fHp9++GGarHOEdNuv5dSv4iOtAfTdF9jZK/6lWRve6keEX6c2ZkSsKmHeNVFdtXJhnSoX4DYWTreaxcabzJp96y/f0OWFbBZOqBJVl7dnP/ctb93NaeLrlSjaqL+22m2TyRqqAvKo7SrGKgjx3fqG+0bdwv8eTj6ECczjAukimISnmeOzg+MWvYIQjT1z5cH</vt:lpwstr>
  </property>
  <property fmtid="{D5CDD505-2E9C-101B-9397-08002B2CF9AE}" pid="57" name="x1ye=58">
    <vt:lpwstr>l2qvZehL4g0HLyJADswYOaPz0XVPLQmDVDBPURfI8cJOPumVrfhTKcj4y3X/JmCfMrMs2QcE3m9hh/fh8QzlNf/NXJosRvsV+FxnYF/7D4PiKAwlufQXmZ/mq3Wl7bpDoGrmezn/u4NPP9cnsRfysAcTEXEo4UD7M7qnvnp5RXId2jAsvvpO3CeuTFSXuVdSbIrILQOfWeDRqG9ouy1UafpmWw1lYpiaouEOD5yKCnqcrILXgiF0DfFTugL4BV+</vt:lpwstr>
  </property>
  <property fmtid="{D5CDD505-2E9C-101B-9397-08002B2CF9AE}" pid="58" name="x1ye=59">
    <vt:lpwstr>U+M+5knMd0XCRY4ZMXHHFk/XtxKmmIThupXVGF2XTMdaoIeAgOsM02hN3gvfjGqwSUWGJIi//LdPaL0p3iAwpQtFT9bxtq3eA73hgGMEYDBnH4IrENsGYCSOWclX8CDSOlyGrZZ+RRYA/5+ffcIMBCTOgSWCTHC6YnrlJdOeNDRzr3ihLkfbOIpBsl6eEWoDmlGqkWS9KfM/21JFS8rsNgk9m+qFjWd8RD9+nXLbZLEXgkmHJkYg/TXfDSRVjHM</vt:lpwstr>
  </property>
  <property fmtid="{D5CDD505-2E9C-101B-9397-08002B2CF9AE}" pid="59" name="x1ye=6">
    <vt:lpwstr>VZ7Ju+xt8wIAkv7vljFtHjmWBAhHgTSRPU3UdnH81E9xWxNmrgCRiPZcpwYAz+iMVC6AFC7GEidG1kB4MVte9v65cVa5fMxETszUxIgK/vHvbpl3TRp7QdcNomfRquRsVUWWwi31fa0BSwcXNNaVIzJs2vbpMKDfxwdrInnbR9BH6XjeElQi9eraUVoIQ2P/JXDSehnU4pLBA1vkpu1SQpSYVdYHJ6j2ol0RZNoKjCW1XE/RgdZvYRSuEPpElsf</vt:lpwstr>
  </property>
  <property fmtid="{D5CDD505-2E9C-101B-9397-08002B2CF9AE}" pid="60" name="x1ye=60">
    <vt:lpwstr>XswS00ZIRF5QyOYO/vBdhVvlTuwmu2dNKvYHnito275Q6Bs1T1NUMIn8YOWi1Il1uP7OwNpUsJNvX4lZw1o7XLLXwos1jcd/NYCwR8iUatYsoH2I347qTLyXM34SJHWvzwHtTGTrE99OcYnxE9mmnhEddemDgh66oJFQBf9/wZ6T2Y/chXKeYc1ZPkAItXvaTSi9li82hPRPjCNmWk0+L3Ec1x0HXx62jV4qY+itjjzJExuDCQ+qg+5azAAiU+V</vt:lpwstr>
  </property>
  <property fmtid="{D5CDD505-2E9C-101B-9397-08002B2CF9AE}" pid="61" name="x1ye=61">
    <vt:lpwstr>2g6lUtUMkKWt+3QaDI8m1DbfeHiKzCbh8ZR/S85ErMhIZReZpBQ3kbjT686E5hfR7ru8/3lDeto6XnQCC4QdZQY+n0Rmj1AvX992eACdknzmmT2ak2VDEdgEYPc9M2QgDf0zqFwfr3X3dKOYOZaO+cLX9ACJb2BnvPlXkop+CqtaWrcA9P712d06bxN7h0a+799BGJ9Wl5gpQc+ad5vMo5FKeTtToNce8IwPa8NYNrm7ihPAN0OOACVrgAL0eBf</vt:lpwstr>
  </property>
  <property fmtid="{D5CDD505-2E9C-101B-9397-08002B2CF9AE}" pid="62" name="x1ye=62">
    <vt:lpwstr>rPWy0mWnMey34fJvS/Qon7ViCEEYdaLb3yjY2Q6wg48xycps9KoXJiA86pEucr2UER5qGvZZRenkAG2mhyfdVj7dzFeUufrsN/VzxetAqGg/ILHQozVfj3su/y3QJsy+wPNLh86c88Wy+I0Xq/y8Fc925Z2juajcbkNDnM9pytmyqchZO2mEfBHM1WZ8QgYKaXyzeSH37jxXmQtGP+ahiDqwXzaFALPjQ1c+UlB+sAxJ4AmT+kMAfUXGH6NGORl</vt:lpwstr>
  </property>
  <property fmtid="{D5CDD505-2E9C-101B-9397-08002B2CF9AE}" pid="63" name="x1ye=63">
    <vt:lpwstr>68vyZZ7aQBVuDCJP3pKpfs83kQhFZtv3JL8KguDsnruNGjhdl79O8/eUMfowrR9L/l3IkDdJQ06XT0ugoxTAxHIjEHNbOryHlAJ/hPUDrD2F+azufIvrMsukv6Ggzm0LQYg/Detpa79UaQdfHeifHvomATwZAz5ZPpfqI4PeX6+dLzANQK5iER9ZGsipEVdsxX371LYDPXn1K84ILEUSK7hFG/B7sgkZO5uIgs8TqDmAvXX2DKRRnMYCBuOvX6W</vt:lpwstr>
  </property>
  <property fmtid="{D5CDD505-2E9C-101B-9397-08002B2CF9AE}" pid="64" name="x1ye=64">
    <vt:lpwstr>7gAkYhYTEBqcc1BY0E2DfiM1bE+/2j3f5VtX43Q6L2DwGTZcFssvWPflGB0amAYZBSo33ETHthkQMPhHBR1TwxiM0MTDfR3h9aymbr8oqzYShVgR7yc5iTU/Hx+rDyqMLR8fYhjfsWOmuvwG7GP+SE4YBng6U3WRyneqcuOgFHyKkZ0ATKpLp2QH7Vb024VM3nEHTYD1PwHDDxgbQY/4+kGlOC2fOjezhJBBI3X3+wVIECxdcbPtxjP3+K6jWYF</vt:lpwstr>
  </property>
  <property fmtid="{D5CDD505-2E9C-101B-9397-08002B2CF9AE}" pid="65" name="x1ye=65">
    <vt:lpwstr>FVKzUZGqcPKYc2O8Qh+UVbOKMmyOw13cOoVQpAt9zKXwLZcjwiVm677dDk2yCHtz20IPfufueyQBvzAmUnK0/9YFrVft7sIqRL7uUAJGwk3iJk9jkiXQEoBqT6r36s8+AZ42KFbq8XLvfjOGby1TPfogP9ktapTeGlFRoFjV9OlQmSA530Q3FyKD6kdVsf+ajg5r9Uw2HXMMtSIz9m9GwZH1dlwJ/nXkWM1ZQIuhRSOnWsSzBvqNVj0gYtxcrVw</vt:lpwstr>
  </property>
  <property fmtid="{D5CDD505-2E9C-101B-9397-08002B2CF9AE}" pid="66" name="x1ye=66">
    <vt:lpwstr>TpED+kh3zQOSvHcqtTDDV/mmL3WQqmMgD8fd/3+1GfZaG1nDx5yo7K7RFkKgG7kgUbQLzbZujj3stRcTiabv0duMzFe4pVbqFRKL/mDZpr+mS7Zes4k0Sh+XxExVKiyYanynzdoK0Qi6802hdC2Ob3K9YyD++lQhqYXh8JdwrO9JwsduGvn5o8kj3oN2qCqw5y4q9is9iVEAag6AexwGWWwODussPdna9/8/Y0adr03HMbylZm7PqyFwpdosgka</vt:lpwstr>
  </property>
  <property fmtid="{D5CDD505-2E9C-101B-9397-08002B2CF9AE}" pid="67" name="x1ye=67">
    <vt:lpwstr>2dR+q3ACxxCj+Nh15WJVC0OaZQvlJQCfOlUrkt9r1Yfe7VhGPo51Wt0njQIN1jG5GK/AM6/F6eldv7xKxhMp5G5GsZWRPsNqkKoOqgJHS5kl6xUcbn4jjVj0rmvf0FX6jHKpatP+lxVBZ80V+yytDTwkJJBlgcxA/aYqYi1V3fYvv4c4MP2lfv55HdeG0es2UY3x77PB1zbBeiKPuYz/Hq4vqA9bEKrtbbKBzK6lDdPGCAPKBe2sNmNwXs9pTsP</vt:lpwstr>
  </property>
  <property fmtid="{D5CDD505-2E9C-101B-9397-08002B2CF9AE}" pid="68" name="x1ye=68">
    <vt:lpwstr>VgcRnBUi+/OrIGhUTIIzX5VRURGvsApbYaLxa7APbWDqK2jEzvojf1kNQm0I01neKAphvWTYB+X4srnXiCkagjwR5j2YILJ1aZxCcuIY9Qjymu8KgeLdSzQYpmIvyFwFykSWhwa2ZVT/deNdAQxljrhHKIsVEq9oL9PDUE/4yXJP+MjBnYye8AmlGycu47x2MYCNYkJy3NzgaoPChB0m5MP/dJfg7UdMiWH8BFLpxe/TmqHVHWXp1JnSJ2/kDt8</vt:lpwstr>
  </property>
  <property fmtid="{D5CDD505-2E9C-101B-9397-08002B2CF9AE}" pid="69" name="x1ye=69">
    <vt:lpwstr>KUXCxaLa+Wnmg+zaCQB7H9rYPCNaDd0jsZiXuukl4MBsafrclLmpE+JCa34X+viuG4x7IhKzuV1z6KZx8OBRdir9Y/buUogaJM8LZAiBsLNg3b8uWhTZ4iRYRjfDyQN5B2GJ5t45BFDsdlKDfeBopGXoy+dgsguQbZNErU2pu+dBBaHk1ZIgRJ1X9emjt/CAZmENFd554AyLl8mH88qnY4VemEAwUXYfj0tz2y+h5+Ob2HCia1Yvj10JUX9gaLJ</vt:lpwstr>
  </property>
  <property fmtid="{D5CDD505-2E9C-101B-9397-08002B2CF9AE}" pid="70" name="x1ye=7">
    <vt:lpwstr>iJu8hsuWCDcCUrSlPD4/vUQWZK56RM+njcGd1J9569jqAKpajekRx2XQ3AIZnQVUIzls4J/eMoq+gWHfZF9mKwN0f2DVHvV5yAaU5DjNxw7SnjspLDH6bld28HukI2eVZH725nm1lGRAjzGyoGvOLG6N9ZNxaSa0D2vf0w6nd9R4zRRzwjqQ9iJHZiSHyU35GtAlOb1V22g56UVcWAatkHVwKFvK/62IIbTOgyrFl2Pn7Wv6ONzcGzx1Mexlwf2</vt:lpwstr>
  </property>
  <property fmtid="{D5CDD505-2E9C-101B-9397-08002B2CF9AE}" pid="71" name="x1ye=70">
    <vt:lpwstr>oZ5PhOATy6anZZ7yF09n5l5SPT0UWfcIergSOrDxMFecx/B7o6rXeXqzaTe1SWRaal1ayjGim7aWCSNP/NNHF88MKFUFuFiFhlM0V1xVQ3l4AZaPBnfemHdoLbrjrPIu8TOXVaRxHXQ80FfV/zsAu9OpkJ6HyId0lzNfMPl+HIbzhX+91X4HLHaPZYkwxKFN38MVysedNC7nzWGusDdi7Datcx9KSs3iHrk3QnhmHjl/qgOUw5yvwRXSXOV9/jO</vt:lpwstr>
  </property>
  <property fmtid="{D5CDD505-2E9C-101B-9397-08002B2CF9AE}" pid="72" name="x1ye=71">
    <vt:lpwstr>1KZhxQOtYJ6XH5FFLH55fr8sft8IPA75PbxiRFhfquLDeGtL0m4G7ABL/gm4ARoIdTd0oCO7+dy+GBYZfA9qvQVp9xrNpMTQQQITuRBxbIF/sG+epw9VV5EAcJojLJXyHYQ5Hfa+bJrDQBMwWRKftEizmazSjJOyx97+GFibYMlnkGO3syO+sG3PmGodgZ/N+rka1PtSxYusyiRcQnDJ3FKZ7E+O5nSkpnM2W/95U/Pf7l9OR/U0xR3IvGm0yzI</vt:lpwstr>
  </property>
  <property fmtid="{D5CDD505-2E9C-101B-9397-08002B2CF9AE}" pid="73" name="x1ye=72">
    <vt:lpwstr>QxP8aHbFVi5kpymNyr5EkQxVGA/y9QhBkYkBGHPcgNG2FNHoWUCtp0SVaKix7OVxFX6fzD8gwH2Xzm/UAknIQXt08XxWSyO2KhGPRloDlJaPiVq00Ycu8gA/ecTlqtn9qCntebXsDtq8oWfIcrFYoqZFIbZK1kswX8BXFQftAAZ7WiUD4TkhrADMgRqdAtuponaCcaAHrFu4DdFHFItEWOv/UVGVcBuRcSCr/QoiMQ9AIxLHLMuOOCV6tpZTOKN</vt:lpwstr>
  </property>
  <property fmtid="{D5CDD505-2E9C-101B-9397-08002B2CF9AE}" pid="74" name="x1ye=73">
    <vt:lpwstr>rgo0aLaiCIgDxiSi/cyvZOkDkX/BiuQ3FNVLDcnZMQFQMDBiW5RApJcT0fp+PQW2Z6py2+f9lQDjvdfXEycfpVr58lqvLNJIgpguCPJNNsEBUFU2dbW1vzb62hUqlEI3ceeHHqvt52zPSvv4iWu62HoLrdHkV82x2ZJCsuookaylHG44eDxRQ4XMQCwHjuPeDPwCS/j/zYjvHLXxoupf10diZbTSJ5Sg6yl4FcE4JBwJRto7cIYW9y25QAHyzuL</vt:lpwstr>
  </property>
  <property fmtid="{D5CDD505-2E9C-101B-9397-08002B2CF9AE}" pid="75" name="x1ye=74">
    <vt:lpwstr>noM0CQ4AOhVAo8ZvFXqrBQ8n5ABKpBC4wFPETrxpd2VtPFu9EhtvfRWwsS56IV39WRk6rJdTbUERkto4wD/0ODt871N7fUWIGmvPPOtohNcICyREXLXN8F4JfWp1qg/Qs5oQ9Jm6/sGI+0cGW7tQRlzSwjc/ex6/kVeGxcl4H9856Z9+WjD+Fg/Hzgq4QnqLYErJ0NkBMQtEO5mlGnE/fAO1g9sp4MIQfoBTqLTaa0M85nOtgmyXGMQJqpC5Qry</vt:lpwstr>
  </property>
  <property fmtid="{D5CDD505-2E9C-101B-9397-08002B2CF9AE}" pid="76" name="x1ye=75">
    <vt:lpwstr>0sPxrGjvrZ2HYDNfvYtnhTdIymGDp82XHUS3VojV2dYguiB9pwGtDkDavI+o+JUtdXsPBNWbg4pZ/47331oPkHkevbKaP1J0o91q/dui3s3g3G9sGmd98ePqmMN7pYaCriifEwK99lVtKBXw68NN6r2ttdBkVLjRuM7fEAkoHHdyZtTfB2KoS9NWlq5EZ5Dg55LypQrG/BPnRzXASmzH832ihURPM0SMVx3mWluLvWsOU2JSVWlhRwwUshw9mI+</vt:lpwstr>
  </property>
  <property fmtid="{D5CDD505-2E9C-101B-9397-08002B2CF9AE}" pid="77" name="x1ye=76">
    <vt:lpwstr>LTXf/Qwp8IDuYz3vEzLEPHAFvf6FPbEPpUWSvATnLfLM8jGGz1squg+MQd7VdkAAkKZbnvdTMdn6uXTcO7OjCPFEihM6lntjXodW+bgCTikq2eA5UNwnQ/Xim5e29B0IuJeEiwKf7mBwBrP7wnflu3UdJLtORSHBqP4F36DMSBtSPBOkPxfu4xXbM6amwTgC0yc8MyM4AB451ViKrLZtfaYA9JAwNw9O9XEKpl5lMiy5bdemhSWRWEn4ibhhS8j</vt:lpwstr>
  </property>
  <property fmtid="{D5CDD505-2E9C-101B-9397-08002B2CF9AE}" pid="78" name="x1ye=77">
    <vt:lpwstr>0/z9O9wZgM/npwRIjCdCAVzIskyiOmyK4h/JX9+bJPV+vPCjUvnp0TTzKy14EPggzMk+LD+9ke5TD5p9cmngjgGIbb+Z7mnY5wlEG6w4gM3Zz10VSY3J3yhQzdNbrsVfCsF6Vcjrdsn87DbqO4F5yTpQKjttZpL9Io7bJkTYxgS/Trw7gbNuW2dx90ssQuecM9pFSgCnIxSS2NrLbQnbVXTywzNUTZYRce+7Vfgom2NI5YqcXmOFF7Ol6tJulzQ</vt:lpwstr>
  </property>
  <property fmtid="{D5CDD505-2E9C-101B-9397-08002B2CF9AE}" pid="79" name="x1ye=78">
    <vt:lpwstr>ZzIyjT8bH/rl5y5SEMKF1mp0YGjTTj90tYW6O2iOY1tItyObRBxLDsDbrDqJU44gVOnI8lr/fq0zGyaEJYbPqZz4nf7U4sXvhGfxa4UmHvx2qsCDPruJgZggO7ZOroK4VMfXReHrmqjoFXy9ivbQH4RPVLNQ4ImJ3e1LQ4/V2gDVR7iAkMzIsCPskWRKeBjpN3zF4B8KZZUnbIisqKC/Z99yxL9FL2U7lYez2GHWW0spsUW8XxZc9rbbMoeiK6n</vt:lpwstr>
  </property>
  <property fmtid="{D5CDD505-2E9C-101B-9397-08002B2CF9AE}" pid="80" name="x1ye=79">
    <vt:lpwstr>woZRtdhQdVUQjz7Dz2f02Rxnqy7mxYMZfibIwpGiuH3wzrwDjDaX+5Fe7tiRiPyVp4iavvGcwCLNhb6CjN3M/IG6by4pJfuhfS8Z6qEV/pdob15XcQZJFg8vZVFd8l9yZyWfHfPFvmcjLA58jcdqb9R+36LKJeTA27zXy7ss2vCsSXzuTJ+asgsQD0QuzarmK8Er0P7VqFe3ng5rFOpflEW7xs4KaVdQ3g/xBscbxdZY1MId7V52Ta8pLxr/oSv</vt:lpwstr>
  </property>
  <property fmtid="{D5CDD505-2E9C-101B-9397-08002B2CF9AE}" pid="81" name="x1ye=8">
    <vt:lpwstr>MJ92uTJ/9g6QRsXy11vAryiHRQC3JGWbEKlFR4AxtS4F30RVFBmLktctf9Dt2Snb34YVXjEkgMN0ATZquQJqX3WehE9OguMSSMcyd6yPYShbz02RbgfU6i4EXKE4gd8N9zh1xssslBi6qc3jA1H0FS5LXELdthi6NfP2+vRg1xBYQL8gDXZcz3ml2fGzJRFBbPDm8nbJ8SygBCOiWzUSSsYerDvowIFRzOChaHeghhyiy3p0nfmBLAAlq4efG22</vt:lpwstr>
  </property>
  <property fmtid="{D5CDD505-2E9C-101B-9397-08002B2CF9AE}" pid="82" name="x1ye=80">
    <vt:lpwstr>XfCL+7wDFVvYGQabRgjTUH+JdRneubjDbacUuzPNI5NR8f51sKcQGOQpdlX+USv+5UL5Y9RAHvqH/QmHvuV5izNE5E6XdiAonaer8phfa+iI/GQJsP78+jvkUKMnHDESqGzvIkOctDAQw0QoLZsQG3C+Ns9jxBm5pw5wSRtG+BTNfif13fB3kfcAE2HuCxs86ue9//RsWwGAJX89ravd3f/YTIpz9YZ8fmGP+ZvEpE7fES7IGmvd4Sd33O01u/M</vt:lpwstr>
  </property>
  <property fmtid="{D5CDD505-2E9C-101B-9397-08002B2CF9AE}" pid="83" name="x1ye=81">
    <vt:lpwstr>TPjfH1xOLuKBK3eBvkzBlUp82CHypgRTxUTt9FLHo0uYWjK1UkBCbe6WqOW/jivsgqABUUz07NOg4a0AbI+oGRLhNFaqTs3C3tYuEmWnQLenzwO7noC3sKHeKeqFUxxu1d+EL+/QdpDh1JikyssNkx0epUBb8V1XtU+riBzcx432gM3clxhSc5E3rMia6a0RDQnvg0UZ9s2FZtgVBui5b3ce4709+ZCeqeCKVM+hz29GXlfAdU4fESJHF4uK9JK</vt:lpwstr>
  </property>
  <property fmtid="{D5CDD505-2E9C-101B-9397-08002B2CF9AE}" pid="84" name="x1ye=82">
    <vt:lpwstr>j2aCp5+MLeAW8xoU1PWUVXy74xVGcHnCDtspK0Z6JsmJoLErzyHZ6/SgM/Sfod5rM1zx3OeFeAFLnrGUFHiOxmAszM7cKKUPeJMgXVolko38+y6/65mLdo1JLw+XYX51HPFQqawcOF+hjGxzdWLtO8ZZ9sS8a9jwD9eLXeSl0mnmLMvCbj+JAKn3YCLsKntevz8GRTMUo173pW4soDTwYc3AeT0xQlJRwsa4ZohAgqFLGgtP3Rz6CvuSSvoOe16</vt:lpwstr>
  </property>
  <property fmtid="{D5CDD505-2E9C-101B-9397-08002B2CF9AE}" pid="85" name="x1ye=83">
    <vt:lpwstr>7bs/npP7C7G6ySoYY4DShLOrm++DYQvJ5uVoeogH8uMycdCeNHHgQrf75FLlMShbjY94J2pSuoIX8wlheOnov0ee6Jv3YVI+5WtxmZCRhkxfNgD2fkvOfx46PiVeOjoaQYLptqswQOoyX2IfV0Dkk67zIcQHhBBB5Hs0fjsaydGQtFk5W0BLFrBbAsxAlBjNSzjKmsmb7TzrdiXsYcHbMRAdTw4Tf+Apjsh7gDDhi1DcPrQFJCe0cIAhS8aN+yV</vt:lpwstr>
  </property>
  <property fmtid="{D5CDD505-2E9C-101B-9397-08002B2CF9AE}" pid="86" name="x1ye=84">
    <vt:lpwstr>vy5KWH4MsEAK+q8Sz10SoRePflS3DZte23SqUgC2M3hb4hdLx9pUQPyD4TSVr2HVX+5K3upB9cRVPt6LyK/kiHOltXyEQATsrNLRG2qCDrrt9fJkvhhDosNGBnoVTA4bhvQlS3LQHywhIzWAahNf7G/ZyhZIjGQJIAQFgdX0avpJK0OMa++cb2mp3IDqeg6hb9vp5FwosqPZNAP6t9LoKNnGQPOq437pUEpOWyqpm1JmiHDYaEz9aZHCggVDYJ0</vt:lpwstr>
  </property>
  <property fmtid="{D5CDD505-2E9C-101B-9397-08002B2CF9AE}" pid="87" name="x1ye=85">
    <vt:lpwstr>c8hnJD6xSNYzk2VUxyWqMR58/9TZX7GKYawJI9vQHJl1t9OBTAAA=</vt:lpwstr>
  </property>
  <property fmtid="{D5CDD505-2E9C-101B-9397-08002B2CF9AE}" pid="88" name="x1ye=9">
    <vt:lpwstr>0xHVuwyfPB1Gr3laxNd8aWeC/tABn5/xOGbP0pG1+jpDP/VBTzHqXmzqUbpQgeLAGrPb98uvxxKtYR0j4sg7yODQrPI11VARdO7+0xBbdBPvKkzzbfZVsanXgfZ+LG2rQWMprmoUvT3cEou3oVhjrzArMACJRsm4Asw+n25jc9suAX4YeKgxAOIVhcnG/uxJkrGWh86BvpurT2aY5Us66QF6JXpnxu0qZ6EP2+SWHvfar6d59i6Cy5+ixygpOwE</vt:lpwstr>
  </property>
</Properties>
</file>