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D05245">
        <w:trPr>
          <w:trHeight w:val="15898"/>
          <w:tblCellSpacing w:w="0" w:type="dxa"/>
        </w:trPr>
        <w:tc>
          <w:tcPr>
            <w:tcW w:w="4380" w:type="dxa"/>
            <w:shd w:val="clear" w:color="auto" w:fill="890112"/>
            <w:tcMar>
              <w:top w:w="500" w:type="dxa"/>
              <w:left w:w="0" w:type="dxa"/>
              <w:bottom w:w="400" w:type="dxa"/>
              <w:right w:w="0" w:type="dxa"/>
            </w:tcMar>
            <w:hideMark/>
          </w:tcPr>
          <w:p w:rsidR="00D05245" w:rsidRDefault="001535AE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05245" w:rsidRDefault="001535AE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Resumen profesional</w:t>
            </w:r>
          </w:p>
          <w:p w:rsidR="00D05245" w:rsidRDefault="001535AE">
            <w:pPr>
              <w:pStyle w:val="p"/>
              <w:spacing w:after="340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Ingeniero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Computación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amplia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experiencia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desarrollo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full-stack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gestión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proyectos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tecnológicos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Apasionado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por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crear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soluciones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escalables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eficientes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seguras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Especializado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integración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bases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datos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optimización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procesos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arquitectura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software.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Destacado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por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resolución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problemas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complejos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el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trabajo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equipos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multidisciplinarios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enfoque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ágil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05245" w:rsidRDefault="001535AE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05245" w:rsidRDefault="001535AE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05245" w:rsidRDefault="001535AE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Aptitudes</w:t>
            </w:r>
          </w:p>
          <w:p w:rsidR="00D05245" w:rsidRDefault="001535AE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Lenguajes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Java, JavaScript,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TypeScript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PHP, Python, Dart</w:t>
            </w:r>
          </w:p>
          <w:p w:rsidR="00D05245" w:rsidRDefault="001535AE">
            <w:pPr>
              <w:pStyle w:val="divdocumentulli"/>
              <w:numPr>
                <w:ilvl w:val="0"/>
                <w:numId w:val="1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Frontend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React, 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Vue.js, Next.js, Ionic</w:t>
            </w:r>
          </w:p>
          <w:p w:rsidR="00D05245" w:rsidRDefault="001535AE">
            <w:pPr>
              <w:pStyle w:val="divdocumentulli"/>
              <w:numPr>
                <w:ilvl w:val="0"/>
                <w:numId w:val="1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Backend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Laravel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Django, Spring Boot, Node.js</w:t>
            </w:r>
          </w:p>
          <w:p w:rsidR="00D05245" w:rsidRDefault="001535AE">
            <w:pPr>
              <w:pStyle w:val="divdocumentulli"/>
              <w:numPr>
                <w:ilvl w:val="0"/>
                <w:numId w:val="1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Mobile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Flutter, React Native</w:t>
            </w:r>
          </w:p>
          <w:p w:rsidR="00D05245" w:rsidRDefault="001535AE">
            <w:pPr>
              <w:pStyle w:val="divdocumentulli"/>
              <w:numPr>
                <w:ilvl w:val="0"/>
                <w:numId w:val="2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Bases de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datos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MySQL, PostgreSQL, Oracle</w:t>
            </w:r>
          </w:p>
          <w:p w:rsidR="00D05245" w:rsidRDefault="001535AE">
            <w:pPr>
              <w:pStyle w:val="divdocumentulli"/>
              <w:numPr>
                <w:ilvl w:val="0"/>
                <w:numId w:val="2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Estilos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CSS, SASS, Tailwind CSS, Bootstrap</w:t>
            </w:r>
          </w:p>
          <w:p w:rsidR="00D05245" w:rsidRDefault="001535AE">
            <w:pPr>
              <w:pStyle w:val="divdocumentulli"/>
              <w:numPr>
                <w:ilvl w:val="0"/>
                <w:numId w:val="2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DevOps y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Herramientas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Git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, Docker, CI/CD, Nginx, Apache</w:t>
            </w:r>
          </w:p>
          <w:p w:rsidR="00D05245" w:rsidRDefault="001535AE">
            <w:pPr>
              <w:pStyle w:val="divdocumentulli"/>
              <w:numPr>
                <w:ilvl w:val="0"/>
                <w:numId w:val="2"/>
              </w:numPr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Otros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: Excel,</w:t>
            </w:r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Markdown, API REST,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WebSockets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Seguridad</w:t>
            </w:r>
            <w:proofErr w:type="spellEnd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left-boxskillpaddedline"/>
                <w:rFonts w:ascii="Saira" w:eastAsia="Saira" w:hAnsi="Saira" w:cs="Saira"/>
                <w:color w:val="FFFFFF"/>
                <w:sz w:val="18"/>
                <w:szCs w:val="18"/>
              </w:rPr>
              <w:t>Informática</w:t>
            </w:r>
            <w:proofErr w:type="spellEnd"/>
          </w:p>
          <w:p w:rsidR="00D05245" w:rsidRDefault="001535AE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Lenguajes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Java, JavaScript, TypeScript, PHP, Python, Dart</w:t>
            </w:r>
          </w:p>
          <w:p w:rsidR="00D05245" w:rsidRDefault="001535AE">
            <w:pPr>
              <w:pStyle w:val="divdocumentulli"/>
              <w:numPr>
                <w:ilvl w:val="0"/>
                <w:numId w:val="3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Frontend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React, Vue.js, Next.js, Ionic</w:t>
            </w:r>
          </w:p>
          <w:p w:rsidR="00D05245" w:rsidRDefault="001535AE">
            <w:pPr>
              <w:pStyle w:val="divdocumentulli"/>
              <w:numPr>
                <w:ilvl w:val="0"/>
                <w:numId w:val="3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Backend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Laravel, Django, Spring Boot, Node.js</w:t>
            </w:r>
          </w:p>
          <w:p w:rsidR="00D05245" w:rsidRDefault="001535AE">
            <w:pPr>
              <w:pStyle w:val="divdocumentulli"/>
              <w:numPr>
                <w:ilvl w:val="0"/>
                <w:numId w:val="3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Mobile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Flutter, React Native</w:t>
            </w:r>
          </w:p>
          <w:p w:rsidR="00D05245" w:rsidRDefault="001535AE">
            <w:pPr>
              <w:pStyle w:val="divdocumentulli"/>
              <w:numPr>
                <w:ilvl w:val="0"/>
                <w:numId w:val="4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Bases de datos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 xml:space="preserve">: MySQL, 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PostgreSQL, Oracle</w:t>
            </w:r>
          </w:p>
          <w:p w:rsidR="00D05245" w:rsidRDefault="001535AE">
            <w:pPr>
              <w:pStyle w:val="divdocumentulli"/>
              <w:numPr>
                <w:ilvl w:val="0"/>
                <w:numId w:val="4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Estilos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CSS, SASS, Tailwind CSS, Bootstrap</w:t>
            </w:r>
          </w:p>
          <w:p w:rsidR="00D05245" w:rsidRDefault="001535AE">
            <w:pPr>
              <w:pStyle w:val="divdocumentulli"/>
              <w:numPr>
                <w:ilvl w:val="0"/>
                <w:numId w:val="4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DevOps y Herramientas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Git, Docker, CI/CD, Nginx, Apache</w:t>
            </w:r>
          </w:p>
          <w:p w:rsidR="00D05245" w:rsidRDefault="001535AE">
            <w:pPr>
              <w:pStyle w:val="divdocumentulli"/>
              <w:numPr>
                <w:ilvl w:val="0"/>
                <w:numId w:val="4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vanish/>
                <w:color w:val="FFFFFF"/>
                <w:sz w:val="18"/>
                <w:szCs w:val="18"/>
              </w:rPr>
              <w:t>Otros</w:t>
            </w: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18"/>
                <w:szCs w:val="18"/>
                <w:shd w:val="clear" w:color="auto" w:fill="auto"/>
              </w:rPr>
              <w:t>: Excel, Markdown, API REST, WebSockets, Seguridad Informática</w:t>
            </w:r>
          </w:p>
          <w:p w:rsidR="00D05245" w:rsidRDefault="001535AE">
            <w:pPr>
              <w:pStyle w:val="div"/>
              <w:spacing w:after="34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 </w:t>
            </w:r>
          </w:p>
          <w:p w:rsidR="00D05245" w:rsidRDefault="001535AE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:rsidR="00D05245" w:rsidRDefault="001535AE">
            <w:pPr>
              <w:pStyle w:val="documentleft-box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:rsidR="00D05245" w:rsidRDefault="001535AE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Logros</w:t>
            </w:r>
          </w:p>
          <w:p w:rsidR="00D05245" w:rsidRDefault="001535AE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UAGro App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Aplicación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oficial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la Universidad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Autónoma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Guerrero (UAGro)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disponible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iOS y Android, con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más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20,000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descargas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Permite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consultar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calificaciones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oferta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educativa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noticias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gestionar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actividades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académicas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Desarrollada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con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TypeScript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React </w:t>
            </w: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Native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Laravel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5"/>
              </w:numPr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Sistema de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Prospección</w:t>
            </w:r>
            <w:proofErr w:type="spellEnd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t>Educativa</w:t>
            </w:r>
            <w:proofErr w:type="spellEnd"/>
            <w:r>
              <w:rPr>
                <w:rStyle w:val="Textoennegrita1"/>
                <w:rFonts w:ascii="Saira" w:eastAsia="Saira" w:hAnsi="Saira" w:cs="Saira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Plataforma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web para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Asociación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Nacional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Universidades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Instituciones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Superior (ANUIES) que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apoya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a las COEPES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el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análisis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planificación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oferta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educativa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niveles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medio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supe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rior y superior.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Utiliza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un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algoritmo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para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optimizar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la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matrícula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y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facilitar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el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lastRenderedPageBreak/>
              <w:t>intercambio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de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buenas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prácticas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entre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entidades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federativas</w:t>
            </w:r>
            <w:proofErr w:type="spellEnd"/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</w:p>
          <w:p w:rsidR="00D05245" w:rsidRDefault="00D05245">
            <w:pPr>
              <w:pStyle w:val="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ind w:left="600" w:right="600"/>
              <w:textAlignment w:val="auto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05245" w:rsidRDefault="001535AE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  <w:lastRenderedPageBreak/>
              <w:t>Edain Jesus</w:t>
            </w:r>
          </w:p>
          <w:p w:rsidR="00D05245" w:rsidRDefault="001535AE">
            <w:pPr>
              <w:pStyle w:val="div"/>
              <w:spacing w:after="500"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  <w:t xml:space="preserve">Cortez </w:t>
            </w:r>
            <w:proofErr w:type="spellStart"/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  <w:t>Ceron</w:t>
            </w:r>
            <w:proofErr w:type="spellEnd"/>
          </w:p>
          <w:p w:rsidR="00D05245" w:rsidRDefault="001535AE">
            <w:pPr>
              <w:pStyle w:val="documentright-boxsectionnth-child2sec-cntcrighttitleborder"/>
              <w:pBdr>
                <w:top w:val="single" w:sz="8" w:space="0" w:color="890112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5940"/>
            </w:tblGrid>
            <w:tr w:rsidR="00D05245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5245" w:rsidRDefault="001535AE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rightcell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  <w:lang w:val="es-MX"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1" name="Imagen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5245" w:rsidRDefault="001535AE">
                  <w:pPr>
                    <w:spacing w:after="100"/>
                    <w:rPr>
                      <w:rStyle w:val="documentaddressiconSvg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https://astralzz.github.io</w:t>
                  </w:r>
                  <w:r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05245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5245" w:rsidRDefault="001535AE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18"/>
                      <w:szCs w:val="18"/>
                      <w:lang w:val="es-MX" w:eastAsia="es-MX"/>
                    </w:rPr>
                    <w:drawing>
                      <wp:inline distT="0" distB="0" distL="0" distR="0">
                        <wp:extent cx="140148" cy="140232"/>
                        <wp:effectExtent l="0" t="0" r="0" b="0"/>
                        <wp:docPr id="100003" name="Imagen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05245" w:rsidRDefault="001535AE">
                  <w:pPr>
                    <w:spacing w:after="100"/>
                    <w:rPr>
                      <w:rStyle w:val="documentaddressiconSvg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18"/>
                      <w:szCs w:val="18"/>
                    </w:rPr>
                    <w:t>edain.cortez@outlook.com</w:t>
                  </w:r>
                </w:p>
              </w:tc>
            </w:tr>
          </w:tbl>
          <w:p w:rsidR="00D05245" w:rsidRDefault="00D05245" w:rsidP="001535AE">
            <w:pPr>
              <w:pStyle w:val="documentright-boxsection"/>
              <w:spacing w:line="340" w:lineRule="exact"/>
              <w:ind w:right="500"/>
              <w:rPr>
                <w:rStyle w:val="documentrightcell"/>
                <w:rFonts w:ascii="Saira" w:eastAsia="Saira" w:hAnsi="Saira" w:cs="Saira"/>
                <w:sz w:val="18"/>
                <w:szCs w:val="18"/>
              </w:rPr>
            </w:pPr>
          </w:p>
          <w:p w:rsidR="00D05245" w:rsidRDefault="001535AE">
            <w:pPr>
              <w:pStyle w:val="documentright-boxluk-view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05245" w:rsidRDefault="001535AE">
            <w:pPr>
              <w:pStyle w:val="documentright-boxluk-view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05245" w:rsidRDefault="001535AE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 xml:space="preserve">Sitios web o enlaces </w:t>
            </w: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relevantes</w:t>
            </w:r>
          </w:p>
          <w:p w:rsidR="00D05245" w:rsidRDefault="001535AE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ind w:left="740" w:right="500" w:hanging="223"/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</w:pPr>
            <w:r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  <w:t>https://github.com/Astralzz</w:t>
            </w:r>
          </w:p>
          <w:p w:rsidR="00D05245" w:rsidRDefault="001535AE">
            <w:pPr>
              <w:pStyle w:val="divdocumentulli"/>
              <w:numPr>
                <w:ilvl w:val="0"/>
                <w:numId w:val="6"/>
              </w:numPr>
              <w:spacing w:after="340"/>
              <w:ind w:left="740" w:right="500" w:hanging="223"/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</w:pPr>
            <w:r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  <w:t>h</w:t>
            </w:r>
            <w:r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  <w:t>ttps://linkedin.com/in/edain-jesus-cortez-ceron-23b26b155</w:t>
            </w:r>
          </w:p>
          <w:p w:rsidR="00D05245" w:rsidRDefault="001535AE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05245" w:rsidRDefault="001535AE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05245" w:rsidRDefault="001535AE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Formación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02/2018 - 07/2022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Autonoma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Guerrero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Chilpancingo, GRO</w:t>
            </w:r>
          </w:p>
          <w:p w:rsidR="00D05245" w:rsidRDefault="001535AE">
            <w:pPr>
              <w:pStyle w:val="documentpaddedline"/>
              <w:spacing w:after="340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Licenciatura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Ingeniería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Computación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software </w:t>
            </w:r>
          </w:p>
          <w:p w:rsidR="00D05245" w:rsidRDefault="001535AE">
            <w:pPr>
              <w:pStyle w:val="documentright-boxlefttitleborder"/>
              <w:pBdr>
                <w:top w:val="single" w:sz="8" w:space="0" w:color="000000"/>
              </w:pBdr>
              <w:spacing w:before="34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05245" w:rsidRDefault="001535AE">
            <w:pPr>
              <w:pStyle w:val="documentrighttitleborder"/>
              <w:pBdr>
                <w:top w:val="single" w:sz="8" w:space="0" w:color="890112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:rsidR="00D05245" w:rsidRDefault="001535AE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Historial laboral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12/2022 - 01/2025 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Ingeniero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Software &amp; Full Stack Developer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Dirección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General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tecnologías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de la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innovación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digitalización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UAGro, DGTID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05245" w:rsidRDefault="001535AE">
            <w:pPr>
              <w:pStyle w:val="divdocumentulli"/>
              <w:numPr>
                <w:ilvl w:val="0"/>
                <w:numId w:val="7"/>
              </w:numPr>
              <w:spacing w:before="120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Diseño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aplicaciones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móviles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soluciones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software 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medida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diferentes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plataformas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7"/>
              </w:numPr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bases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datos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arquitectura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robustos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escalables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7"/>
              </w:numPr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Mantenimiento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actualización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sistemas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garantizando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rendimiento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seguridad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paragraphpadding"/>
              <w:ind w:left="5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01/2023 - 01/2025 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Desarrollador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Front end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Sistema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Diseño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Accesibilidad</w:t>
            </w:r>
            <w:proofErr w:type="spellEnd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 para la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Investigación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Consejo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Nacional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Ciencias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Tecnologías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, CONAHCYT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05245" w:rsidRDefault="001535AE">
            <w:pPr>
              <w:pStyle w:val="divdocumentulli"/>
              <w:numPr>
                <w:ilvl w:val="0"/>
                <w:numId w:val="8"/>
              </w:numPr>
              <w:spacing w:before="120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interfaces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accesibles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eficientes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cumpliendo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con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estándares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usabilidad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8"/>
              </w:numPr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Gestión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bibliotecas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API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garantizar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la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integración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fluida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nuevas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funcionalidades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8"/>
              </w:numPr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Colaboración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con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multidisciplinarios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entregar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soluciones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funcionales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de alto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impacto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paragraphpadding"/>
              <w:ind w:left="5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01/2021 - 12/2021 </w:t>
            </w:r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 xml:space="preserve">Instructor de </w:t>
            </w:r>
            <w:proofErr w:type="spellStart"/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Programación</w:t>
            </w:r>
            <w:proofErr w:type="spellEnd"/>
          </w:p>
          <w:p w:rsidR="00D05245" w:rsidRDefault="001535AE">
            <w:pPr>
              <w:pStyle w:val="documentpaddedline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18"/>
                <w:szCs w:val="18"/>
              </w:rPr>
              <w:t>JAVA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Universidad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Autonoma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Guerrero, UAGro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:rsidR="00D05245" w:rsidRDefault="001535AE">
            <w:pPr>
              <w:pStyle w:val="divdocumentulli"/>
              <w:numPr>
                <w:ilvl w:val="0"/>
                <w:numId w:val="9"/>
              </w:numPr>
              <w:spacing w:before="120"/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Enseñanza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principios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programación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modular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buenas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prácticas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desarrollo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9"/>
              </w:numPr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Fomento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la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resolución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autónoma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problemas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el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aprendizaje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práctico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los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estudiantes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divdocumentulli"/>
              <w:numPr>
                <w:ilvl w:val="0"/>
                <w:numId w:val="9"/>
              </w:numPr>
              <w:ind w:left="740" w:right="500" w:hanging="223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Aplicación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estándares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arquitectura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seguridad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garantizar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la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calidad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del </w:t>
            </w:r>
            <w:proofErr w:type="spellStart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código</w:t>
            </w:r>
            <w:proofErr w:type="spellEnd"/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.</w:t>
            </w:r>
          </w:p>
          <w:p w:rsidR="00D05245" w:rsidRDefault="001535AE">
            <w:pPr>
              <w:pStyle w:val="paragraphpadding"/>
              <w:spacing w:after="340"/>
              <w:ind w:left="500" w:right="5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lastRenderedPageBreak/>
              <w:t> </w:t>
            </w:r>
          </w:p>
        </w:tc>
        <w:bookmarkStart w:id="0" w:name="_GoBack"/>
        <w:bookmarkEnd w:id="0"/>
      </w:tr>
    </w:tbl>
    <w:p w:rsidR="00D05245" w:rsidRDefault="001535AE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D05245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DC594AFE-0901-48D7-BE45-C7A8EB157C5D}"/>
    <w:embedBold r:id="rId2" w:fontKey="{2515B292-CFD1-4F91-8250-150C404EB98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E380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80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3A6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C686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A247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6ECF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78D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8E7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50D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EA421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FE8A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2ADA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047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401E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3CAC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1C5F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8A00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90DF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5C2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FA5D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EC1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103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4EA2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022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BEC0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1A59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A060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A3E7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907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C89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54C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F0E7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24C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8AAB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603A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C4E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C8873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EC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7AA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80C9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C0CC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9248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850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586A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364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B689C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E4D4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32DA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01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6048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A2B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3C94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149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F4DE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3F47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6A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1074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7826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0AFB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7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6C1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DEDE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A40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1FE7C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AED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00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366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EC95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008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96D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DA77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5EE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85A2B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32A0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DE17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1C23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D6C7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7C4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50E4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38F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7C5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45"/>
    <w:rsid w:val="001535AE"/>
    <w:rsid w:val="00D0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A95"/>
  <w15:docId w15:val="{7C059227-6925-4B4D-88AB-CBD99136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Fuentedeprrafopredeter"/>
    <w:rPr>
      <w:shd w:val="clear" w:color="auto" w:fill="890112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890112"/>
    </w:pPr>
    <w:rPr>
      <w:shd w:val="clear" w:color="auto" w:fill="890112"/>
    </w:rPr>
  </w:style>
  <w:style w:type="character" w:customStyle="1" w:styleId="divdocumentdivsectiondivparagraphfirstparagraphparagraphpict">
    <w:name w:val="div_document_div_section_div_paragraph_firstparagraph_paragraphpict"/>
    <w:basedOn w:val="Fuentedeprrafopredeter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a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Fuentedeprrafopredeter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Fuentedeprrafopredeter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Textoennegrita1">
    <w:name w:val="Texto en negrita1"/>
    <w:basedOn w:val="Fuentedeprrafopredeter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Fuentedeprrafopredeter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uentedeprrafopredeter"/>
    <w:rPr>
      <w:bdr w:val="none" w:sz="0" w:space="0" w:color="auto"/>
      <w:vertAlign w:val="baseline"/>
    </w:rPr>
  </w:style>
  <w:style w:type="paragraph" w:customStyle="1" w:styleId="documentleft-boxsectionnth-last-child1">
    <w:name w:val="document_left-box &gt; section_nth-last-child(1)"/>
    <w:basedOn w:val="Normal"/>
  </w:style>
  <w:style w:type="character" w:customStyle="1" w:styleId="documentleft-boxCharacter">
    <w:name w:val="document_left-box Character"/>
    <w:basedOn w:val="Fuentedeprrafopredeter"/>
    <w:rPr>
      <w:shd w:val="clear" w:color="auto" w:fill="890112"/>
    </w:rPr>
  </w:style>
  <w:style w:type="character" w:customStyle="1" w:styleId="documentrightcell">
    <w:name w:val="documentrightcell"/>
    <w:basedOn w:val="Fuentedeprrafopredeter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58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890112"/>
    </w:rPr>
  </w:style>
  <w:style w:type="character" w:customStyle="1" w:styleId="documentfnameCharacter">
    <w:name w:val="document_fname Character"/>
    <w:basedOn w:val="Fuentedeprrafopredeter"/>
    <w:rPr>
      <w:color w:val="890112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Fuentedeprrafopredeter"/>
  </w:style>
  <w:style w:type="character" w:customStyle="1" w:styleId="documentaddressicoTxt">
    <w:name w:val="document_address_icoTxt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table" w:customStyle="1" w:styleId="documentright-boxaddress">
    <w:name w:val="document_right-box_address"/>
    <w:basedOn w:val="Tablanormal"/>
    <w:tblPr/>
  </w:style>
  <w:style w:type="character" w:customStyle="1" w:styleId="documentright-boxsectionCharacter">
    <w:name w:val="document_right-box_section Character"/>
    <w:basedOn w:val="Fuentedeprrafopredeter"/>
    <w:rPr>
      <w:color w:val="000000"/>
    </w:rPr>
  </w:style>
  <w:style w:type="paragraph" w:customStyle="1" w:styleId="documentright-boxluk-viewlefttitleborder">
    <w:name w:val="document_right-box_luk-view_lefttitleborder"/>
    <w:basedOn w:val="Normal"/>
    <w:rPr>
      <w:vanish/>
    </w:rPr>
  </w:style>
  <w:style w:type="paragraph" w:customStyle="1" w:styleId="documentright-boxluk-viewrighttitleborder">
    <w:name w:val="document_right-box_luk-view_righttitleborder"/>
    <w:basedOn w:val="Normal"/>
  </w:style>
  <w:style w:type="character" w:customStyle="1" w:styleId="documentright-boxluk-viewrighttitleborderCharacter">
    <w:name w:val="document_right-box_luk-view_righttitleborder Character"/>
    <w:basedOn w:val="Fuentedeprrafopredeter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890112"/>
    </w:rPr>
  </w:style>
  <w:style w:type="paragraph" w:customStyle="1" w:styleId="documentparentContainerright-boxsec-alnksinglecolumn">
    <w:name w:val="document_parentContainer_right-box_sec-alnk_singlecolumn"/>
    <w:basedOn w:val="Normal"/>
    <w:rPr>
      <w:color w:val="3B3B3B"/>
    </w:rPr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Fuentedeprrafopredeter"/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Fuentedeprrafopredeter"/>
    <w:rPr>
      <w:b/>
      <w:bCs/>
    </w:rPr>
  </w:style>
  <w:style w:type="character" w:customStyle="1" w:styleId="documenttotl-expr">
    <w:name w:val="document_totl-expr"/>
    <w:basedOn w:val="Fuentedeprrafopredeter"/>
    <w:rPr>
      <w:b/>
      <w:bCs/>
      <w:i/>
      <w:iCs/>
      <w:color w:val="FFFFFF"/>
      <w:sz w:val="14"/>
      <w:szCs w:val="14"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anormal"/>
    <w:tblPr/>
  </w:style>
  <w:style w:type="character" w:styleId="Hipervnculo">
    <w:name w:val="Hyperlink"/>
    <w:basedOn w:val="Fuentedeprrafopredeter"/>
    <w:uiPriority w:val="99"/>
    <w:unhideWhenUsed/>
    <w:rsid w:val="0015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Edain Jesus Cortez Ceron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Edain Jesus Cortez Ceron</dc:title>
  <dc:creator>ㅤﻪㄅʇrﻪŁչ</dc:creator>
  <cp:lastModifiedBy>ㅤﻪㄅʇrﻪŁչ</cp:lastModifiedBy>
  <cp:revision>2</cp:revision>
  <dcterms:created xsi:type="dcterms:W3CDTF">2025-02-20T22:12:00Z</dcterms:created>
  <dcterms:modified xsi:type="dcterms:W3CDTF">2025-02-20T22:12:00Z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fa7ba47d-a17a-49d1-8d64-c66cb8a33972</vt:lpwstr>
  </property>
  <property fmtid="{D5CDD505-2E9C-101B-9397-08002B2CF9AE}" pid="3" name="x1ye=0">
    <vt:lpwstr>4FMAAB+LCAAAAAAABAAUm0Vyw0AUBQ+khZiWAovJYmknZmadPk5VNqnE8WTmz3vddplBGYQgMJTAaA4nPgIBIQJMfRgEIRgYhnB9a3G6tvR+7v0cniGnt5CN5Ij6Lf1qntQWPtqmybJ0xTMFfzqoqi0RLN1mfbVwmvQbdJmDa6rVMhjHdpUk8cQ3gijewhsCZYyL3oLJk5AyUBRHfj4M02h4YYWnFYBaUIQNzCdZMtIsrOLE3n5WPrQFsoNW6qZ</vt:lpwstr>
  </property>
  <property fmtid="{D5CDD505-2E9C-101B-9397-08002B2CF9AE}" pid="4" name="x1ye=1">
    <vt:lpwstr>nlDj0tGhZ6nGHNVTNQgr9MIRSdhzxqffSmvLmyqM5dHHjbgzR1RFJay9y9MFvXQiC2b374WwVqyxN2cha3vftm0NpljZq3r0rtYXgOz4oKQXipwLFLqTDTDkmDYCjRb7xcadlf2ESM4ueFDH3YJpIfs+1kV7U+mLJL1pviqZY7qM/1FpV3ncfCAZQ7DDhw/UDZK0U1RsrKXGF1elrs5A3IsFaAga4TXe2TwS1hWXefgjqm8Pw1NzlvC7Ic5q1o4</vt:lpwstr>
  </property>
  <property fmtid="{D5CDD505-2E9C-101B-9397-08002B2CF9AE}" pid="5" name="x1ye=10">
    <vt:lpwstr>GGCgrnqHvQShu72r16LIZwuiSG6GhvaM3gDvzgJCDVyu3NsHCO5+kXGrwapVRu+AFePwBMWbRq+rfTIALjtZMGyu/ohKQ/ZpjMwDGwmFzDA2v1e2RZ3vbsk0UZ0muBeHAlsqAGStgiJmcmf5FSZjOJ+2NKGQZLVaxVZDkiETeZba70ETNRBmyRqU3OF76Lop4JiKokqYP86xE5Eq75Jfv9FNWRjiVReZYPfGRx1C+/x3bqzJ2awT6DyJwS3SPe+</vt:lpwstr>
  </property>
  <property fmtid="{D5CDD505-2E9C-101B-9397-08002B2CF9AE}" pid="6" name="x1ye=11">
    <vt:lpwstr>1wbrR0HALIXzpRIGpLXWAQV9c0SQUv0MRjK2PzWSkKYWwgGDt7tF7PFxBc0JPMlGpdI9tClqbvjv2Rreik0r10qqQ2VWJHG7rwOcvce6WdUU297w6b+ERvDrMKPNB1v1IO0FGNj5zP16U5IFgj7i/hc4iNDPrgIgB3OLfP+R5NeFgZbMJB4zxXToYA7FNDvXto9/zet0xvPCjPhCBBzer8YIigVzjN+1A3QV1wsJGb4leYolADdrfYn2XIZZno6</vt:lpwstr>
  </property>
  <property fmtid="{D5CDD505-2E9C-101B-9397-08002B2CF9AE}" pid="7" name="x1ye=12">
    <vt:lpwstr>7LVRYK+4Ir5+Xvju2oLoSWK/cDuQRFTHgUw63K+GQKWdHvpGxWuPN5PRlU+vvuoIBJ2p7OdS7/hNsIMbSmyJ5j2o9SjwrHL3xA6YUMVLnXH8tlHefELtYzCcS++OxkvTS+RuN3JjO3TRWjNnaNtajIU7XEKRW2kkTlmKdftrntoXT8nFSGYVK56T5obknHur3g0Avei3dD3IRj0KGCoz6Vw/IxDrDHqtH7Cqjv3p45B9oqhFMd4sK15pPul3oql</vt:lpwstr>
  </property>
  <property fmtid="{D5CDD505-2E9C-101B-9397-08002B2CF9AE}" pid="8" name="x1ye=13">
    <vt:lpwstr>Jw+Gv1RjwxKk/shLe7DjllqR04yEOgjORGexYJiVU5t3Q4ElMR1sABn/ZxYTE4o02tpg4Ev2KC90kPxg5VPzWfr/+wxCAdeqZAuWNGP2DtpUGZg3uDrA4ejkyvW3hUdSVlrZP9wuwdl2CArGNC3juWR8uikMeFDvVC93txdUi20UpiHrZweGHNXlMkNd1RPcxGknVbr6PQp+Gradq9+s0jKHQ9gvTOgyl7yI9hAsax/qoVlpURQ/EWA+ymzNuyd</vt:lpwstr>
  </property>
  <property fmtid="{D5CDD505-2E9C-101B-9397-08002B2CF9AE}" pid="9" name="x1ye=14">
    <vt:lpwstr>L7S93HXV1ZieKLToE6S5LVz5YndPj51v0ZYJ2zZc4zn7jmQJZlIN/MB5sZTUhGGD4ST2VsLMbjK/qSPEok2LOUWA2NzAB7frmZZRqfWeCr8wlcOVJgA4nDcFXEyj/JgoAj3Ib5L/WeCzGPZ130g5cmAv9DlsqGsoMVGAO5gI/Takaws7j8ZMbgoK1IIJ8pmwKvUHwJzbDsdNVyaAkMWbBzUjvVd48QquEpZNXHSBd5t8KKyTSQ7ZFf5TktDkdfT</vt:lpwstr>
  </property>
  <property fmtid="{D5CDD505-2E9C-101B-9397-08002B2CF9AE}" pid="10" name="x1ye=15">
    <vt:lpwstr>CnLFu9XnXWNjIDnPhm14EzbZlBGJaOoLPV5bl6iQ7mAOUzJTqssQlvUDIYJ0Ch/ZJk89UOm2tA92KBGsH6HH62mGfdw+R6kmHIrm/pZc+cIrZMTObJP2DoETT0J+4Y4Qrk9jsx1cEEuR9RQHIKUB2xSj0rTo6837ENndkhaY7C+P8hV0kZK4beLhqlEBz7mKRFRKwYNrIlOC3Delr8J/JKW9IaeNiE5D3BFZ4gwyeCfSJVoY2Os7KoeDnFNVu9N</vt:lpwstr>
  </property>
  <property fmtid="{D5CDD505-2E9C-101B-9397-08002B2CF9AE}" pid="11" name="x1ye=16">
    <vt:lpwstr>2+QS6iGnYL6u3WufQrB+0pz4sAKcHoBSgc7W4sBh2AsmTnzdrjqjLr2Cdrutofg0yuQTEKdMg6nEzIoIVSQYDxtrcxWcdWcogOW577bVUyRtfOhoIrl01xn0Onb0xbHkjxkMOZdZqanKIzUc9wMhHxhPpumhiPNhzHLMr5wDIc0gweS4vouqEqNZbtODwORvgX1BsJh+qdJ1/Pha6UhaE3pkzEnhgA5HY/BEi5U5nKHQANlBhwE3YwAOdecSt4V</vt:lpwstr>
  </property>
  <property fmtid="{D5CDD505-2E9C-101B-9397-08002B2CF9AE}" pid="12" name="x1ye=17">
    <vt:lpwstr>smh/4KXweGM8C+HUmo1iIEVD76haiMuS/o39R006TCWGIcYHquRO+AsWVcL2J69jmo0lLWlE0kZs8nzQpuRAwgxodHpb3F40ZTWDU6YmSkykJIQjSmW1z8XhfKPbIa8GLdGFeJlR8F1fKj8CBbHS4jL5W2O+yQ7IPUeYGbOHIhzSgf+Ipo90JtQwR5UvZyE4YGiAFx7KH0r+B2/v1debStIPdWj89aviuy+A5V63fGJ6+zwsLlp/K9ttsy6dpXO</vt:lpwstr>
  </property>
  <property fmtid="{D5CDD505-2E9C-101B-9397-08002B2CF9AE}" pid="13" name="x1ye=18">
    <vt:lpwstr>WJnfjr0ebXaTs5EF3DO6VYFcgqiyVzjyGHTzHqfr7uISbhd0anZ1TmQCQLboy8qvm8wUjq90il09cmtHvjXrX7eK/uVMTPCHEAjTxhkzJ9XhdTepyarorocqtEDOmuiHfsmasB5wJLx/iv/4A1dE6WHVpN56v1XpHv9Ng1IQyNoh4zVCTr11cl9J4/GKkf2XbVDD6iuBzznFaCnW6YOHZIWxaqWPHzH+lWNIeB9MKJGRc6pgirbfaElC95vP12J</vt:lpwstr>
  </property>
  <property fmtid="{D5CDD505-2E9C-101B-9397-08002B2CF9AE}" pid="14" name="x1ye=19">
    <vt:lpwstr>8lTXdcx+cyOEVj4EcCoy2E26LzjNLbZAwGOpY9ZcJA459oYrZa5RXLVb2ONe7bOE7Uwwl0dxjMPEOn9tuofyiY3GZmtnjNWofZ414Pch9Io9gasvWlbyi1u8v5AB5Z94zbEWM/L7k9UIgWsy6MeDi9J0qRzRg0ktoOC+GUvguGnOXovyT/kFN+O8POun46VbGzjFJhZkXiPyI8hIe9r3EZA1v4USIwdQCcKgld9ZnrDrUHOptAIH0N3hqZ/fXrv</vt:lpwstr>
  </property>
  <property fmtid="{D5CDD505-2E9C-101B-9397-08002B2CF9AE}" pid="15" name="x1ye=2">
    <vt:lpwstr>3ubX3eD8V2y4td7CcWaJKEiir1ZilKzou4pDNUGUP3wGbwcB4QvoNIKef6RciJz1PIDjghysdqRYGu9sBC/0QV+CVmsT/y/T2Ur0p0aVypmj/1hi6h0QfySndeSQa24OCVXYO9M/h1rNUJF3f4nOn8Ft0x4Qc+NN4oilXpm+PSK5HYQQrjp+ozOVW+2N0LsJIYCGrM6L9VFo2/m3x6PCcC1JOiBt1Sky1bpK0ogvoGFvyNWdX8rdjHwwnEEiLsA</vt:lpwstr>
  </property>
  <property fmtid="{D5CDD505-2E9C-101B-9397-08002B2CF9AE}" pid="16" name="x1ye=20">
    <vt:lpwstr>zKpCZJIG9I+ZLTmD7DcFINrbsYL6SOJ36j4cjywjjBIw67PS50u+ws00BsHgiEOO8OrB5O/QWvoJTLwrE8eo7Wv0a7TtILSIQ0vBRNnTjpFvC1/Tn1IveHd5EwQDfsC50EGAQDz6MwrJyOtvdNqLtnRMc3NjpyCjDM6+InxRaPQ3kO8ucryvvuWvSeINAGMDKFEjJqZUo05WLvAN9RMj63g5CyPpW2lGN/bbpDDUGVEtYEJi7+xCASRqPxER8Nf</vt:lpwstr>
  </property>
  <property fmtid="{D5CDD505-2E9C-101B-9397-08002B2CF9AE}" pid="17" name="x1ye=21">
    <vt:lpwstr>yWQcxYcAlgxdMHBniwLTSl1gCLVfODwKQ5YVz7nbYRq02iaTs10e+qyw8OaxQEZMVtqRVxbqJl8O+WGa/KijviACrso9/IKOQ3M0P0xA+qsldTz6AdOPi94w3awZenRbKp2NSK8DGnYuBSHdUFcXNaTCm3ScfFQU8PvEu6Asnkhrn7tWcN5pZhAVlYIGcqriFOdV3NNfa9NaAkIjq55BzcMXtg2/qz+ZNfHDdtRZeIdvrm839ZX30XVOOG/+8al</vt:lpwstr>
  </property>
  <property fmtid="{D5CDD505-2E9C-101B-9397-08002B2CF9AE}" pid="18" name="x1ye=22">
    <vt:lpwstr>CdeP/oV4kHMB7qbMYpQfp+9mFdWPMGjq+JAIPeHv7coRkwpuqrxT5/86itje9MI46bo6Yxe17IPwFnnZVmJjBNretWAg43S7+wiUa8wn9Jrs1YzNqS3tpSpWqwzOM3liTHehj49SnZ8FZrUFyo0PtSH2m/F4DEZNAUPyW5lr6w03czzFMUOuc7D5PlDflrSZ3II5R5qtuPxYM5j+LzA/zyaYCStuehYdquTyzlJTWov9IPdHhGfDOSjcarjsC/i</vt:lpwstr>
  </property>
  <property fmtid="{D5CDD505-2E9C-101B-9397-08002B2CF9AE}" pid="19" name="x1ye=23">
    <vt:lpwstr>hYhRPAJwB0RTN5cAcQzujQA3XVoP1nOj9MSRa55l8q5Q9k5sINZg/jXYMahuFXOW3+WADBVNmL74RaJ5VuaqjkL8S1ZMh7Nk4+uPIYFm/HZg9KTmc/B6BRCGbcJJjRUnhShLITHS+9n9uxlWiR5Y/Qzl/xsNAlkkRisn+e2gLAF3TdnvpkLTE9Jrdu+mquasryxGWhk291ypxdMnpKxyg9gzcycCZIa/wwWWSDqXlWjg0D+AZQzqDyeR0Qknk+0</vt:lpwstr>
  </property>
  <property fmtid="{D5CDD505-2E9C-101B-9397-08002B2CF9AE}" pid="20" name="x1ye=24">
    <vt:lpwstr>Wzt/JDLFddssTg65FDV+W8eBJoMShinmkfA0LLkt0pJgru334+k5hx0WoPL4dW05R6UXUo11PO8z79lcSDKfVLVV0vCVj3BQ8iZAY2NrNDITDS7aZ7B33jxAc8ad53d7fJxQJwG2DmvIW6jyw4PHofAs+NgPT38PloVtDIMw/d128/ilXkQZn1wgPPbUD3+J1KsR4fMiaLB2JMWNPUGRSAXeK0F8dQ8WvDf53b6rOq6UN6jvhaAimSZgjaQPrcc</vt:lpwstr>
  </property>
  <property fmtid="{D5CDD505-2E9C-101B-9397-08002B2CF9AE}" pid="21" name="x1ye=25">
    <vt:lpwstr>U2UNRzYCpHIoxZG3yQvhZz0r3xDQcpXaHy0gyBQej+fngTxfONRe8EtD5eL0ZXNTUoFBbRwBGRUr9/v7yJUT68Bxqa/j61g8P8zRtxa8YRJydHGsYBWqtRmKfLJNchyo8zIji6RDEPz6W2IQfc+V98vq+TVUXOvuxQu/X1z/bReWTSp1m9yACr7aXGZke2j/Hq1rg0ALZnvujoQ4FIh5zp/WcwHyrZbS1DEQD3A7zGpXHdnT6myZ0uYTGeNuaUN</vt:lpwstr>
  </property>
  <property fmtid="{D5CDD505-2E9C-101B-9397-08002B2CF9AE}" pid="22" name="x1ye=26">
    <vt:lpwstr>QWrrzGVoSBtaZM6pPk19B2vP2wFCG7PA2fdSCBkQETy4RhoaZCOCCBvsolCqGpWRsh6xSlOqwXQf7mWt6cFXLjR6aP/cUj9KeQB45B2n3EBbMUzDPWXC/wqwvXl2IxyNYxROYXPYxYr3gW+pEnFfbJLKIKLovNBaiGWUtXuoZTRD/KoI/Y6a1+H+JIDCcNlfSgr0JvxsJkpb2HB3gZlr/mh0rVEtQBRrl48u6r/Spoy9X4prP31M6vTsRZJmpQS</vt:lpwstr>
  </property>
  <property fmtid="{D5CDD505-2E9C-101B-9397-08002B2CF9AE}" pid="23" name="x1ye=27">
    <vt:lpwstr>IGltZU8gXix1d72s5oIxVrrXkG3gjQdz0M+dGJIX3iPp7Kn9lNswxRTJ+JtHFIPXJAqCzYRUOQ3vcryQj46fIlhfrNe1OtpJSL5FZHSUnyQ8vaV8JJV7yf5dFvh+Sh6CtNrnxMxmOyX3qk9nf/UgzUdh/Gs6JTydsd6+N7w9GdY6AzZPpQp3/JbnmJ83uc6XU2JtKESAO5XHsno5yF+O4Le66z8cK2nmjbXSBik+TXwGQ2+0XPJgfJWIsqpcphS</vt:lpwstr>
  </property>
  <property fmtid="{D5CDD505-2E9C-101B-9397-08002B2CF9AE}" pid="24" name="x1ye=28">
    <vt:lpwstr>byAJL1DaZ/+jGPnbkK+V3p/qUD80c/fu6o7ZV9ebIT+R+UEOJObqLvtMYwVjq1HcBJ9Zmq4JbqKkGbm2oq4lkGtv/O9eZmOLQlhX9+K7+uX4QlMvffMKot9Pnau3a8esxkA7vHJYFffKnf9qwwFUD5Bw/D43dRwkR/jp40vghWl7b6bAkUB7Sl9FW1ivMUFcdqzQ9dBx4MnHPFJ2TckouhN92WO9ViQUSh6y7als4AlR5Ns7wpcHUkKC+HOtzvy</vt:lpwstr>
  </property>
  <property fmtid="{D5CDD505-2E9C-101B-9397-08002B2CF9AE}" pid="25" name="x1ye=29">
    <vt:lpwstr>NZLdnkWfcXMYfZNEnKegYSrARxbylKLGL1mozrKXQ3EzJzR5doU5+HLOP1e42P3Fnav65dhhSLBGOZ/KKNvTPRArbKB8juo4wytpPXMaiF4d1DHuklwKNTX5v75twIMD3dSEprMljxkwKO7lX0o+7cec3xOLgKtgEozp5Vxma9x4ZViSbkMEDdfjcmY1sKwucd47vYdWEbLhLlJEN3j+FDCf9jEbLWk3jxyAOVKPbb/UiOLkKWNyZKXad0zyAtB</vt:lpwstr>
  </property>
  <property fmtid="{D5CDD505-2E9C-101B-9397-08002B2CF9AE}" pid="26" name="x1ye=3">
    <vt:lpwstr>hnMOB+0H45GjjsMRrNreUxcA3ZU9b9w7Um6DPJJuqLbCL/RUZq/f+N3ckYV6mNMftkmII9QyRkRfP0Si6b5iJscYBgpaV3UqWTMlTZ9JF1H1zIdcm+/VgYi85TmIZKq37234lChAof2BJSO7dv+wHM7r0mmUBbDY+YeUBgHQRt7IZxTObWv8g5GzwvRsfTjzvgf3F0kOit8wBX64moMf2yZ4hwL5chNWI7IeeIbul+ph5I5C6KORcZ39GZTcLjp</vt:lpwstr>
  </property>
  <property fmtid="{D5CDD505-2E9C-101B-9397-08002B2CF9AE}" pid="27" name="x1ye=30">
    <vt:lpwstr>vEF31UlBAr8gJIEHx/u/uGcmKTXBzG2qpNJad6m3P17zSin5FovA/LHt24qqeihYo097L7ci9/tsipfWGcLveLlJUo68h+qUry8EIi25gJ5i9dBPmF4hwqu0HjE3ZwRVUjFohdPurGgOg4Yr6H3ZBGHzrlw2FU/GpLIzPmR5uPVlAgNdjqRt8loZwbztICCE+c3Z2DmGArB1NUOJy+ORZn3to3FwXfZ6Y8chgPkYiA/BkCScCHLYzivHjp256RX</vt:lpwstr>
  </property>
  <property fmtid="{D5CDD505-2E9C-101B-9397-08002B2CF9AE}" pid="28" name="x1ye=31">
    <vt:lpwstr>6Bms0EcbcOq73zFj1RZi2iJiVA0y0PoLSeal885F4soaKvODPMZxBtdmIp2VzvLZcEndJNfyyoJnQ9+Sn8mZNx/EH6YKVx5uwlbGd9+MHpCBsFXr6yw2mDJLWRmLkorj5gVNij11kKcofw2OJju5+BNkU/QWqkNrzD7lQTLBrfvK6F2/agbQSpQwQ5pAc8Fzy315fyifb0dM35jl8Bl7hqKb9SNvEwixjvhwFxbP2Cw0wzuzIoO28UTc6I4zz3+</vt:lpwstr>
  </property>
  <property fmtid="{D5CDD505-2E9C-101B-9397-08002B2CF9AE}" pid="29" name="x1ye=32">
    <vt:lpwstr>Dowr6rirEfAUm9Z7xz9ku3jHdkRYsms+rr4J3Bd1tLipadsyjtigB2B3nWjYT8zQNvTCAz8vP5Kni+hPkCPHBJsECAE30SNZoFdVaSS48Lx+X9SjSWPbk2cqfSmBKN7MJfI8kVQIcGcCkT5kyBSf+kJj8NZ+RWa212DYeV8UOg08+M90NVR5zOs4BQVLwGsQYZ4lCL5Mgdv13OaEMMJJ2gXuOL9YlS31pca1eFsyUwQX41sxxP7/JdWeHzkjWTd</vt:lpwstr>
  </property>
  <property fmtid="{D5CDD505-2E9C-101B-9397-08002B2CF9AE}" pid="30" name="x1ye=33">
    <vt:lpwstr>qh8cbCSQ/ltLuKtT8vfuUoyzyp4nYTOIoqZxNCWbBQ+O6c2TBjADg6SDvuolaUEIWMhF6q7/4W51blkpQKqwmm9lNKYhISMNVa+52mxIo8kozziBj3U5Xj2KJUYbez4IPqjPLq6RuolErI5MFMcfVlOjpQ+hq9isemU9AH58sHOXheqzKE8JMRQ7CYQoJkW9MyaK0tCC0Kwut/zo4eufm+cUkd3DcL2bo+B02rjSPUVY6B2sPnstFiwazvi8DKa</vt:lpwstr>
  </property>
  <property fmtid="{D5CDD505-2E9C-101B-9397-08002B2CF9AE}" pid="31" name="x1ye=34">
    <vt:lpwstr>qihyNvGh91ck/vSb02s+c7Sy1ArLy/V91Dy2gJuDUl0wrI6uu7ZCqAUzqwRgz/Uui5OmeXP2mXVw37WjA4LG9RO85I/2oCBpaMfLnq9MUvqBhCItJSnlLyD6wqEDQ7Z5mJYKTkX9mCfmNMVv6JutRjWIdZmSqKj5WOf6W90JZDnjWeQ9RH50RfsX7U7HlRvIANucY+xX1/ITXzfRstQVL2kpXNMLWrbqD07HotfO8nVklYkOXzSYuSIhdKbZijo</vt:lpwstr>
  </property>
  <property fmtid="{D5CDD505-2E9C-101B-9397-08002B2CF9AE}" pid="32" name="x1ye=35">
    <vt:lpwstr>FLxtl5H/+8ZmE1fNXxV1vvHZIgE+Q6bMFVTsXBHQMkX0p+Q85gaWo2tPwoyQtXOVxtu7tvCGx4tyoB14DIgKvMiOOWAZnyJ2u9ghpzgpyHJUGc5ROGVMeE+b4DwqNGfBxBtoMctfp7L6rwkX2vUK9phKi6lLKSEpDqa2P5xl41J7RrbThrEz3hmGWt2OfczZkvxYWMFHRPhC1Pn1jgqzE/xmJC0LoDd5/tjKo5BhzEcTt2gl0YhgrL0KQm5X2ri</vt:lpwstr>
  </property>
  <property fmtid="{D5CDD505-2E9C-101B-9397-08002B2CF9AE}" pid="33" name="x1ye=36">
    <vt:lpwstr>CSn5FX5gTk1x8mtveej+nWaJtFZRkIAHivkIrlHvJZfnNHfW6lvqF/Szdnm74W07eAHmbdzDWRN27yQrGnbDPN7dz/dwd+bt7g7K1BwsaD5E1Kgn5Cf2lzA1DWf6LIo+fmgEcnArMR4yNQRK4jhz7ZdWNW4LIjuO6qK2ldT5BSPFBqmUuuKjoTWSzFSZvr+nn9BMcG/rdN+P4V9Tgj4zBU/HzPQtSfeQETYZaHOSTAQqXFZsCKPZo5HfjGUfxhP</vt:lpwstr>
  </property>
  <property fmtid="{D5CDD505-2E9C-101B-9397-08002B2CF9AE}" pid="34" name="x1ye=37">
    <vt:lpwstr>yTMK0voRV8bS+FhvZ8wwIcx2jMit7L2AnetlecWmlU6yn0oe+Rom/FgGRhohc0X3WgN2eKhY+IKNrP4o/68oqTBL9/i5elXxvvScQ+hpq+eCJIZWbZIen4nC6oyd+xQZz5rjfdgnrrSkLoDne5rdpsDCXM20IrY/IQqevVfMA7HFSC+IzlGRPn7VSjUnoSqGqG6JP9Jfws8yvu3yViZSU5sA6GK2DTtVbn9LOn1qBHM59865jbTjsLeLNkHR4wC</vt:lpwstr>
  </property>
  <property fmtid="{D5CDD505-2E9C-101B-9397-08002B2CF9AE}" pid="35" name="x1ye=38">
    <vt:lpwstr>oM+q9G7vn2lR1zu/MkkOTfiBQ2QeNrMrh82/0y0CtK1d6ue8pQbGuVxhtIE1DXnUrwCB0qO1QvPwdApcAFqiQO/qGdWtR5T2hGOI1wCIzQgDuAChdS6JlwoS2b+lyFfnXX+MzCfuJXpuZ8xk/yYWjEwEKQlS29EV/94VU+NLEO7nRkUcM46nfkHoqy3eWlzR/mmC7ckYEi4RoVtm1gJvYnihvJUW9LLm9rLKLToVIp2+G53FX8YpSm7E7yy4Xv6</vt:lpwstr>
  </property>
  <property fmtid="{D5CDD505-2E9C-101B-9397-08002B2CF9AE}" pid="36" name="x1ye=39">
    <vt:lpwstr>BV184Z96WXAXIXW5dm9+M0oqhRe/5n3jMLkTdpP1EK4kxR3/2appQe5DvODr+c/oXE90az+Fsf3BvEMMVSRgltVqsBObPR0neLgHuJmg42AjD/mJAG5sahBX/lKJbGmhtbL2JfWk+JM4exZ1jMvKX9cBC8YKDGophz78cP0wm52c/FT8gVhhDc/1pv/DULWV1bbSOMqDwF9fJBkbR8MqXcMJVGDqZg5rZAcJEF61r79JG01YyBRuNbSNYapmmer</vt:lpwstr>
  </property>
  <property fmtid="{D5CDD505-2E9C-101B-9397-08002B2CF9AE}" pid="37" name="x1ye=4">
    <vt:lpwstr>7+qczjZgDvyZsZc87XSL6k8p4kt+FslXHgouYyOKe4xFyscmsbZnJnARIKluHTbGhIWqM/EG3tXNZqe+Kp6pKN2jrjb2Fdt4+YTcVKqgpB9BOCU3V5aABNu0p0HaPsgbWIU4dwsamEdX1ByArTp44lGspUMYQGfRxb5KJVgqr6vbrGuPPA6yq02TRpcsGghR/O1M9EgFXl4wNse0gyz0k5cexIdL976kjmE6m54tV3/tpGJsUwmdb0z1fb4XPT0</vt:lpwstr>
  </property>
  <property fmtid="{D5CDD505-2E9C-101B-9397-08002B2CF9AE}" pid="38" name="x1ye=40">
    <vt:lpwstr>FnWshELuz5G80waXX70LZ1/vunw0YfYASu80RyMQFEmvi9gmlQy3F4fuL1bIlLjYQovNbJyiSZmwx0Zs20RipWwoAwOq+qwQFkMQRTKGISp01jcaQGCgtYnhZNL/5arELpWLJ7ybuNg64A3XaSspORKRk7mVrXkvFg8B7chNfWtV9dcYY7rCJh/4eVbTazgYC4Nu92CocdAz9TBlnH96VDx0phnGMgpnCCFCmQrPgH1px2S8lc6mPUEA65sfL0n</vt:lpwstr>
  </property>
  <property fmtid="{D5CDD505-2E9C-101B-9397-08002B2CF9AE}" pid="39" name="x1ye=41">
    <vt:lpwstr>70aXukAXTtsFcTmcj0ZpLCLZJBrtxafqWBb59vTcBM50rf5iImY8z4/5yMo9LiTqSrWiEfshNeCeH+OYlOwdnBXVCgDsJXw1LTnlGCYuhLuqPNXmGShb8W4hAAD9+tAbp2J3QOY1YF3ZBmStwJufVdMmA3Us91ImF9566EFbSoEPgp4Us3huemHPilOLjk3Ymk11IMH6ybH7rrx5Y/olINhq6BOV0XeScPU1mCClxKZCYgr2C34Omyl9G07WxPK</vt:lpwstr>
  </property>
  <property fmtid="{D5CDD505-2E9C-101B-9397-08002B2CF9AE}" pid="40" name="x1ye=42">
    <vt:lpwstr>sQTOwMwE48SQ7oyKfYDXIptmd/aktK3vqA3psHfz4fb+7E20nrr0I5y3Ls4/bR1PoV7lG6xM+hEhsRdDUhroaRwj+x6d4ax6qQP252yxmf+W6RpczUxJAMlIsXqwN3VY/6sYi0qAztXZ8B/lvcpDWZGfpDSlORY2reiSJqR9EoF/Sx2Cx+1gIW220fi5WPiIvy/s2NczjurZuAaibrGaBJNRNwT0QMjyJMUOxw3CmlCawbVRuzTLnYwKJPYNh/v</vt:lpwstr>
  </property>
  <property fmtid="{D5CDD505-2E9C-101B-9397-08002B2CF9AE}" pid="41" name="x1ye=43">
    <vt:lpwstr>Dsb83IxF/pbfZDbcBEKoQ+9PRKvJ3ixl/O6+qW8WY71wB092aufTfLG0H4hYuldAz7pmyyxpb3KIJ9z0JyaWgBbvr5tZjaFPJXzIWhh3Z61AUdRiXA0PwfAAMp5B+lO6XVQHEu/ugqI+me7JvSKAhfk4rhdxon2/APsyJn6GGnhTYl8tjcHfSTu+ch8j2gqFfHZ1+jxgnZJoN4wn2LR4Bnu7si86Ie2dRp+OuTAwdGEpTiHxhEpCySEFFVbBymv</vt:lpwstr>
  </property>
  <property fmtid="{D5CDD505-2E9C-101B-9397-08002B2CF9AE}" pid="42" name="x1ye=44">
    <vt:lpwstr>PpiyDp8Qw5q14kVFeRLqekVbtnMPxMv8PsOlb8yeELU6CHcsIBan5mVi/FD30/iu9TPdZn81AxLaRtkZJVcmJKE0rEKyKhCowCPYDzIpycL0QFUP3sLSp15WIJzM/yNTX99KAB2RnW8QNWwkmLDqK1Dj8U7hcwIqpZ+m+xIAbcnRJh7u2olqCFmFaZ5h/DP5ixBbvHc3lYR+paFS6v2tskwtJVXT9vayXIE/l8JYogXqgjVqtsk3l08vwUtVtT1</vt:lpwstr>
  </property>
  <property fmtid="{D5CDD505-2E9C-101B-9397-08002B2CF9AE}" pid="43" name="x1ye=45">
    <vt:lpwstr>YF19cxA/R2Fci0S8S/lTJM4I0khJT5+4pI9Mk9MmFYos+6GdyLPJ4QDvHS1lwA0gqTaoiwp40prZTaexVqSJ+pcjkiIzj3gbtiUGRw8YIYGrI6/Su/PJ31pna8y3NgKZoNRFD2Lt9om+gEbpsLFt87i0m8lGt59KtsmyD8z3V4dnk99Z0k0uOsYh8UCeRZogiOgwYPgeVBMolEpZblvqy0Yz5fCVDFfaRPkiVjaNO5XmWTK45AVUxkE/QXrwBMG</vt:lpwstr>
  </property>
  <property fmtid="{D5CDD505-2E9C-101B-9397-08002B2CF9AE}" pid="44" name="x1ye=46">
    <vt:lpwstr>nxBDz+o66i3MBzisGIBHubCsp92gbP/UIyP/bsotLNLIXZrJP6qnqk94PFNst6WJY1igyc0lU6UGLFrJebD/bUiCuKUH9JZkGQ+jbd55WqhBjJSYFoH4sZ4dWy+pvL2CtWa8cO6CK5v7s2f8JsAbWeVeM87afXjumrPuzbOWbNa39O9vDV/PLrFcNPUuYoppknGaFT1UW/6JBn7ad9K7RZJCP5lwHc4ixie/2s1KfDgvHQiiUptXkEpTNQF6YY4</vt:lpwstr>
  </property>
  <property fmtid="{D5CDD505-2E9C-101B-9397-08002B2CF9AE}" pid="45" name="x1ye=47">
    <vt:lpwstr>OEqYWJMHmEC7fmplwp+KBIGVZT08BazyVKTk91qhAE7hfd7Wbb7WO6Ry6fe0hfTLFRnMNRl5fvkw9in7dhTwCNly4NMdeC5m/JXz4ifc1qM1PadhCHkefqOFGUIzjcPuuati3Ncoxk/ZXYwHkeLHwzn/MabKM9W8DwG0rJc0uA7tpcDy3CEfTTagvam4LJyXiMxE5i0jvsVRMxsmjjRhJDiOexcQK9kqC4ZvFqnisfNPvaNc/3d4xmiMcwvZJGK</vt:lpwstr>
  </property>
  <property fmtid="{D5CDD505-2E9C-101B-9397-08002B2CF9AE}" pid="46" name="x1ye=48">
    <vt:lpwstr>/motc9mckg2BQvO1NMF92W2kpmKgORkKu8mh6bcm19mgVfd6uz24OBEUlrgCGpS/n5A/iRal8X6ktOgYYgMUMEuYMAqh0+bCvJlB6kxPDTJE/W5L5uhNGEB2ePuxdV0saYr8oiGazOOCBKkRVAynb+wrRAD/yrMK5o02YEL+mbhJk66VhOm4wJ6ThVnRN3DFv8EOobGozz5NlNEkt9cVIxHnJwNXg0j8gCG6alC/NLDMq/Hd3DU4us0t5Kv6KYQ</vt:lpwstr>
  </property>
  <property fmtid="{D5CDD505-2E9C-101B-9397-08002B2CF9AE}" pid="47" name="x1ye=49">
    <vt:lpwstr>04sbDN3feQfymYQ58Hawuv7PyKI6w7O9klZCnexWebYse12VHcraI15IpNHsy04tgHiAFcGLXQIc+LJBN0kuoGtVnciks4ArNN5LM1QaqRO1nP+KgMG6lKX6wmxQ4DVh9MNxNQLrPYOiHZAGyTsHNrbaLp6H6SXPzTngJRQeXT+wPo9RcjTwOpA0dVxyQOsnd4ItBzPJrXPl69klcBXsK2MtE8kDVDuQCllUTABtIFx2Ke4BnVLxFxqAsHuMDB/</vt:lpwstr>
  </property>
  <property fmtid="{D5CDD505-2E9C-101B-9397-08002B2CF9AE}" pid="48" name="x1ye=5">
    <vt:lpwstr>lMPR58oKg+zqaueODP31e8hmAZHLIbuyXedFYrvo2iEJFWgBEE44AMcIH7Bwncmn3ShMKTdXoBETOC1TZiqti+Y49XG0ctSJcBMJOVx2En+qSZDtJ0nUyK5UNG1i2Br9qHWTcNhoVs7/bYMFcenjMbln6bzTYZjyTJf2GYYsUeVuHzeOZN91DLlLEI0Nz0Ec4ZaK6gYQa0Ys2Ac5gNHzhX9gjK87SpZcDhjKqzCvT9ptWy40dctrdSWYuPqfTYY</vt:lpwstr>
  </property>
  <property fmtid="{D5CDD505-2E9C-101B-9397-08002B2CF9AE}" pid="49" name="x1ye=50">
    <vt:lpwstr>uhnS7LHwE0dk9aHyZsCbt16e8izOk39c6CocOb04Vx7uePPBhcW35BXb68aYzyJFcbk7mEua96G0glaXNobgq76U15oVPUmgG+1YeptIDfqcf/kQE/VDhHWkpivjJ80cbj1TWBTjttec9mVseQbAiPbA97qImo2uLd/jhViqrDp21iaYpAN5M1BteC1Up9EwQzeOEpmEvpEOQW/IiImUaoI5qUbBnO58nW1rI4V6zr35jmGLNqPsyIhe+AOWRuu</vt:lpwstr>
  </property>
  <property fmtid="{D5CDD505-2E9C-101B-9397-08002B2CF9AE}" pid="50" name="x1ye=51">
    <vt:lpwstr>BQI9FlRuiOheXPAs/VzvlALlSROA7d8JwBQbqCM9A2ZhrSJrYrnE1J0DfEevtlFxQLiA7zeUczlUyFXbLOZsu+FrHwNWYQBUm9WETgHKIy0othAU7roTS/m8i8L4lVQ6Hm0jrvCjNXUATF6/Oaq+1LBpdZTpqcM0325Co89OTmJ68kbUch+PZdKgzp32YAHWRCKuxDwbUzmnIMMJ/ItZA/UO9hqcUR+bvDzKaNCa0mzzwzfxJX4rm0xb/mfV2g4</vt:lpwstr>
  </property>
  <property fmtid="{D5CDD505-2E9C-101B-9397-08002B2CF9AE}" pid="51" name="x1ye=52">
    <vt:lpwstr>jbYtxNYVFxYWMKEA9CR+BDefip+kufOVUA5OZVIYD6CO1mN1+7A2uN+KFvfNCdWasxpRkUKTx1myIAHJ0kPauh38XySoCVpl9ufCHsUyzWXnXe7OvRZxK/vR/G1N2+w3kzlfmPCaEZUwFTQBQrcXFFuxs26/7v7q9oVyy1P5sflX2wkgNwd4xFQX4tvZndX44U4jfcjvO6RxdkMoXdBW+9zmNi+K9R5np4jZtBaz907udW6HvIOjVViYkeExFNE</vt:lpwstr>
  </property>
  <property fmtid="{D5CDD505-2E9C-101B-9397-08002B2CF9AE}" pid="52" name="x1ye=53">
    <vt:lpwstr>2wAEiwJc7YKEhD1XVqhKNQ12kgjWabNFT8Q27kyNNT54mcdHw+al+jQbtR+K669tNyOejY2H//X+T640eS8/F95PcU9DTlXZa9dh7LxWLtVTiA1AiZBJoyC+4eA004Poz5hNRa2Anv0fsg4gl0dLxAVzAehetcqbIitcE3AJHiwXaM+kAvG2bjAAKFRgZ/NLHxf/Ge0dbudYRHSz90uvldkDQZZSqUHYfvVCrbaouf7ccsnzuw+Vs2Pbt336WhZ</vt:lpwstr>
  </property>
  <property fmtid="{D5CDD505-2E9C-101B-9397-08002B2CF9AE}" pid="53" name="x1ye=54">
    <vt:lpwstr>vuzOaX+3dPo7p1zEYtgyD6/HT8WZVb/cAZKdhejzlyy4/Ghht84K5XvVIJEE2a5UG/p4u67zGzRQCJJXp/Fheh84xsy6es4ChOlzjUenLgDwyrnOKzM1QLzFTp7Ui7wlBKgi7OJDVofMxi1I3Ts+zXzK/ro9wLKMO3q8GmGL07mz3DFsclhTBVNRmMkDkVtxZJ4lT7awvzw4VAuaeKU/6/ea/FT6piG655k8jYwi6JWPlrSvIqKbE0jQJeFdEM6</vt:lpwstr>
  </property>
  <property fmtid="{D5CDD505-2E9C-101B-9397-08002B2CF9AE}" pid="54" name="x1ye=55">
    <vt:lpwstr>Nv+VCL+7e1blfwPGceLY+D7joCpoinrRZAiFkuaUlGo3hsL+aNwgsK/eAZMXxp6Bz9uumZuYfvlf0k/2eXyMeHBUr9XhudU9M1GFrZxE8G+H89BN8BaMZWrTk82bB6HxaWGAzC7S4s9onWiMol98HhABt1VM309qsiPr08B1D82p8LViCzo7Hz5M0eJaTS79rs3e2esOyRZhrQ0pKKgigNNJz94sjoOFVsBkHOKfWx8HFJPgj7IyVfnDcpIV8f4</vt:lpwstr>
  </property>
  <property fmtid="{D5CDD505-2E9C-101B-9397-08002B2CF9AE}" pid="55" name="x1ye=56">
    <vt:lpwstr>fGfNrTMLHJObN9t0kgR1vXNJcQwTnhBwvnYJJphevD9gM6idsp43WY2L23gRQfsZ/f1ylufk+laAwi8BZMaF0KJZHymxt2BBbh2u8WAllJbysZUfhe20Autzy66kHl3+oC3n6R/wA8n2nGwRrBL5KVNnj373ipVTuICTe0l+ssCncuY+mD4Hv/sBF7MPJL6pubaeQX2pXT8hTO0NcAsGwrjBD00XQDGqr5PSeCYAVrUH+kozX0i+402sOwPPeiZ</vt:lpwstr>
  </property>
  <property fmtid="{D5CDD505-2E9C-101B-9397-08002B2CF9AE}" pid="56" name="x1ye=57">
    <vt:lpwstr>9t5YEMlTbA3M6RRjtGCJoJWyJurN7wHjXwp9jT7k/tXwwc1yHeaM6DvPYAQwuFIfCCM2+sLEMHuoYHM99qbGsHtb2X0Wq4TkRZg/A4YxquQgKvnnkhcv5r6KHTkVaTOFF5sTN2Xduj438wf4OXYH9iXJ87DZ3H/bcVwuOVl9M5mTWg6BktrwjFpY/dFR+KEKYt/PI2frdGAjfbNPeqt+YrkilX2H07wko4N5gJeEknjyV/g2a3/dJz0LYaD7p5c</vt:lpwstr>
  </property>
  <property fmtid="{D5CDD505-2E9C-101B-9397-08002B2CF9AE}" pid="57" name="x1ye=58">
    <vt:lpwstr>E3U0uJk9iqotEi+qGHPuMXxjwJDL866kAf+utShpw/RBvSXykPcqUvfVzqphi8kP6VD3FaS1YJ3IHf3Zv+1uWWYV29dX7c/VqyagTKBTgm6u0RZL3IZib1rngKZzzYvIlvkinWFzRSxYzI9P8tdHoubPPQowFGMdrRln6L+sUldCLnz+D7e+i3Gznu4W4tI81hS8SfUDTdqvymmDsEiB4PFWmXlBc/2cUMNcFdxyZyrVDbyeY3SFhSNIyz7rmiY</vt:lpwstr>
  </property>
  <property fmtid="{D5CDD505-2E9C-101B-9397-08002B2CF9AE}" pid="58" name="x1ye=59">
    <vt:lpwstr>JM8hW+veO5MHm67uk0HRhSKB1qQo2iJ1+NzKucBUAN/ymyV4tj37k6CMeIm/YkxTCStDaYszu/UV9BO0puVwepIt0Yo6Qd8B9OVYQ4TZjWYn5bekZejSrbL0QrCgt1buXntWe4Ggg1yXvNbLVk/F1Jxt6+aSRvdh/FJzIpusQaSQakZz/CHa2iOTRTLt7K2yhp1PsJ6bfmqVKLNXSC0mjv8UBhw8xniMn6xWUsMKplwddjwsMEmjwHGdrFAExne</vt:lpwstr>
  </property>
  <property fmtid="{D5CDD505-2E9C-101B-9397-08002B2CF9AE}" pid="59" name="x1ye=6">
    <vt:lpwstr>TwFlEpH0TJac16K9u1VCQFHkK9s73UwxEqQpXYY50tu6WXi6kyhjiYANRsEdYduielWGk0USetj+WFJ4FvEpqur/ZK9xEtlC4Jk2CFseSuQlCdsSwnyviTieGgvXdwpKSyiXaUeW9pX+c4E7B9ORGv0PSO5nW7t2t1wLMHBEjuzb/LJ5s0TPTARmZtHQWgsIRaqUj6hRV+62dSf2HC8O4yuhCLNsoF9DbtiqCxJPL817ps5XRgdFQJXRK9u6QuT</vt:lpwstr>
  </property>
  <property fmtid="{D5CDD505-2E9C-101B-9397-08002B2CF9AE}" pid="60" name="x1ye=60">
    <vt:lpwstr>/pPjAglUZS9rWL9z8dePwjyF5LbVaCRfur5FSCq693rskKUmwTVC36+HzMG4pt69MYAZErny8CFh6N+KF1MVCFungTJdoYjdtMF6wdH2S2KPR7QL31YRb+zZWBVr93P2dgeAvF0FAKHMmsC7fYyxx573zh3kIZKXX1akB5rORkQg1k3a+nB+w11K0mP2YrlWWeWjGjfVbpHzSEtOVpvNm+H6CpbUGff/66GkcYP6/tFm2wiUj4w6V4ULqz/JZrT</vt:lpwstr>
  </property>
  <property fmtid="{D5CDD505-2E9C-101B-9397-08002B2CF9AE}" pid="61" name="x1ye=61">
    <vt:lpwstr>ehBrhDKr2EdqywH3UcqXxWRBnMGwV8C8Sd4H6Vu7K6n0X3c/wnSOUIppwr0e1+Tn/VTnBdjHAq13lWzp73Zc3u86NGf4u5tHUKuR6r8Wgp/C7PJRiI5wk7cqRWgOBa6G4dv5rZyJmyPwvTCfLKetGIkseKp9adM+5glATtYFEyPEl7hetPNvNheBApBcKG/MyrbbSVFdb/mqn+0VeU9U6q9QWvPyIxJAG4c9mgm/1pJtA/FLZpWywW6IvG/GT0p</vt:lpwstr>
  </property>
  <property fmtid="{D5CDD505-2E9C-101B-9397-08002B2CF9AE}" pid="62" name="x1ye=62">
    <vt:lpwstr>Lx6pbEGyCViaIbJN6kMzdWV/PLTAzenMPke73JFUJDlmSSzCMlD3jWZ2Jc1mT6MsK4iMNQK4gJfajnIsPgnNvlpqlULGRQaJrYd0GkC4XJgVa0mVBxCY3Q0a8RSK+ce79hZ4ZVHNpzNwjxdk9kg4GyGtcWSOVBLhbsTsnNDP8WaHl7AozrdykgXfj/aWLwDV9Mr3rIuzNJb2wG/aVFPMkOSE58IjNjGViEXncf9qErZNKG85cJub0hh+DVOcW84</vt:lpwstr>
  </property>
  <property fmtid="{D5CDD505-2E9C-101B-9397-08002B2CF9AE}" pid="63" name="x1ye=63">
    <vt:lpwstr>v79dh7scWizDuW3k76vovdJ6J1KQSBTi2HYJQylhUz4/NsPt5g/vFdpoSXE40C7XNKB9CuJmrYuxCnpoplsXsBXIUBm1E/sBwcaIZ1lwvP+/yiKC7rjWe5QqMX4kD7OgDnCE4OMvU4XlALaU7UUtf12mhC3K7E/9+7baUQWrQ0sGF3YdAyMoS/rCGKhs9ZdmlE8Y4r3coFKAt8SGIuasVRTg13jk26awS5iDnSGViFg3U5N3LGoQO7oWmjTWoFx</vt:lpwstr>
  </property>
  <property fmtid="{D5CDD505-2E9C-101B-9397-08002B2CF9AE}" pid="64" name="x1ye=64">
    <vt:lpwstr>NxDkPL3vhdQ9civwJw14ZGTjTL558jktNHpUfgeLVl/7hPdNoXXufQiEXtORiRp+NGeYzyscgwsIbPOUwtpuwohJn3PW56oN06BJPbhWx1ETYmSuXHIvj3YzG/a1RZPdDVSRWTjkvNj0dOzhFXJmJ/wHoW5sWtkOARDgHjkqJg5zEW3feGeJoou528KHbCkdVDKt/FoEQ/2axfm0nyI5D6N3ka/XkNdXdErOYU8rJ1zhbUCLphWQTU6ohRcPqWo</vt:lpwstr>
  </property>
  <property fmtid="{D5CDD505-2E9C-101B-9397-08002B2CF9AE}" pid="65" name="x1ye=65">
    <vt:lpwstr>UeVXtNfWVv2mf6nem3dTXUj6wc9fraw8d1OR9zH7EILNLlP2Kwfs5GBSen5K+QOkeCju0vVus86CWTy0ZI/gKD98CYTKpfnjB2XEL18UXzWPTj8LPbrCBazJRPRXqJwDsZg21CIQ8VrDk3XXSq+nidKPuM8W2XsjBz3xRSrTDt4UbsfBkCsOwfJNYYhldkozln5EVPR9a+UCqZE0nOtv60pZQMWBDjsc8GREtsNpsoYw4JYMd56Bf2sIWyyA0GH</vt:lpwstr>
  </property>
  <property fmtid="{D5CDD505-2E9C-101B-9397-08002B2CF9AE}" pid="66" name="x1ye=66">
    <vt:lpwstr>l2r+joghWLECYYjTZRxSAVCNrJRHbhzaandB+6MuccAbKMZICfQ2ZgSpgrIjQlPPCPX+KdoKXL+d7bZFnUO7Int/U4STXadf30Ejwq3RyLG0lu3/hZkZMZ58e4NBMK9lGSY478LLcU+xATD7+rnX5KWCSICeHYhj9/i73oz51i7j5l13aSfxWctbalQBREP4gAtxB3uLhk8HB3+/ph8l5NwzpVtSugBZhPjjuDKJFFOXM14IN6OqwNH52/Zlynq</vt:lpwstr>
  </property>
  <property fmtid="{D5CDD505-2E9C-101B-9397-08002B2CF9AE}" pid="67" name="x1ye=67">
    <vt:lpwstr>FExIuf0cY/2hqMkm9XgT/k59JziHVAr6FF2/EvNiSKBcJASq69Ts0iC+78PWlo0R6L9bZBu8sPdT807ZzFvimTApJFhihcWbqS0u/Z56gO+ppJmCQ92DqGvbkDv97zu77ShjRmxN/5CBKS3dsVS+5DqAltYGcwSWPL5mHqoksKr25LUMLlHJc4CHZ1prY4tO5EL5ncmM11c1VWtiRrQN3sfiiOMzGoIbNKA98cqGB+Ij+RwJjy9oQUX+1Ht+1z4</vt:lpwstr>
  </property>
  <property fmtid="{D5CDD505-2E9C-101B-9397-08002B2CF9AE}" pid="68" name="x1ye=68">
    <vt:lpwstr>BMKbeCfTig+E4g+Xjji+vuQEqkMa1AO7utZGOmZopYRHhWVU+vevKEFIUNmtkX6B21pbA1a+kEmQDl3dBvoZnKJNi6cQ+OOr1v2bGg2lquZduX2SUJc7trM75NYIbLFB4NFPPFfQqg513MLkaCJ9PKv4QahJCakg0iIgD1xXguRQMg/40ixkdF7Crsa2kZqvwOmDpGjqOWLSOvyK8o6i4OwQAi3d3C6Xxjs/vOwvF+tA5Nw0mu8wG4Jm9sP+zXz</vt:lpwstr>
  </property>
  <property fmtid="{D5CDD505-2E9C-101B-9397-08002B2CF9AE}" pid="69" name="x1ye=69">
    <vt:lpwstr>UBBCH4RFP4XBMCyZjbNNi3YxriWEQmV1fldNfFua70N3kND+Y9PLjoMMOUE4gMxi9mKaCg7aIWb0nbKgv1JgO3SJoHnuj290pWGU9o/AwsUHuVKkYl8iKP7Z2p0bLowNsSPt+fr3gXyKvcwizlzjlfwNC4JFILdz6fujty1CL36r/V0i/eiXkRXcnB2aGq9kebMqkP3yfo5fzr29KeZQInVQW/I9NaBCyRhS5x0ChFKlnnRTnaXozXrVQzcD2S0</vt:lpwstr>
  </property>
  <property fmtid="{D5CDD505-2E9C-101B-9397-08002B2CF9AE}" pid="70" name="x1ye=7">
    <vt:lpwstr>eKb9mXKhtNSxabWZ7Ve0azFTdkJLG4LkFI95K5sa/En1ol28MuRg9OgJCn+didFQWKhJCz3nPT9XRLiCwRR0mjocXAPULVDOBdGucuTr1+5a78mU94dINdqaRTrWbpr/9ZsK7YL19tllpJz/wnfCzGyaRhPp91wsZxOut/c382CgjtKrh6nKtHjJuqOmnvcj+g5bVq6WKowvm6DZ82ENbkDLL++aNOk8s08Yr7dICSVsyGb7Ys96ic7um3PGFCp</vt:lpwstr>
  </property>
  <property fmtid="{D5CDD505-2E9C-101B-9397-08002B2CF9AE}" pid="71" name="x1ye=70">
    <vt:lpwstr>1nE0mLi5/T9LekYsFhyczhIHWX8u1wPuyjJdqRXLh0pYNGSqjMlPyCKk7S27KLspZ61vpru2UnwH5S5YYI/+Cx4m8MD4+lkz162U2q+aCV20qWRshA4GnJs0IelymEXvw9hbJm5JUx194xo/nGPhyny9+bwjhYTlTq5pNQYjNnZloUm+71E6jUtbWV4bViSWaZmqlH5bKWlqyojr9aym6mSqUALDsCfk4wdXXeCAC45P7UBKnRFoTkGFdMFVykD</vt:lpwstr>
  </property>
  <property fmtid="{D5CDD505-2E9C-101B-9397-08002B2CF9AE}" pid="72" name="x1ye=71">
    <vt:lpwstr>+qGw8imIU/CW1jqqSES5MlOqyulN/3U3tYT0iKvJLQ+DoHWluZt/Cx7mB8KbcC6oHzuO9MeGpDf0OtaUXX0RUIUZNZV7f8xhPPSn4xuEaRdYpAWYmfLNmSUHff1Z027XsJILF09oijg0CvJYGlynKrgCDgc10rXayZy3CC9lJGFrm0LhTaPfnGXYPiFC3qXkds3edKQ/F6WpCt/CVm/qvuyjSbtdcOQQBs63vX//0cY/eN2tsEM1qplzW4jGQ6u</vt:lpwstr>
  </property>
  <property fmtid="{D5CDD505-2E9C-101B-9397-08002B2CF9AE}" pid="73" name="x1ye=72">
    <vt:lpwstr>MZjc7kgy6y+eu+hBSft+nPevabbmjwzh6YrP1cwuoX9tNUb+Vn1sE5lfkT95lbn5XrZZ3Bt3LeSMLVZwOvHAKCh+S1/4bzHgSGP7Jth+tbYfYz2MEBWMBDwMZRiBrk97H2/bhxiPjG9+5JSJSgtF8CYcw/QiK0S3PnhxD/jLnHpGMZt0XLHLYBCwcGyEybNPg6GijXrRTsBawIVJ3DsW9wOwyT8HEWX9vI0/kFnguMS/40tebMHWyif9JMaHOpX</vt:lpwstr>
  </property>
  <property fmtid="{D5CDD505-2E9C-101B-9397-08002B2CF9AE}" pid="74" name="x1ye=73">
    <vt:lpwstr>IgGWQk/jp2+6yP8HAix96Uv62pKpda/iV/kjLA3ZtG1p5Nbv97B+SuQh89XvL2rOVKxeSskuId1bn2Kis3EZhYPOPHYGjjwg1FW0NOVCnJhXypEjdiMDemQiPLHhKroABd7v9R/1KkHCgy9r/4BPe4SVJIqOHog5LP4mr4Y38KZ0FdLxYf1E4x7nZNLWzudzzKvVwCj34G9a7pzgO+eCmSKsn1GjimG10h8Fum+RJnHiffItX5FYYsYkagxC1Y3</vt:lpwstr>
  </property>
  <property fmtid="{D5CDD505-2E9C-101B-9397-08002B2CF9AE}" pid="75" name="x1ye=74">
    <vt:lpwstr>4kONr5ryRAV3hz97wQ2WS531MD4tHOeDRUqK6dF+NIL5t3EQOCG2amDDvHdskErQl+Dvgk5HzRqNFNaQOpa8JQLsxcePEIWEt27zeYkKB9PSmnbEyIgv0xSXjUTFMGpwWTAYFo1wGUUBJTQiABuCf3e5gUK7sYvEz7u0JjTakPB1JsGqZWEd7gd2aCo/4VrXqqOJsRrnFVarPwrJinrHKLRolkVFpAFUwdtI5uYcQNYdH+sBgzR8tE0bIytQkIH</vt:lpwstr>
  </property>
  <property fmtid="{D5CDD505-2E9C-101B-9397-08002B2CF9AE}" pid="76" name="x1ye=75">
    <vt:lpwstr>rYdx1FZ+tlBsIJoEuLcZOaD9oCsiSKsngim5jcvN6mGa1uKuEs023vjotXKAVH20z+sZioeWlGS+davBY1c2DyOZI60Z6BMf/UEE0XEW+dTcCUx77opyigBpndtbb2Ovu1cLZqyovRtvU2O1pEar/txrSEFsO/A56URbkVfnNeVY9MjtoyMoQ83721KYzBHygeA/CEAE3XvbI/LPipc8zeryfl9lMJuYDkVDV06f+1NiOg5wsXDvV00LSs3He5a</vt:lpwstr>
  </property>
  <property fmtid="{D5CDD505-2E9C-101B-9397-08002B2CF9AE}" pid="77" name="x1ye=76">
    <vt:lpwstr>8hz9qnEEOtYl0bkH4x6A9FKFuOM4oSVhJ1NF9yWAr7YmYKrNe4/UZGN2qF1ikZ+zBJv2FTyE4ZMoW1BMK+7T07v8YubN0PGZw5k5weJ7HwdTNhjVjCKIf5pMYGiu1BbyZctfjg0PYKzPynq23fxWb9R2C59UPisW1pRPUF478ObeYm+mzLeKoRgR3BWIeJETF6pfD1w4rgii14NfRtv7N//bBp2cQI9XsR0AeYlm37covn6OnQD6Z6pvLtQA6rd</vt:lpwstr>
  </property>
  <property fmtid="{D5CDD505-2E9C-101B-9397-08002B2CF9AE}" pid="78" name="x1ye=77">
    <vt:lpwstr>NoUYhx0zwgYT+NyEzWlXTT/b0v+nHKVTTmNY1UqF+h1HpFB5xWCMsvCsdu7A3YAUlRn+H/jMebQqFIVy+ct31xPY7VwF7lCWTAGUznX6v4RxnImH5o/r2s9KC5HwCe4ioSCPFx8mnebgYj9AVHLBq0xWouHPPz48Dr4yuKJeaUsF6eWHlF9QvB2gm1F5qsL4ngzNcXXQFj6ZnUh4Ei9Q17DOidqHU2N2GzuufAoUNNAjHaZKfNdI1l9FRxEp9US</vt:lpwstr>
  </property>
  <property fmtid="{D5CDD505-2E9C-101B-9397-08002B2CF9AE}" pid="79" name="x1ye=78">
    <vt:lpwstr>33URt0Z/o2EdvYKhRHDheDVvjQKMRQQZcOPQVXqa5pwAsfpenbpuw5Teoa5P0pi/uk20LUo3WO5dQ0C6Cm6W32F0epXmgB6G2Wlz1zgvhHMNOZ+zwOZtdTEBX17ZQjyqM/JB5cNaEyRY8Ojw2F9RHcvfWozurUii5S/m2tuY+sM/u03C1rBP1wLq21yJb9DHKDONMLNFPo0nN61Ar9yA3LCghETKF3SsJlCzfT/2TvmGqJkUq4KmergKMmuLSn5</vt:lpwstr>
  </property>
  <property fmtid="{D5CDD505-2E9C-101B-9397-08002B2CF9AE}" pid="80" name="x1ye=79">
    <vt:lpwstr>15xLSOaR+7Vg5Rh+mqWMXK25PAZvObM5o2XMqqWuQcYUacM0WyreRBYrkEuEkzPLu+xSVHajZl2udILiKmSpHbQH0DzqhOoBSXdqo3TNqPjP8IztVrXZ6Ok4zuzrO4BSYNEni67vTb2Po6tWrjCkblGbSFCTG3RITyuu2mCI0I8oGL8uOyZKpGEFxn+VpxDYuvpzxge+DTpWLPEuOrNGIUC7lHfBC4VO/p/WU+Xsp2GRiVHaYazFu9ty0pVWBRo</vt:lpwstr>
  </property>
  <property fmtid="{D5CDD505-2E9C-101B-9397-08002B2CF9AE}" pid="81" name="x1ye=8">
    <vt:lpwstr>8us/lgs/xuBDHNuXKvlLZ7zgPsbeD2HRF1MsCwCO8rnpA+W9ykasjAIRRHKYaGqe0QdgxSF/G9aXxYRALVxEduicQT5ktja8OJZ1DDiK3c/phl8tCD/+5p7Mxp2KjK/Y+G6xEwgH+lVtcpCJoQ4X7svFYLT6JNJWYEiBZK9DjNlV62M2KGUq/gkVuiP2tKXxps3WKmJgXF8g0tc0MQhwEaTmriuJVIj73AyHX3ba22jmufknbBewLMCwBAgogXt</vt:lpwstr>
  </property>
  <property fmtid="{D5CDD505-2E9C-101B-9397-08002B2CF9AE}" pid="82" name="x1ye=80">
    <vt:lpwstr>7Ui9dMjGjhvuP9uasIepOxr86vWZapJY3be3UrKtF9Cy7LZgpKnLefNPuxRQcKByp8ILznYE774do3hKfsIPqOKTTQpSVlN3vd7w/2U0u2El1wKTQFm72vLX5Q2jqsLf50S+0exE1kPH33e+CskcMa/DepoRShP2P2CXwbgafiNxhaMjkqnRxG0NXlHxR2BMY9XUE8cTXWe4EJCRW0GvA1t/VyVoDXw67aG2evYDz+zu8ytST7yZzZUxX/SOWnS</vt:lpwstr>
  </property>
  <property fmtid="{D5CDD505-2E9C-101B-9397-08002B2CF9AE}" pid="83" name="x1ye=81">
    <vt:lpwstr>2k+H8oIrKRMDP1DHrR95C/vYBrhmSQA6EF1SX6pUxVVn22t7kq0rzMehzNZiVi9DWiAcuRlu1zqLPrzK26xDz0VekVGNE+obp3j5URB9RV8Xor4OgV8Rzvj+V6ufHPebIgL0f39EsowJ2ZZZD35DHU3VjCpYzTtDX4bI/7aX8jHibChpPnTya3X/Ub//aQ5v/QpjhDbXxhYOGI8tZgqAbnS/HFEawQoCeuvsdiSLtWv6yNIyxKdqfMWSbzyN8vn</vt:lpwstr>
  </property>
  <property fmtid="{D5CDD505-2E9C-101B-9397-08002B2CF9AE}" pid="84" name="x1ye=82">
    <vt:lpwstr>BBLyTBBvUNNNvWSmCurbiHV+vvAVt24F9d0lmdh46TUd94+9sNQkWb5AmWg/7BMZ5YDtUW7/IyYP+peCh7bIr5oe12UXmfomvBmUZCZOcshCN6AgMEU8MNtCJnZeLuC22Qk96/JoGWDdBKpkpxL+a2P4iVoL/fOgBDQenq3UlBt1PSWblZ/8vWJYmRJ5eR58KeUu//8PPwLh3eFElz9r+q5zsNTulc3A549AqKCutXtjX3L2nSG891w56A9j1AN</vt:lpwstr>
  </property>
  <property fmtid="{D5CDD505-2E9C-101B-9397-08002B2CF9AE}" pid="85" name="x1ye=83">
    <vt:lpwstr>DEGMgci3z4qI/6BW72j+bNwUMnpxEb9mQsgkYA/9EKaOGZg+RQ110Nf4zzT6gNR9IqkiG8Q/rGEJcUEbJT8z93bUsnAEy3mxdSPhde1fJ8EEe46cwkozvA/poCruSxaxR1kSQFXJUAEZBqzGxu3rxWIMHTw43lJvcZ70Z217AObl+0REzpdvcX+rZUR6JXW3KjHc17scJIjDUxZEyxJjG4jbFHek0525QI2T1K9PvPWN51qiE53I/16QKjdBEye</vt:lpwstr>
  </property>
  <property fmtid="{D5CDD505-2E9C-101B-9397-08002B2CF9AE}" pid="86" name="x1ye=84">
    <vt:lpwstr>qdEk6To2TU8FSShGTniJOHXtIxFBpwqpf1ieoCFInd9r/AH8SqDljIguMluWcOZtj/WdjjfRb+XVX26SZKyqIf1Dl8gi3H0NyYBVXvOKS6U58rqMKrscOCLOaxjQVoqZHK/cjsVryDWsQie2yQgAzqMoZfHU5nS1vZ+etQEws8icW5DVQIcGw0zNVQD/puFHPqx9KjcBI6rN6mAveh1QY9SX8A389QEi1EvPJJolA07DUq7NkohSrzw/NPVqxx0</vt:lpwstr>
  </property>
  <property fmtid="{D5CDD505-2E9C-101B-9397-08002B2CF9AE}" pid="87" name="x1ye=85">
    <vt:lpwstr>/2CEru5R3/Rse7Hbg6iwmIv5sMKs9e2tuPBVpnJrvnP4HDuj3U+BTAAA=</vt:lpwstr>
  </property>
  <property fmtid="{D5CDD505-2E9C-101B-9397-08002B2CF9AE}" pid="88" name="x1ye=9">
    <vt:lpwstr>ePK3DzGw7E2n/OSQF64WaG91jRN8KURJ8GZ3o++oSBavfohYy8YcdeElX03U7U5gXiGGnVwu9O7Qttt+fPWi5p3KJdaOelaMuwMPKbkIKAxjG3TO236AkEfqNYWVz4CFeWghY+OsBcnpvrw+fKQCsLV+BxCp++mXLnI8BGcuHz+5UOC0CvruV+M2AxqT1x13nrol/bZtdv/13sVrb4lGStem4rPkbKo2/fgc/ia92RVHj4BKE+D5dHSfgEz+Irm</vt:lpwstr>
  </property>
</Properties>
</file>